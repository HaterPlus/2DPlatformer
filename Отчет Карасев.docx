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A68" w:rsidRDefault="00570A68" w:rsidP="00570A68">
      <w:pPr>
        <w:spacing w:line="240" w:lineRule="auto"/>
        <w:ind w:firstLine="0"/>
        <w:jc w:val="center"/>
      </w:pPr>
      <w:r>
        <w:t>Министерство науки и высшего образования Российской Федерации</w:t>
      </w:r>
    </w:p>
    <w:p w:rsidR="00570A68" w:rsidRDefault="00570A68" w:rsidP="00570A68">
      <w:pPr>
        <w:spacing w:line="240" w:lineRule="auto"/>
        <w:ind w:firstLine="0"/>
        <w:jc w:val="center"/>
      </w:pPr>
      <w:r>
        <w:t>Федеральное государственное бюджетное образовательное</w:t>
      </w:r>
      <w:r>
        <w:br/>
        <w:t>учреждение высшего образования</w:t>
      </w:r>
      <w:r>
        <w:br/>
      </w:r>
      <w:r w:rsidRPr="009863A6">
        <w:rPr>
          <w:b/>
        </w:rPr>
        <w:t>ТОМСКИЙ ГОСУДАРСТВЕННЫЙ УНИВЕРСИТЕТ СИСТЕМ УПРАВЛЕНИЯ И РАДИОЭЛЕКТРОНИКИ (ТУСУР)</w:t>
      </w:r>
    </w:p>
    <w:p w:rsidR="00570A68" w:rsidRDefault="00570A68" w:rsidP="00570A68">
      <w:pPr>
        <w:spacing w:line="240" w:lineRule="auto"/>
        <w:ind w:firstLine="0"/>
        <w:jc w:val="center"/>
      </w:pPr>
      <w:r>
        <w:t>Кафедра автоматизации обработки информации (АОИ)</w:t>
      </w:r>
    </w:p>
    <w:p w:rsidR="00570A68" w:rsidRDefault="00570A68" w:rsidP="00570A68">
      <w:pPr>
        <w:spacing w:line="240" w:lineRule="auto"/>
        <w:ind w:firstLine="0"/>
        <w:jc w:val="center"/>
      </w:pPr>
    </w:p>
    <w:p w:rsidR="00570A68" w:rsidRDefault="00570A68" w:rsidP="00570A68">
      <w:pPr>
        <w:spacing w:line="240" w:lineRule="auto"/>
        <w:ind w:firstLine="0"/>
        <w:jc w:val="center"/>
      </w:pPr>
    </w:p>
    <w:p w:rsidR="00570A68" w:rsidRPr="006C431E" w:rsidRDefault="00570A68" w:rsidP="00570A68">
      <w:pPr>
        <w:spacing w:line="240" w:lineRule="auto"/>
        <w:ind w:firstLine="0"/>
        <w:rPr>
          <w:sz w:val="32"/>
          <w:szCs w:val="32"/>
        </w:rPr>
      </w:pPr>
    </w:p>
    <w:p w:rsidR="003428E9" w:rsidRPr="003428E9" w:rsidRDefault="003428E9" w:rsidP="006C431E">
      <w:pPr>
        <w:ind w:firstLine="0"/>
        <w:jc w:val="center"/>
        <w:rPr>
          <w:b/>
          <w:sz w:val="32"/>
          <w:szCs w:val="32"/>
        </w:rPr>
      </w:pPr>
      <w:r>
        <w:rPr>
          <w:b/>
          <w:sz w:val="32"/>
          <w:szCs w:val="32"/>
        </w:rPr>
        <w:t xml:space="preserve">СОЗДАНИЕ КОМПЬЮТЕРНОЙ ИГРЫ В ЖАНРЕ </w:t>
      </w:r>
      <w:r w:rsidRPr="003428E9">
        <w:rPr>
          <w:b/>
          <w:sz w:val="32"/>
          <w:szCs w:val="32"/>
        </w:rPr>
        <w:t>2</w:t>
      </w:r>
      <w:r>
        <w:rPr>
          <w:b/>
          <w:sz w:val="32"/>
          <w:szCs w:val="32"/>
          <w:lang w:val="en-US"/>
        </w:rPr>
        <w:t>D</w:t>
      </w:r>
      <w:r w:rsidRPr="003428E9">
        <w:rPr>
          <w:b/>
          <w:sz w:val="32"/>
          <w:szCs w:val="32"/>
        </w:rPr>
        <w:t xml:space="preserve"> </w:t>
      </w:r>
      <w:r>
        <w:rPr>
          <w:b/>
          <w:sz w:val="32"/>
          <w:szCs w:val="32"/>
        </w:rPr>
        <w:t>ПЛАТФОРМЕР</w:t>
      </w:r>
    </w:p>
    <w:p w:rsidR="00CD3CCC" w:rsidRDefault="000544B1" w:rsidP="006C431E">
      <w:pPr>
        <w:ind w:firstLine="0"/>
        <w:jc w:val="center"/>
        <w:rPr>
          <w:szCs w:val="28"/>
        </w:rPr>
      </w:pPr>
      <w:r>
        <w:rPr>
          <w:szCs w:val="28"/>
        </w:rPr>
        <w:t>Курсовая работа по дисциплине</w:t>
      </w:r>
    </w:p>
    <w:p w:rsidR="00570A68" w:rsidRPr="003A269B" w:rsidRDefault="000544B1" w:rsidP="006C431E">
      <w:pPr>
        <w:ind w:firstLine="0"/>
        <w:jc w:val="center"/>
        <w:rPr>
          <w:b/>
          <w:sz w:val="32"/>
          <w:szCs w:val="32"/>
        </w:rPr>
      </w:pPr>
      <w:r>
        <w:rPr>
          <w:szCs w:val="28"/>
        </w:rPr>
        <w:t xml:space="preserve"> «К</w:t>
      </w:r>
      <w:r w:rsidR="00570A68">
        <w:rPr>
          <w:szCs w:val="28"/>
        </w:rPr>
        <w:t>омпьютерная графика»</w:t>
      </w:r>
    </w:p>
    <w:p w:rsidR="00570A68" w:rsidRDefault="00570A68" w:rsidP="00570A68">
      <w:pPr>
        <w:spacing w:line="240" w:lineRule="auto"/>
        <w:ind w:firstLine="0"/>
        <w:jc w:val="center"/>
      </w:pPr>
    </w:p>
    <w:p w:rsidR="00570A68" w:rsidRDefault="00570A68" w:rsidP="00570A68">
      <w:pPr>
        <w:spacing w:line="240" w:lineRule="auto"/>
        <w:ind w:firstLine="0"/>
        <w:jc w:val="center"/>
      </w:pPr>
    </w:p>
    <w:p w:rsidR="00570A68" w:rsidRDefault="003428E9" w:rsidP="00570A68">
      <w:pPr>
        <w:spacing w:line="240" w:lineRule="auto"/>
        <w:ind w:firstLine="0"/>
        <w:jc w:val="right"/>
      </w:pPr>
      <w:r>
        <w:t>Студент гр. 426-2</w:t>
      </w:r>
      <w:r>
        <w:tab/>
      </w:r>
      <w:r>
        <w:br/>
      </w:r>
      <w:r>
        <w:br/>
        <w:t>____________</w:t>
      </w:r>
      <w:proofErr w:type="gramStart"/>
      <w:r>
        <w:t xml:space="preserve">_  </w:t>
      </w:r>
      <w:proofErr w:type="spellStart"/>
      <w:r>
        <w:t>Р.Д.Карасев</w:t>
      </w:r>
      <w:proofErr w:type="spellEnd"/>
      <w:proofErr w:type="gramEnd"/>
    </w:p>
    <w:p w:rsidR="00570A68" w:rsidRDefault="00CD3CCC" w:rsidP="00CD3CCC">
      <w:pPr>
        <w:spacing w:line="240" w:lineRule="auto"/>
        <w:ind w:left="3540" w:firstLine="708"/>
        <w:jc w:val="right"/>
      </w:pPr>
      <w:r>
        <w:rPr>
          <w:szCs w:val="28"/>
        </w:rPr>
        <w:t xml:space="preserve">                  </w:t>
      </w:r>
      <w:r w:rsidR="00570A68">
        <w:rPr>
          <w:szCs w:val="28"/>
        </w:rPr>
        <w:t>«___» _______________ 2018 г.</w:t>
      </w:r>
      <w:r w:rsidR="000376A8">
        <w:tab/>
      </w:r>
    </w:p>
    <w:tbl>
      <w:tblPr>
        <w:tblW w:w="0" w:type="auto"/>
        <w:tblInd w:w="-526" w:type="dxa"/>
        <w:tblLook w:val="01E0" w:firstRow="1" w:lastRow="1" w:firstColumn="1" w:lastColumn="1" w:noHBand="0" w:noVBand="0"/>
      </w:tblPr>
      <w:tblGrid>
        <w:gridCol w:w="4426"/>
        <w:gridCol w:w="610"/>
        <w:gridCol w:w="4844"/>
      </w:tblGrid>
      <w:tr w:rsidR="00570A68" w:rsidRPr="00CA5C03" w:rsidTr="00ED64F6">
        <w:trPr>
          <w:trHeight w:val="2635"/>
        </w:trPr>
        <w:tc>
          <w:tcPr>
            <w:tcW w:w="5170" w:type="dxa"/>
            <w:gridSpan w:val="2"/>
          </w:tcPr>
          <w:p w:rsidR="00570A68" w:rsidRPr="00CA5C03" w:rsidRDefault="00570A68" w:rsidP="00ED64F6">
            <w:pPr>
              <w:spacing w:line="240" w:lineRule="auto"/>
              <w:rPr>
                <w:szCs w:val="28"/>
              </w:rPr>
            </w:pPr>
          </w:p>
        </w:tc>
        <w:tc>
          <w:tcPr>
            <w:tcW w:w="4910" w:type="dxa"/>
          </w:tcPr>
          <w:p w:rsidR="00570A68" w:rsidRDefault="00570A68" w:rsidP="00CD3CCC">
            <w:pPr>
              <w:spacing w:line="240" w:lineRule="auto"/>
              <w:ind w:firstLine="0"/>
              <w:rPr>
                <w:szCs w:val="28"/>
              </w:rPr>
            </w:pPr>
          </w:p>
          <w:p w:rsidR="00570A68" w:rsidRPr="00CA5C03" w:rsidRDefault="00570A68" w:rsidP="00ED64F6">
            <w:pPr>
              <w:spacing w:line="240" w:lineRule="auto"/>
              <w:jc w:val="right"/>
              <w:rPr>
                <w:szCs w:val="28"/>
              </w:rPr>
            </w:pPr>
            <w:r>
              <w:rPr>
                <w:szCs w:val="28"/>
              </w:rPr>
              <w:t>Руководитель</w:t>
            </w:r>
          </w:p>
          <w:p w:rsidR="00570A68" w:rsidRPr="00383C52" w:rsidRDefault="00570A68" w:rsidP="00ED64F6">
            <w:pPr>
              <w:spacing w:line="240" w:lineRule="auto"/>
              <w:ind w:firstLine="0"/>
              <w:rPr>
                <w:szCs w:val="28"/>
              </w:rPr>
            </w:pPr>
            <w:r>
              <w:rPr>
                <w:szCs w:val="28"/>
              </w:rPr>
              <w:t xml:space="preserve">      канд. </w:t>
            </w:r>
            <w:proofErr w:type="spellStart"/>
            <w:r>
              <w:rPr>
                <w:szCs w:val="28"/>
              </w:rPr>
              <w:t>техн</w:t>
            </w:r>
            <w:proofErr w:type="spellEnd"/>
            <w:r>
              <w:rPr>
                <w:szCs w:val="28"/>
              </w:rPr>
              <w:t>. наук, доцент каф.</w:t>
            </w:r>
            <w:r w:rsidRPr="006E1702">
              <w:rPr>
                <w:szCs w:val="28"/>
              </w:rPr>
              <w:t xml:space="preserve"> </w:t>
            </w:r>
            <w:r>
              <w:rPr>
                <w:szCs w:val="28"/>
              </w:rPr>
              <w:t>АОИ</w:t>
            </w:r>
          </w:p>
          <w:p w:rsidR="00570A68" w:rsidRPr="00CA5C03" w:rsidRDefault="00570A68" w:rsidP="00ED64F6">
            <w:pPr>
              <w:tabs>
                <w:tab w:val="left" w:pos="1220"/>
                <w:tab w:val="left" w:pos="1467"/>
              </w:tabs>
              <w:spacing w:line="240" w:lineRule="auto"/>
              <w:jc w:val="right"/>
              <w:rPr>
                <w:szCs w:val="28"/>
              </w:rPr>
            </w:pPr>
            <w:r>
              <w:rPr>
                <w:szCs w:val="28"/>
              </w:rPr>
              <w:t>__</w:t>
            </w:r>
            <w:r w:rsidRPr="00CA5C03">
              <w:rPr>
                <w:szCs w:val="28"/>
              </w:rPr>
              <w:t>___</w:t>
            </w:r>
            <w:r>
              <w:rPr>
                <w:szCs w:val="28"/>
              </w:rPr>
              <w:t>_</w:t>
            </w:r>
            <w:r w:rsidRPr="00CA5C03">
              <w:rPr>
                <w:szCs w:val="28"/>
              </w:rPr>
              <w:t xml:space="preserve">______ </w:t>
            </w:r>
            <w:r>
              <w:rPr>
                <w:szCs w:val="28"/>
              </w:rPr>
              <w:t>Т</w:t>
            </w:r>
            <w:r w:rsidRPr="00CA5C03">
              <w:rPr>
                <w:szCs w:val="28"/>
              </w:rPr>
              <w:t>.</w:t>
            </w:r>
            <w:r>
              <w:rPr>
                <w:szCs w:val="28"/>
              </w:rPr>
              <w:t>О</w:t>
            </w:r>
            <w:r w:rsidRPr="00CA5C03">
              <w:rPr>
                <w:szCs w:val="28"/>
              </w:rPr>
              <w:t xml:space="preserve">. </w:t>
            </w:r>
            <w:proofErr w:type="spellStart"/>
            <w:r>
              <w:rPr>
                <w:szCs w:val="28"/>
              </w:rPr>
              <w:t>Перемитина</w:t>
            </w:r>
            <w:proofErr w:type="spellEnd"/>
          </w:p>
          <w:p w:rsidR="00570A68" w:rsidRPr="00CA5C03" w:rsidRDefault="00570A68" w:rsidP="00ED64F6">
            <w:pPr>
              <w:spacing w:line="240" w:lineRule="auto"/>
              <w:jc w:val="right"/>
              <w:rPr>
                <w:szCs w:val="28"/>
              </w:rPr>
            </w:pPr>
            <w:r w:rsidRPr="00CA5C03">
              <w:rPr>
                <w:szCs w:val="28"/>
              </w:rPr>
              <w:t>«___» __</w:t>
            </w:r>
            <w:r>
              <w:rPr>
                <w:szCs w:val="28"/>
              </w:rPr>
              <w:t>__</w:t>
            </w:r>
            <w:r w:rsidRPr="00CA5C03">
              <w:rPr>
                <w:szCs w:val="28"/>
              </w:rPr>
              <w:t>___________ 2018 г.</w:t>
            </w:r>
          </w:p>
          <w:p w:rsidR="00570A68" w:rsidRPr="00CA5C03" w:rsidRDefault="00570A68" w:rsidP="00ED64F6">
            <w:pPr>
              <w:spacing w:line="240" w:lineRule="auto"/>
              <w:rPr>
                <w:szCs w:val="28"/>
              </w:rPr>
            </w:pPr>
          </w:p>
        </w:tc>
      </w:tr>
      <w:tr w:rsidR="00570A68" w:rsidRPr="00CA5C03" w:rsidTr="00ED64F6">
        <w:trPr>
          <w:trHeight w:val="530"/>
        </w:trPr>
        <w:tc>
          <w:tcPr>
            <w:tcW w:w="4543" w:type="dxa"/>
          </w:tcPr>
          <w:p w:rsidR="00570A68" w:rsidRPr="003A269B" w:rsidRDefault="00570A68" w:rsidP="00ED64F6">
            <w:pPr>
              <w:spacing w:line="240" w:lineRule="auto"/>
              <w:rPr>
                <w:szCs w:val="28"/>
              </w:rPr>
            </w:pPr>
          </w:p>
        </w:tc>
        <w:tc>
          <w:tcPr>
            <w:tcW w:w="5537" w:type="dxa"/>
            <w:gridSpan w:val="2"/>
          </w:tcPr>
          <w:p w:rsidR="00570A68" w:rsidRPr="00CA5C03" w:rsidRDefault="00570A68" w:rsidP="00ED64F6">
            <w:pPr>
              <w:spacing w:line="240" w:lineRule="auto"/>
              <w:jc w:val="right"/>
              <w:rPr>
                <w:szCs w:val="28"/>
              </w:rPr>
            </w:pPr>
          </w:p>
        </w:tc>
      </w:tr>
    </w:tbl>
    <w:p w:rsidR="00570A68" w:rsidRDefault="00570A68" w:rsidP="00570A68">
      <w:pPr>
        <w:spacing w:line="240" w:lineRule="auto"/>
        <w:ind w:firstLine="0"/>
        <w:jc w:val="center"/>
      </w:pPr>
    </w:p>
    <w:p w:rsidR="00570A68" w:rsidRDefault="00570A68" w:rsidP="00570A68">
      <w:pPr>
        <w:spacing w:line="240" w:lineRule="auto"/>
        <w:ind w:firstLine="0"/>
        <w:jc w:val="center"/>
      </w:pPr>
      <w:r>
        <w:t>Томск 2018</w:t>
      </w:r>
    </w:p>
    <w:p w:rsidR="00B75238" w:rsidRDefault="00B75238" w:rsidP="00570A68">
      <w:pPr>
        <w:spacing w:line="240" w:lineRule="auto"/>
        <w:ind w:firstLine="0"/>
        <w:jc w:val="center"/>
        <w:sectPr w:rsidR="00B75238" w:rsidSect="0076147C">
          <w:headerReference w:type="even" r:id="rId8"/>
          <w:headerReference w:type="default" r:id="rId9"/>
          <w:pgSz w:w="11906" w:h="16838" w:code="9"/>
          <w:pgMar w:top="1134" w:right="851" w:bottom="1134" w:left="1701" w:header="709" w:footer="709" w:gutter="0"/>
          <w:cols w:space="708"/>
          <w:titlePg/>
          <w:docGrid w:linePitch="360"/>
        </w:sectPr>
      </w:pPr>
    </w:p>
    <w:p w:rsidR="00570A68" w:rsidRDefault="00570A68" w:rsidP="00570A68">
      <w:pPr>
        <w:spacing w:line="240" w:lineRule="auto"/>
        <w:ind w:firstLine="0"/>
        <w:jc w:val="center"/>
      </w:pPr>
      <w:r>
        <w:lastRenderedPageBreak/>
        <w:t>Министерство науки и высшего образования Российской Федерации</w:t>
      </w:r>
      <w:r>
        <w:br/>
        <w:t>Федеральное государственное бюджетное образовательное</w:t>
      </w:r>
      <w:r>
        <w:br/>
        <w:t>учреждение высшего образования</w:t>
      </w:r>
      <w:r>
        <w:br/>
      </w:r>
      <w:r w:rsidRPr="001F1EAA">
        <w:rPr>
          <w:b/>
        </w:rPr>
        <w:t>ТОМСКИЙ ГОСУДАРСТВЕННЫЙ УНИВЕРСИТЕТ СИСТЕМ УПРАВЛЕНИЯ И РАДИОЭЛЕКТРОНИКИ (ТУСУР)</w:t>
      </w:r>
      <w:r w:rsidRPr="001F1EAA">
        <w:rPr>
          <w:b/>
        </w:rPr>
        <w:br/>
      </w:r>
      <w:r>
        <w:t>Кафедра автоматизации обработки информации (АОИ)</w:t>
      </w:r>
    </w:p>
    <w:p w:rsidR="00570A68" w:rsidRDefault="00570A68" w:rsidP="00570A68">
      <w:pPr>
        <w:spacing w:line="240" w:lineRule="auto"/>
        <w:ind w:firstLine="0"/>
        <w:jc w:val="center"/>
      </w:pPr>
    </w:p>
    <w:p w:rsidR="00570A68" w:rsidRDefault="00570A68" w:rsidP="00570A68">
      <w:pPr>
        <w:pStyle w:val="Standard"/>
        <w:ind w:left="4248" w:firstLine="708"/>
        <w:jc w:val="both"/>
        <w:rPr>
          <w:rFonts w:ascii="Times New Roman" w:hAnsi="Times New Roman" w:cs="Times New Roman"/>
          <w:sz w:val="28"/>
          <w:szCs w:val="28"/>
        </w:rPr>
      </w:pPr>
      <w:r>
        <w:rPr>
          <w:rFonts w:ascii="Times New Roman" w:hAnsi="Times New Roman" w:cs="Times New Roman"/>
          <w:sz w:val="28"/>
          <w:szCs w:val="28"/>
        </w:rPr>
        <w:t>УТВЕРЖДАЮ</w:t>
      </w:r>
    </w:p>
    <w:p w:rsidR="00CD3CCC" w:rsidRDefault="00CD3CCC" w:rsidP="00570A68">
      <w:pPr>
        <w:pStyle w:val="Standard"/>
        <w:tabs>
          <w:tab w:val="left" w:pos="11198"/>
        </w:tabs>
        <w:ind w:left="4956"/>
        <w:jc w:val="both"/>
        <w:rPr>
          <w:rFonts w:ascii="Times New Roman" w:hAnsi="Times New Roman" w:cs="Times New Roman"/>
          <w:sz w:val="28"/>
          <w:szCs w:val="28"/>
        </w:rPr>
      </w:pPr>
      <w:r>
        <w:rPr>
          <w:rFonts w:ascii="Times New Roman" w:hAnsi="Times New Roman" w:cs="Times New Roman"/>
          <w:sz w:val="28"/>
          <w:szCs w:val="28"/>
        </w:rPr>
        <w:t>Заведующий</w:t>
      </w:r>
      <w:r w:rsidR="00570A68">
        <w:rPr>
          <w:rFonts w:ascii="Times New Roman" w:hAnsi="Times New Roman" w:cs="Times New Roman"/>
          <w:sz w:val="28"/>
          <w:szCs w:val="28"/>
        </w:rPr>
        <w:t xml:space="preserve"> кафедрой АОИ</w:t>
      </w:r>
    </w:p>
    <w:p w:rsidR="00570A68" w:rsidRPr="003220A5" w:rsidRDefault="00CD3CCC" w:rsidP="00570A68">
      <w:pPr>
        <w:pStyle w:val="Standard"/>
        <w:tabs>
          <w:tab w:val="left" w:pos="11198"/>
        </w:tabs>
        <w:ind w:left="4956"/>
        <w:jc w:val="both"/>
        <w:rPr>
          <w:rFonts w:ascii="Times New Roman" w:eastAsia="Times New Roman" w:hAnsi="Times New Roman" w:cs="Times New Roman"/>
          <w:sz w:val="28"/>
          <w:szCs w:val="28"/>
        </w:rPr>
      </w:pPr>
      <w:r>
        <w:rPr>
          <w:rFonts w:ascii="Times New Roman" w:hAnsi="Times New Roman" w:cs="Times New Roman"/>
          <w:sz w:val="28"/>
          <w:szCs w:val="28"/>
        </w:rPr>
        <w:t xml:space="preserve">Д-р </w:t>
      </w:r>
      <w:proofErr w:type="spellStart"/>
      <w:r>
        <w:rPr>
          <w:rFonts w:ascii="Times New Roman" w:hAnsi="Times New Roman" w:cs="Times New Roman"/>
          <w:sz w:val="28"/>
          <w:szCs w:val="28"/>
        </w:rPr>
        <w:t>техн</w:t>
      </w:r>
      <w:proofErr w:type="spellEnd"/>
      <w:r>
        <w:rPr>
          <w:rFonts w:ascii="Times New Roman" w:hAnsi="Times New Roman" w:cs="Times New Roman"/>
          <w:sz w:val="28"/>
          <w:szCs w:val="28"/>
        </w:rPr>
        <w:t>. наук,</w:t>
      </w:r>
      <w:r w:rsidR="00570A68" w:rsidRPr="00034EF7">
        <w:rPr>
          <w:rFonts w:ascii="Times New Roman" w:hAnsi="Times New Roman" w:cs="Times New Roman"/>
          <w:sz w:val="28"/>
          <w:szCs w:val="28"/>
        </w:rPr>
        <w:t xml:space="preserve"> </w:t>
      </w:r>
      <w:r>
        <w:rPr>
          <w:rFonts w:ascii="Times New Roman" w:hAnsi="Times New Roman" w:cs="Times New Roman"/>
          <w:sz w:val="28"/>
          <w:szCs w:val="28"/>
        </w:rPr>
        <w:t>проф.</w:t>
      </w:r>
    </w:p>
    <w:p w:rsidR="00570A68" w:rsidRDefault="00570A68" w:rsidP="00570A68">
      <w:pPr>
        <w:pStyle w:val="Standard"/>
        <w:ind w:left="4956"/>
      </w:pPr>
      <w:bookmarkStart w:id="0" w:name="__DdeLink__1722_1337352114"/>
      <w:r>
        <w:rPr>
          <w:rFonts w:ascii="Times New Roman" w:hAnsi="Times New Roman" w:cs="Times New Roman"/>
          <w:sz w:val="28"/>
          <w:szCs w:val="28"/>
        </w:rPr>
        <w:t>_____________</w:t>
      </w:r>
      <w:r w:rsidRPr="00D1675B">
        <w:rPr>
          <w:rFonts w:ascii="Times New Roman" w:hAnsi="Times New Roman" w:cs="Times New Roman"/>
          <w:sz w:val="28"/>
          <w:szCs w:val="28"/>
        </w:rPr>
        <w:t xml:space="preserve"> </w:t>
      </w:r>
      <w:bookmarkEnd w:id="0"/>
      <w:r w:rsidR="00CD3CCC">
        <w:rPr>
          <w:rFonts w:ascii="Times New Roman" w:eastAsia="Times New Roman" w:hAnsi="Times New Roman" w:cs="Times New Roman"/>
          <w:sz w:val="28"/>
          <w:szCs w:val="28"/>
        </w:rPr>
        <w:t xml:space="preserve">Ю.П. </w:t>
      </w:r>
      <w:proofErr w:type="spellStart"/>
      <w:r w:rsidR="00CD3CCC">
        <w:rPr>
          <w:rFonts w:ascii="Times New Roman" w:eastAsia="Times New Roman" w:hAnsi="Times New Roman" w:cs="Times New Roman"/>
          <w:sz w:val="28"/>
          <w:szCs w:val="28"/>
        </w:rPr>
        <w:t>Ехлаков</w:t>
      </w:r>
      <w:proofErr w:type="spellEnd"/>
    </w:p>
    <w:p w:rsidR="00570A68" w:rsidRDefault="00570A68" w:rsidP="00570A68">
      <w:pPr>
        <w:spacing w:line="240" w:lineRule="auto"/>
        <w:jc w:val="right"/>
        <w:rPr>
          <w:szCs w:val="28"/>
        </w:rPr>
      </w:pPr>
      <w:r>
        <w:rPr>
          <w:szCs w:val="28"/>
        </w:rPr>
        <w:t>«__» _____________  20 _ г.</w:t>
      </w:r>
      <w:r>
        <w:rPr>
          <w:szCs w:val="28"/>
        </w:rPr>
        <w:tab/>
      </w:r>
      <w:r>
        <w:rPr>
          <w:szCs w:val="28"/>
        </w:rPr>
        <w:tab/>
      </w:r>
    </w:p>
    <w:p w:rsidR="00570A68" w:rsidRDefault="00570A68" w:rsidP="00570A68">
      <w:pPr>
        <w:pStyle w:val="Standard"/>
        <w:tabs>
          <w:tab w:val="left" w:pos="5670"/>
        </w:tabs>
        <w:jc w:val="center"/>
        <w:rPr>
          <w:rFonts w:ascii="Times New Roman" w:eastAsia="Times New Roman" w:hAnsi="Times New Roman" w:cs="Times New Roman"/>
          <w:b/>
          <w:sz w:val="28"/>
          <w:szCs w:val="28"/>
          <w:lang w:eastAsia="ru-RU"/>
        </w:rPr>
      </w:pPr>
    </w:p>
    <w:p w:rsidR="00570A68" w:rsidRDefault="00570A68" w:rsidP="00570A68">
      <w:pPr>
        <w:pStyle w:val="Standard"/>
        <w:tabs>
          <w:tab w:val="left" w:pos="5670"/>
        </w:tabs>
        <w:jc w:val="center"/>
        <w:rPr>
          <w:rFonts w:ascii="Times New Roman" w:eastAsia="Times New Roman" w:hAnsi="Times New Roman" w:cs="Times New Roman"/>
          <w:sz w:val="28"/>
          <w:szCs w:val="28"/>
          <w:lang w:eastAsia="ru-RU"/>
        </w:rPr>
      </w:pPr>
      <w:r w:rsidRPr="00D1675B">
        <w:rPr>
          <w:rFonts w:ascii="Times New Roman" w:eastAsia="Times New Roman" w:hAnsi="Times New Roman" w:cs="Times New Roman"/>
          <w:b/>
          <w:sz w:val="28"/>
          <w:szCs w:val="28"/>
          <w:lang w:eastAsia="ru-RU"/>
        </w:rPr>
        <w:t>ЗАДАНИЕ</w:t>
      </w:r>
      <w:r>
        <w:rPr>
          <w:rFonts w:ascii="Times New Roman" w:eastAsia="Times New Roman" w:hAnsi="Times New Roman" w:cs="Times New Roman"/>
          <w:b/>
          <w:sz w:val="28"/>
          <w:szCs w:val="28"/>
          <w:lang w:eastAsia="ru-RU"/>
        </w:rPr>
        <w:br/>
      </w:r>
      <w:r>
        <w:rPr>
          <w:rFonts w:ascii="Times New Roman" w:eastAsia="Times New Roman" w:hAnsi="Times New Roman" w:cs="Times New Roman"/>
          <w:sz w:val="28"/>
          <w:szCs w:val="28"/>
          <w:lang w:eastAsia="ru-RU"/>
        </w:rPr>
        <w:t xml:space="preserve">на </w:t>
      </w:r>
      <w:r w:rsidR="000544B1">
        <w:rPr>
          <w:rFonts w:ascii="Times New Roman" w:eastAsia="Times New Roman" w:hAnsi="Times New Roman" w:cs="Times New Roman"/>
          <w:sz w:val="28"/>
          <w:szCs w:val="28"/>
          <w:lang w:eastAsia="ru-RU"/>
        </w:rPr>
        <w:t>курсовую работу по дисциплине «К</w:t>
      </w:r>
      <w:r>
        <w:rPr>
          <w:rFonts w:ascii="Times New Roman" w:eastAsia="Times New Roman" w:hAnsi="Times New Roman" w:cs="Times New Roman"/>
          <w:sz w:val="28"/>
          <w:szCs w:val="28"/>
          <w:lang w:eastAsia="ru-RU"/>
        </w:rPr>
        <w:t>омпьютерная графика»</w:t>
      </w:r>
    </w:p>
    <w:p w:rsidR="00570A68" w:rsidRDefault="00570A68" w:rsidP="00570A68">
      <w:pPr>
        <w:pStyle w:val="Standard"/>
        <w:tabs>
          <w:tab w:val="left" w:pos="5670"/>
        </w:tabs>
        <w:jc w:val="center"/>
        <w:rPr>
          <w:rFonts w:ascii="Times New Roman" w:eastAsia="Times New Roman" w:hAnsi="Times New Roman" w:cs="Times New Roman"/>
          <w:sz w:val="28"/>
          <w:szCs w:val="28"/>
          <w:lang w:eastAsia="ru-RU"/>
        </w:rPr>
      </w:pPr>
    </w:p>
    <w:p w:rsidR="00570A68" w:rsidRPr="0083532B" w:rsidRDefault="00570A68" w:rsidP="00570A68">
      <w:pPr>
        <w:pStyle w:val="Standard"/>
        <w:tabs>
          <w:tab w:val="left" w:pos="5670"/>
        </w:tabs>
        <w:ind w:left="-3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студенту </w:t>
      </w:r>
      <w:r w:rsidR="003428E9">
        <w:rPr>
          <w:rFonts w:ascii="Times New Roman" w:eastAsia="Times New Roman" w:hAnsi="Times New Roman" w:cs="Times New Roman"/>
          <w:sz w:val="28"/>
          <w:szCs w:val="28"/>
          <w:lang w:eastAsia="ru-RU"/>
        </w:rPr>
        <w:t xml:space="preserve">Карасеву Роману Дмитриевичу </w:t>
      </w:r>
    </w:p>
    <w:p w:rsidR="00570A68" w:rsidRDefault="00570A68" w:rsidP="00570A68">
      <w:pPr>
        <w:pStyle w:val="Standard"/>
        <w:tabs>
          <w:tab w:val="left" w:pos="5670"/>
        </w:tabs>
        <w:ind w:left="-3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группа 426-1, факультет систем управления</w:t>
      </w:r>
    </w:p>
    <w:p w:rsidR="00570A68" w:rsidRDefault="00570A68" w:rsidP="00570A68">
      <w:pPr>
        <w:pStyle w:val="a3"/>
        <w:widowControl w:val="0"/>
        <w:numPr>
          <w:ilvl w:val="0"/>
          <w:numId w:val="1"/>
        </w:numPr>
        <w:suppressAutoHyphens/>
        <w:autoSpaceDN w:val="0"/>
        <w:spacing w:after="0" w:line="240" w:lineRule="auto"/>
        <w:ind w:left="0" w:hanging="363"/>
        <w:contextualSpacing w:val="0"/>
        <w:textAlignment w:val="baseline"/>
      </w:pPr>
      <w:r>
        <w:rPr>
          <w:rFonts w:eastAsia="Times New Roman"/>
          <w:szCs w:val="28"/>
          <w:lang w:eastAsia="ru-RU"/>
        </w:rPr>
        <w:t xml:space="preserve">Тема проекта: </w:t>
      </w:r>
      <w:r w:rsidR="003428E9">
        <w:rPr>
          <w:rFonts w:eastAsia="Times New Roman"/>
          <w:szCs w:val="28"/>
          <w:u w:val="single"/>
          <w:lang w:eastAsia="ru-RU"/>
        </w:rPr>
        <w:t>Создание компьютерной игры в жанре 2</w:t>
      </w:r>
      <w:r w:rsidR="003428E9">
        <w:rPr>
          <w:rFonts w:eastAsia="Times New Roman"/>
          <w:szCs w:val="28"/>
          <w:u w:val="single"/>
          <w:lang w:val="en-US" w:eastAsia="ru-RU"/>
        </w:rPr>
        <w:t>D</w:t>
      </w:r>
      <w:r w:rsidR="003428E9" w:rsidRPr="003428E9">
        <w:rPr>
          <w:rFonts w:eastAsia="Times New Roman"/>
          <w:szCs w:val="28"/>
          <w:u w:val="single"/>
          <w:lang w:eastAsia="ru-RU"/>
        </w:rPr>
        <w:t xml:space="preserve"> </w:t>
      </w:r>
      <w:proofErr w:type="spellStart"/>
      <w:r w:rsidR="003428E9">
        <w:rPr>
          <w:rFonts w:eastAsia="Times New Roman"/>
          <w:szCs w:val="28"/>
          <w:u w:val="single"/>
          <w:lang w:eastAsia="ru-RU"/>
        </w:rPr>
        <w:t>платформер</w:t>
      </w:r>
      <w:proofErr w:type="spellEnd"/>
    </w:p>
    <w:p w:rsidR="00570A68" w:rsidRDefault="00570A68" w:rsidP="00570A68">
      <w:pPr>
        <w:pStyle w:val="a3"/>
        <w:widowControl w:val="0"/>
        <w:numPr>
          <w:ilvl w:val="0"/>
          <w:numId w:val="1"/>
        </w:numPr>
        <w:suppressAutoHyphens/>
        <w:autoSpaceDN w:val="0"/>
        <w:spacing w:after="0" w:line="240" w:lineRule="auto"/>
        <w:ind w:left="0" w:hanging="360"/>
        <w:contextualSpacing w:val="0"/>
        <w:textAlignment w:val="baseline"/>
      </w:pPr>
      <w:r>
        <w:rPr>
          <w:rFonts w:eastAsia="Times New Roman"/>
          <w:szCs w:val="28"/>
          <w:lang w:eastAsia="ru-RU"/>
        </w:rPr>
        <w:t xml:space="preserve">Срок сдачи студентом законченного </w:t>
      </w:r>
      <w:r w:rsidR="00CD3CCC">
        <w:rPr>
          <w:rFonts w:eastAsia="Times New Roman"/>
          <w:szCs w:val="28"/>
          <w:lang w:eastAsia="ru-RU"/>
        </w:rPr>
        <w:t xml:space="preserve">проекта: </w:t>
      </w:r>
      <w:r w:rsidR="00CD3CCC" w:rsidRPr="00CD3CCC">
        <w:rPr>
          <w:rFonts w:eastAsia="Times New Roman"/>
          <w:szCs w:val="28"/>
          <w:u w:val="single"/>
          <w:lang w:eastAsia="ru-RU"/>
        </w:rPr>
        <w:t>12.12.2018</w:t>
      </w:r>
    </w:p>
    <w:p w:rsidR="00570A68" w:rsidRDefault="00570A68" w:rsidP="00570A68">
      <w:pPr>
        <w:pStyle w:val="a3"/>
        <w:widowControl w:val="0"/>
        <w:numPr>
          <w:ilvl w:val="0"/>
          <w:numId w:val="1"/>
        </w:numPr>
        <w:suppressAutoHyphens/>
        <w:autoSpaceDN w:val="0"/>
        <w:spacing w:after="0" w:line="240" w:lineRule="auto"/>
        <w:ind w:left="0" w:hanging="360"/>
        <w:contextualSpacing w:val="0"/>
        <w:textAlignment w:val="baseline"/>
        <w:rPr>
          <w:rFonts w:eastAsia="Times New Roman"/>
          <w:szCs w:val="28"/>
          <w:lang w:eastAsia="ru-RU"/>
        </w:rPr>
      </w:pPr>
      <w:r>
        <w:rPr>
          <w:rFonts w:eastAsia="Times New Roman"/>
          <w:szCs w:val="28"/>
          <w:lang w:eastAsia="ru-RU"/>
        </w:rPr>
        <w:t>Исходные данные к проекту:</w:t>
      </w:r>
    </w:p>
    <w:p w:rsidR="00570A68" w:rsidRPr="001F1EAA" w:rsidRDefault="00570A68" w:rsidP="00570A68">
      <w:pPr>
        <w:pStyle w:val="a3"/>
        <w:widowControl w:val="0"/>
        <w:numPr>
          <w:ilvl w:val="0"/>
          <w:numId w:val="1"/>
        </w:numPr>
        <w:suppressAutoHyphens/>
        <w:autoSpaceDN w:val="0"/>
        <w:spacing w:after="0" w:line="240" w:lineRule="auto"/>
        <w:ind w:left="0" w:hanging="360"/>
        <w:contextualSpacing w:val="0"/>
        <w:jc w:val="left"/>
        <w:textAlignment w:val="baseline"/>
      </w:pPr>
      <w:r>
        <w:rPr>
          <w:rFonts w:eastAsia="Times New Roman"/>
          <w:color w:val="000000"/>
          <w:szCs w:val="28"/>
          <w:lang w:eastAsia="ru-RU"/>
        </w:rPr>
        <w:t xml:space="preserve">Содержание </w:t>
      </w:r>
      <w:r w:rsidRPr="001F1EAA">
        <w:rPr>
          <w:rFonts w:eastAsia="Times New Roman"/>
          <w:color w:val="000000"/>
          <w:szCs w:val="28"/>
          <w:lang w:eastAsia="ru-RU"/>
        </w:rPr>
        <w:t xml:space="preserve">  </w:t>
      </w:r>
      <w:r>
        <w:rPr>
          <w:rFonts w:eastAsia="Times New Roman"/>
          <w:color w:val="000000"/>
          <w:szCs w:val="28"/>
          <w:lang w:eastAsia="ru-RU"/>
        </w:rPr>
        <w:t>пояснительной</w:t>
      </w:r>
      <w:r w:rsidRPr="001F1EAA">
        <w:rPr>
          <w:rFonts w:eastAsia="Times New Roman"/>
          <w:color w:val="000000"/>
          <w:szCs w:val="28"/>
          <w:lang w:eastAsia="ru-RU"/>
        </w:rPr>
        <w:t xml:space="preserve">  </w:t>
      </w:r>
      <w:r>
        <w:rPr>
          <w:rFonts w:eastAsia="Times New Roman"/>
          <w:color w:val="000000"/>
          <w:szCs w:val="28"/>
          <w:lang w:eastAsia="ru-RU"/>
        </w:rPr>
        <w:t xml:space="preserve"> </w:t>
      </w:r>
      <w:r w:rsidR="00FC063F">
        <w:rPr>
          <w:rFonts w:eastAsia="Times New Roman"/>
          <w:color w:val="000000"/>
          <w:szCs w:val="28"/>
          <w:lang w:eastAsia="ru-RU"/>
        </w:rPr>
        <w:t>записки</w:t>
      </w:r>
      <w:r w:rsidR="00FC063F" w:rsidRPr="001F1EAA">
        <w:rPr>
          <w:rFonts w:eastAsia="Times New Roman"/>
          <w:color w:val="000000"/>
          <w:szCs w:val="28"/>
          <w:lang w:eastAsia="ru-RU"/>
        </w:rPr>
        <w:t xml:space="preserve"> (</w:t>
      </w:r>
      <w:r>
        <w:rPr>
          <w:rFonts w:eastAsia="Times New Roman"/>
          <w:color w:val="000000"/>
          <w:szCs w:val="28"/>
          <w:lang w:eastAsia="ru-RU"/>
        </w:rPr>
        <w:t xml:space="preserve">перечень </w:t>
      </w:r>
      <w:r w:rsidRPr="001F1EAA">
        <w:rPr>
          <w:rFonts w:eastAsia="Times New Roman"/>
          <w:color w:val="000000"/>
          <w:szCs w:val="28"/>
          <w:lang w:eastAsia="ru-RU"/>
        </w:rPr>
        <w:t xml:space="preserve">  </w:t>
      </w:r>
      <w:r>
        <w:rPr>
          <w:rFonts w:eastAsia="Times New Roman"/>
          <w:color w:val="000000"/>
          <w:szCs w:val="28"/>
          <w:lang w:eastAsia="ru-RU"/>
        </w:rPr>
        <w:t xml:space="preserve">подлежащих </w:t>
      </w:r>
      <w:r w:rsidRPr="001F1EAA">
        <w:rPr>
          <w:rFonts w:eastAsia="Times New Roman"/>
          <w:color w:val="000000"/>
          <w:szCs w:val="28"/>
          <w:lang w:eastAsia="ru-RU"/>
        </w:rPr>
        <w:t xml:space="preserve">  </w:t>
      </w:r>
      <w:r>
        <w:rPr>
          <w:rFonts w:eastAsia="Times New Roman"/>
          <w:color w:val="000000"/>
          <w:szCs w:val="28"/>
          <w:lang w:eastAsia="ru-RU"/>
        </w:rPr>
        <w:t>разработке вопросов</w:t>
      </w:r>
      <w:r w:rsidRPr="00CD3CCC">
        <w:rPr>
          <w:rFonts w:eastAsia="Times New Roman"/>
          <w:color w:val="000000"/>
          <w:szCs w:val="28"/>
          <w:lang w:eastAsia="ru-RU"/>
        </w:rPr>
        <w:t xml:space="preserve">): </w:t>
      </w:r>
      <w:r w:rsidR="00FC063F" w:rsidRPr="00CD3CCC">
        <w:rPr>
          <w:color w:val="000000"/>
          <w:sz w:val="27"/>
          <w:szCs w:val="27"/>
          <w:u w:val="single"/>
        </w:rPr>
        <w:t>анализ предметной области, средства реализации, проектирование игры, программирование и отладка, результаты работы, заключение.</w:t>
      </w:r>
    </w:p>
    <w:p w:rsidR="00570A68" w:rsidRDefault="00570A68" w:rsidP="00570A68">
      <w:pPr>
        <w:pStyle w:val="a3"/>
        <w:widowControl w:val="0"/>
        <w:numPr>
          <w:ilvl w:val="0"/>
          <w:numId w:val="1"/>
        </w:numPr>
        <w:suppressAutoHyphens/>
        <w:autoSpaceDN w:val="0"/>
        <w:spacing w:after="0" w:line="240" w:lineRule="auto"/>
        <w:ind w:left="0" w:hanging="360"/>
        <w:contextualSpacing w:val="0"/>
        <w:jc w:val="left"/>
        <w:textAlignment w:val="baseline"/>
      </w:pPr>
      <w:r>
        <w:t>Дата выдачи задания:</w:t>
      </w:r>
      <w:r w:rsidR="00CD3CCC">
        <w:t xml:space="preserve"> </w:t>
      </w:r>
      <w:r w:rsidR="00CD3CCC" w:rsidRPr="00CD3CCC">
        <w:rPr>
          <w:u w:val="single"/>
        </w:rPr>
        <w:t>07.09.2018</w:t>
      </w:r>
    </w:p>
    <w:p w:rsidR="00570A68" w:rsidRDefault="00570A68" w:rsidP="00570A68">
      <w:pPr>
        <w:pStyle w:val="a3"/>
        <w:widowControl w:val="0"/>
        <w:suppressAutoHyphens/>
        <w:autoSpaceDN w:val="0"/>
        <w:spacing w:after="0" w:line="240" w:lineRule="auto"/>
        <w:ind w:left="4956" w:firstLine="345"/>
        <w:contextualSpacing w:val="0"/>
        <w:jc w:val="left"/>
        <w:textAlignment w:val="baseline"/>
      </w:pPr>
    </w:p>
    <w:p w:rsidR="00570A68" w:rsidRDefault="00570A68" w:rsidP="00570A68">
      <w:pPr>
        <w:pStyle w:val="a3"/>
        <w:widowControl w:val="0"/>
        <w:suppressAutoHyphens/>
        <w:autoSpaceDN w:val="0"/>
        <w:spacing w:after="0" w:line="240" w:lineRule="auto"/>
        <w:ind w:left="4956" w:firstLine="345"/>
        <w:contextualSpacing w:val="0"/>
        <w:jc w:val="left"/>
        <w:textAlignment w:val="baseline"/>
      </w:pPr>
    </w:p>
    <w:p w:rsidR="00570A68" w:rsidRPr="005B66B8" w:rsidRDefault="00570A68" w:rsidP="00570A68">
      <w:pPr>
        <w:widowControl w:val="0"/>
        <w:suppressAutoHyphens/>
        <w:autoSpaceDN w:val="0"/>
        <w:spacing w:after="0" w:line="240" w:lineRule="auto"/>
        <w:jc w:val="left"/>
        <w:textAlignment w:val="baseline"/>
        <w:rPr>
          <w:vertAlign w:val="superscript"/>
        </w:rPr>
      </w:pPr>
      <w:r w:rsidRPr="005B66B8">
        <w:t xml:space="preserve">   </w:t>
      </w:r>
      <w:r w:rsidRPr="005B66B8">
        <w:tab/>
      </w:r>
      <w:r>
        <w:rPr>
          <w:lang w:val="en-US"/>
        </w:rPr>
        <w:tab/>
      </w:r>
      <w:r>
        <w:rPr>
          <w:lang w:val="en-US"/>
        </w:rPr>
        <w:tab/>
      </w:r>
      <w:r>
        <w:rPr>
          <w:lang w:val="en-US"/>
        </w:rPr>
        <w:tab/>
      </w:r>
      <w:r>
        <w:rPr>
          <w:lang w:val="en-US"/>
        </w:rPr>
        <w:tab/>
      </w:r>
      <w:r w:rsidRPr="005B66B8">
        <w:t xml:space="preserve">   </w:t>
      </w:r>
      <w:r>
        <w:t xml:space="preserve">Руководитель: </w:t>
      </w:r>
      <w:r w:rsidRPr="005B66B8">
        <w:t>_</w:t>
      </w:r>
      <w:r>
        <w:t>____</w:t>
      </w:r>
      <w:r w:rsidRPr="005B66B8">
        <w:t>____</w:t>
      </w:r>
      <w:r>
        <w:t>__________</w:t>
      </w:r>
      <w:r>
        <w:br/>
        <w:t xml:space="preserve">                                    </w:t>
      </w:r>
      <w:r w:rsidRPr="005B66B8">
        <w:tab/>
      </w:r>
      <w:r w:rsidRPr="005B66B8">
        <w:tab/>
      </w:r>
      <w:r w:rsidRPr="005B66B8">
        <w:tab/>
      </w:r>
      <w:r w:rsidRPr="005B66B8">
        <w:tab/>
      </w:r>
      <w:r w:rsidRPr="005B66B8">
        <w:tab/>
      </w:r>
      <w:r w:rsidRPr="005B66B8">
        <w:tab/>
      </w:r>
      <w:r w:rsidRPr="005B66B8">
        <w:tab/>
      </w:r>
      <w:r w:rsidRPr="005B66B8">
        <w:rPr>
          <w:vertAlign w:val="superscript"/>
        </w:rPr>
        <w:t>(подпись)</w:t>
      </w:r>
    </w:p>
    <w:p w:rsidR="00570A68" w:rsidRPr="008C4BC2" w:rsidRDefault="00CD3CCC" w:rsidP="00570A68">
      <w:pPr>
        <w:pStyle w:val="a3"/>
        <w:widowControl w:val="0"/>
        <w:suppressAutoHyphens/>
        <w:autoSpaceDN w:val="0"/>
        <w:spacing w:after="0" w:line="240" w:lineRule="auto"/>
        <w:ind w:left="2124" w:firstLine="708"/>
        <w:contextualSpacing w:val="0"/>
        <w:jc w:val="center"/>
        <w:textAlignment w:val="baseline"/>
      </w:pPr>
      <w:r>
        <w:t xml:space="preserve">доцент каф. АОИ ТУСУР, </w:t>
      </w:r>
      <w:proofErr w:type="spellStart"/>
      <w:r>
        <w:t>Перемитина</w:t>
      </w:r>
      <w:proofErr w:type="spellEnd"/>
      <w:r>
        <w:t xml:space="preserve"> Т.О.</w:t>
      </w:r>
    </w:p>
    <w:p w:rsidR="00570A68" w:rsidRPr="008C4BC2" w:rsidRDefault="00570A68" w:rsidP="00570A68">
      <w:pPr>
        <w:pStyle w:val="a3"/>
        <w:widowControl w:val="0"/>
        <w:suppressAutoHyphens/>
        <w:autoSpaceDN w:val="0"/>
        <w:spacing w:after="0" w:line="240" w:lineRule="auto"/>
        <w:ind w:left="2124" w:firstLine="708"/>
        <w:contextualSpacing w:val="0"/>
        <w:jc w:val="center"/>
        <w:textAlignment w:val="baseline"/>
      </w:pPr>
    </w:p>
    <w:p w:rsidR="00570A68" w:rsidRPr="008C4BC2" w:rsidRDefault="00570A68" w:rsidP="00570A68">
      <w:pPr>
        <w:pStyle w:val="a3"/>
        <w:widowControl w:val="0"/>
        <w:suppressAutoHyphens/>
        <w:autoSpaceDN w:val="0"/>
        <w:spacing w:after="0" w:line="240" w:lineRule="auto"/>
        <w:ind w:left="2124" w:firstLine="708"/>
        <w:contextualSpacing w:val="0"/>
        <w:jc w:val="center"/>
        <w:textAlignment w:val="baseline"/>
      </w:pPr>
    </w:p>
    <w:p w:rsidR="00570A68" w:rsidRPr="0094349F" w:rsidRDefault="00570A68" w:rsidP="00570A68">
      <w:pPr>
        <w:pStyle w:val="a3"/>
        <w:widowControl w:val="0"/>
        <w:suppressAutoHyphens/>
        <w:autoSpaceDN w:val="0"/>
        <w:spacing w:after="0" w:line="240" w:lineRule="auto"/>
        <w:ind w:left="2124" w:firstLine="708"/>
        <w:contextualSpacing w:val="0"/>
        <w:jc w:val="center"/>
        <w:textAlignment w:val="baseline"/>
      </w:pPr>
      <w:r>
        <w:t xml:space="preserve">Задание принял к исполнению </w:t>
      </w:r>
      <w:r w:rsidRPr="005B66B8">
        <w:rPr>
          <w:u w:val="single"/>
        </w:rPr>
        <w:t xml:space="preserve"> </w:t>
      </w:r>
      <w:r w:rsidRPr="005B66B8">
        <w:rPr>
          <w:rFonts w:eastAsia="Times New Roman"/>
          <w:szCs w:val="28"/>
          <w:u w:val="single"/>
          <w:lang w:eastAsia="ru-RU"/>
        </w:rPr>
        <w:t xml:space="preserve">  </w:t>
      </w:r>
      <w:r>
        <w:rPr>
          <w:rFonts w:eastAsia="Times New Roman"/>
          <w:szCs w:val="28"/>
          <w:u w:val="single"/>
          <w:lang w:eastAsia="ru-RU"/>
        </w:rPr>
        <w:t> </w:t>
      </w:r>
      <w:r w:rsidRPr="0094349F">
        <w:rPr>
          <w:u w:val="single"/>
        </w:rPr>
        <w:t xml:space="preserve"> </w:t>
      </w:r>
      <w:r>
        <w:rPr>
          <w:rFonts w:eastAsia="Times New Roman"/>
          <w:szCs w:val="28"/>
          <w:u w:val="single"/>
          <w:lang w:eastAsia="ru-RU"/>
        </w:rPr>
        <w:t> </w:t>
      </w:r>
      <w:r w:rsidRPr="0094349F">
        <w:rPr>
          <w:u w:val="single"/>
        </w:rPr>
        <w:t xml:space="preserve"> </w:t>
      </w:r>
      <w:r>
        <w:rPr>
          <w:u w:val="single"/>
        </w:rPr>
        <w:t xml:space="preserve">                         </w:t>
      </w:r>
      <w:r w:rsidRPr="0069413C">
        <w:rPr>
          <w:u w:val="single"/>
        </w:rPr>
        <w:t xml:space="preserve"> </w:t>
      </w:r>
      <w:r w:rsidRPr="0094349F">
        <w:rPr>
          <w:rFonts w:eastAsia="Times New Roman"/>
          <w:szCs w:val="28"/>
          <w:u w:val="single"/>
          <w:lang w:eastAsia="ru-RU"/>
        </w:rPr>
        <w:t xml:space="preserve"> </w:t>
      </w:r>
      <w:r>
        <w:rPr>
          <w:rFonts w:eastAsia="Times New Roman"/>
          <w:szCs w:val="28"/>
          <w:u w:val="single"/>
          <w:lang w:eastAsia="ru-RU"/>
        </w:rPr>
        <w:t> </w:t>
      </w:r>
    </w:p>
    <w:p w:rsidR="00570A68" w:rsidRPr="0073724E" w:rsidRDefault="00570A68" w:rsidP="00570A68">
      <w:pPr>
        <w:pStyle w:val="a3"/>
        <w:widowControl w:val="0"/>
        <w:suppressAutoHyphens/>
        <w:autoSpaceDN w:val="0"/>
        <w:spacing w:after="0" w:line="240" w:lineRule="auto"/>
        <w:ind w:left="2124" w:firstLine="708"/>
        <w:contextualSpacing w:val="0"/>
        <w:jc w:val="right"/>
        <w:textAlignment w:val="baseline"/>
        <w:rPr>
          <w:vertAlign w:val="superscript"/>
        </w:rPr>
      </w:pPr>
      <w:r>
        <w:rPr>
          <w:vertAlign w:val="superscript"/>
        </w:rPr>
        <w:t>(дата)</w:t>
      </w:r>
      <w:r>
        <w:rPr>
          <w:vertAlign w:val="superscript"/>
        </w:rPr>
        <w:tab/>
      </w:r>
      <w:r>
        <w:rPr>
          <w:vertAlign w:val="superscript"/>
        </w:rPr>
        <w:tab/>
      </w:r>
    </w:p>
    <w:p w:rsidR="00570A68" w:rsidRPr="008C4BC2" w:rsidRDefault="00570A68" w:rsidP="00570A68">
      <w:pPr>
        <w:pStyle w:val="a3"/>
        <w:widowControl w:val="0"/>
        <w:suppressAutoHyphens/>
        <w:autoSpaceDN w:val="0"/>
        <w:spacing w:after="0" w:line="240" w:lineRule="auto"/>
        <w:ind w:left="5664" w:firstLine="708"/>
        <w:contextualSpacing w:val="0"/>
        <w:jc w:val="center"/>
        <w:textAlignment w:val="baseline"/>
      </w:pPr>
      <w:r>
        <w:t xml:space="preserve">      </w:t>
      </w:r>
    </w:p>
    <w:p w:rsidR="00CD3CCC" w:rsidRDefault="00570A68" w:rsidP="00570A68">
      <w:pPr>
        <w:pStyle w:val="a3"/>
        <w:widowControl w:val="0"/>
        <w:suppressAutoHyphens/>
        <w:autoSpaceDN w:val="0"/>
        <w:spacing w:after="0" w:line="240" w:lineRule="auto"/>
        <w:ind w:left="5664" w:firstLine="708"/>
        <w:contextualSpacing w:val="0"/>
        <w:jc w:val="center"/>
        <w:textAlignment w:val="baseline"/>
        <w:rPr>
          <w:vertAlign w:val="superscript"/>
        </w:rPr>
      </w:pPr>
      <w:r w:rsidRPr="008C4BC2">
        <w:t xml:space="preserve">      </w:t>
      </w:r>
      <w:r>
        <w:t>________________</w:t>
      </w:r>
      <w:r>
        <w:br/>
      </w:r>
    </w:p>
    <w:p w:rsidR="00570A68" w:rsidRDefault="00570A68" w:rsidP="00570A68">
      <w:pPr>
        <w:pStyle w:val="a3"/>
        <w:widowControl w:val="0"/>
        <w:suppressAutoHyphens/>
        <w:autoSpaceDN w:val="0"/>
        <w:spacing w:after="0" w:line="240" w:lineRule="auto"/>
        <w:ind w:left="5664" w:firstLine="708"/>
        <w:contextualSpacing w:val="0"/>
        <w:jc w:val="center"/>
        <w:textAlignment w:val="baseline"/>
        <w:rPr>
          <w:vertAlign w:val="superscript"/>
        </w:rPr>
      </w:pPr>
      <w:r w:rsidRPr="005B66B8">
        <w:rPr>
          <w:vertAlign w:val="superscript"/>
        </w:rPr>
        <w:t xml:space="preserve">                            (подпись студента)</w:t>
      </w:r>
    </w:p>
    <w:p w:rsidR="003428E9" w:rsidRDefault="003428E9" w:rsidP="006C431E">
      <w:pPr>
        <w:pStyle w:val="1"/>
      </w:pPr>
    </w:p>
    <w:p w:rsidR="00570A68" w:rsidRPr="005B66B8" w:rsidRDefault="00570A68" w:rsidP="006C431E">
      <w:pPr>
        <w:pStyle w:val="1"/>
        <w:rPr>
          <w:lang w:val="en-US"/>
        </w:rPr>
      </w:pPr>
      <w:bookmarkStart w:id="1" w:name="_Toc532328825"/>
      <w:r w:rsidRPr="005B66B8">
        <w:t>Оглавление</w:t>
      </w:r>
      <w:bookmarkEnd w:id="1"/>
    </w:p>
    <w:sdt>
      <w:sdtPr>
        <w:rPr>
          <w:rFonts w:ascii="Times New Roman" w:eastAsia="Calibri" w:hAnsi="Times New Roman" w:cs="Times New Roman"/>
          <w:b w:val="0"/>
          <w:bCs w:val="0"/>
          <w:color w:val="auto"/>
          <w:szCs w:val="22"/>
          <w:lang w:eastAsia="en-US"/>
        </w:rPr>
        <w:id w:val="-1781251949"/>
        <w:docPartObj>
          <w:docPartGallery w:val="Table of Contents"/>
          <w:docPartUnique/>
        </w:docPartObj>
      </w:sdtPr>
      <w:sdtEndPr/>
      <w:sdtContent>
        <w:p w:rsidR="00570A68" w:rsidRPr="005B66B8" w:rsidRDefault="005649B1" w:rsidP="005649B1">
          <w:pPr>
            <w:pStyle w:val="a5"/>
            <w:tabs>
              <w:tab w:val="left" w:pos="2880"/>
            </w:tabs>
            <w:spacing w:line="360" w:lineRule="auto"/>
            <w:rPr>
              <w:lang w:val="en-US"/>
            </w:rPr>
          </w:pPr>
          <w:r>
            <w:rPr>
              <w:rFonts w:ascii="Times New Roman" w:eastAsia="Calibri" w:hAnsi="Times New Roman" w:cs="Times New Roman"/>
              <w:b w:val="0"/>
              <w:bCs w:val="0"/>
              <w:color w:val="auto"/>
              <w:szCs w:val="22"/>
              <w:lang w:eastAsia="en-US"/>
            </w:rPr>
            <w:tab/>
          </w:r>
        </w:p>
        <w:p w:rsidR="00DE39FF" w:rsidRPr="00DE39FF" w:rsidRDefault="00570A68">
          <w:pPr>
            <w:pStyle w:val="11"/>
            <w:tabs>
              <w:tab w:val="right" w:leader="dot" w:pos="9344"/>
            </w:tabs>
            <w:rPr>
              <w:rFonts w:asciiTheme="minorHAnsi" w:eastAsiaTheme="minorEastAsia" w:hAnsiTheme="minorHAnsi" w:cstheme="minorBidi"/>
              <w:b/>
              <w:noProof/>
              <w:sz w:val="22"/>
              <w:lang w:eastAsia="ru-RU"/>
            </w:rPr>
          </w:pPr>
          <w:r>
            <w:fldChar w:fldCharType="begin"/>
          </w:r>
          <w:r>
            <w:instrText xml:space="preserve"> TOC \o "1-3" \h \z \u </w:instrText>
          </w:r>
          <w:r>
            <w:fldChar w:fldCharType="separate"/>
          </w:r>
          <w:hyperlink w:anchor="_Toc532328825" w:history="1">
            <w:r w:rsidR="00DE39FF" w:rsidRPr="00DE39FF">
              <w:rPr>
                <w:rStyle w:val="a4"/>
                <w:b/>
                <w:noProof/>
                <w:lang w:bidi="hi-IN"/>
              </w:rPr>
              <w:t>Оглавление</w:t>
            </w:r>
            <w:r w:rsidR="00DE39FF" w:rsidRPr="00DE39FF">
              <w:rPr>
                <w:b/>
                <w:noProof/>
                <w:webHidden/>
              </w:rPr>
              <w:tab/>
            </w:r>
            <w:r w:rsidR="00DE39FF" w:rsidRPr="00DE39FF">
              <w:rPr>
                <w:b/>
                <w:noProof/>
                <w:webHidden/>
              </w:rPr>
              <w:fldChar w:fldCharType="begin"/>
            </w:r>
            <w:r w:rsidR="00DE39FF" w:rsidRPr="00DE39FF">
              <w:rPr>
                <w:b/>
                <w:noProof/>
                <w:webHidden/>
              </w:rPr>
              <w:instrText xml:space="preserve"> PAGEREF _Toc532328825 \h </w:instrText>
            </w:r>
            <w:r w:rsidR="00DE39FF" w:rsidRPr="00DE39FF">
              <w:rPr>
                <w:b/>
                <w:noProof/>
                <w:webHidden/>
              </w:rPr>
            </w:r>
            <w:r w:rsidR="00DE39FF" w:rsidRPr="00DE39FF">
              <w:rPr>
                <w:b/>
                <w:noProof/>
                <w:webHidden/>
              </w:rPr>
              <w:fldChar w:fldCharType="separate"/>
            </w:r>
            <w:r w:rsidR="001E73EC">
              <w:rPr>
                <w:b/>
                <w:noProof/>
                <w:webHidden/>
              </w:rPr>
              <w:t>3</w:t>
            </w:r>
            <w:r w:rsidR="00DE39FF" w:rsidRPr="00DE39FF">
              <w:rPr>
                <w:b/>
                <w:noProof/>
                <w:webHidden/>
              </w:rPr>
              <w:fldChar w:fldCharType="end"/>
            </w:r>
          </w:hyperlink>
        </w:p>
        <w:p w:rsidR="00DE39FF" w:rsidRPr="00DE39FF" w:rsidRDefault="00656E0B">
          <w:pPr>
            <w:pStyle w:val="11"/>
            <w:tabs>
              <w:tab w:val="right" w:leader="dot" w:pos="9344"/>
            </w:tabs>
            <w:rPr>
              <w:rFonts w:asciiTheme="minorHAnsi" w:eastAsiaTheme="minorEastAsia" w:hAnsiTheme="minorHAnsi" w:cstheme="minorBidi"/>
              <w:b/>
              <w:noProof/>
              <w:sz w:val="22"/>
              <w:lang w:eastAsia="ru-RU"/>
            </w:rPr>
          </w:pPr>
          <w:hyperlink w:anchor="_Toc532328826" w:history="1">
            <w:r w:rsidR="00DE39FF" w:rsidRPr="00DE39FF">
              <w:rPr>
                <w:rStyle w:val="a4"/>
                <w:b/>
                <w:noProof/>
                <w:lang w:bidi="hi-IN"/>
              </w:rPr>
              <w:t>Введение</w:t>
            </w:r>
            <w:r w:rsidR="00DE39FF" w:rsidRPr="00DE39FF">
              <w:rPr>
                <w:b/>
                <w:noProof/>
                <w:webHidden/>
              </w:rPr>
              <w:tab/>
            </w:r>
            <w:r w:rsidR="00DE39FF" w:rsidRPr="00DE39FF">
              <w:rPr>
                <w:b/>
                <w:noProof/>
                <w:webHidden/>
              </w:rPr>
              <w:fldChar w:fldCharType="begin"/>
            </w:r>
            <w:r w:rsidR="00DE39FF" w:rsidRPr="00DE39FF">
              <w:rPr>
                <w:b/>
                <w:noProof/>
                <w:webHidden/>
              </w:rPr>
              <w:instrText xml:space="preserve"> PAGEREF _Toc532328826 \h </w:instrText>
            </w:r>
            <w:r w:rsidR="00DE39FF" w:rsidRPr="00DE39FF">
              <w:rPr>
                <w:b/>
                <w:noProof/>
                <w:webHidden/>
              </w:rPr>
            </w:r>
            <w:r w:rsidR="00DE39FF" w:rsidRPr="00DE39FF">
              <w:rPr>
                <w:b/>
                <w:noProof/>
                <w:webHidden/>
              </w:rPr>
              <w:fldChar w:fldCharType="separate"/>
            </w:r>
            <w:r w:rsidR="001E73EC">
              <w:rPr>
                <w:b/>
                <w:noProof/>
                <w:webHidden/>
              </w:rPr>
              <w:t>4</w:t>
            </w:r>
            <w:r w:rsidR="00DE39FF" w:rsidRPr="00DE39FF">
              <w:rPr>
                <w:b/>
                <w:noProof/>
                <w:webHidden/>
              </w:rPr>
              <w:fldChar w:fldCharType="end"/>
            </w:r>
          </w:hyperlink>
        </w:p>
        <w:p w:rsidR="00DE39FF" w:rsidRPr="00DE39FF" w:rsidRDefault="00656E0B">
          <w:pPr>
            <w:pStyle w:val="11"/>
            <w:tabs>
              <w:tab w:val="left" w:pos="1100"/>
              <w:tab w:val="right" w:leader="dot" w:pos="9344"/>
            </w:tabs>
            <w:rPr>
              <w:rFonts w:asciiTheme="minorHAnsi" w:eastAsiaTheme="minorEastAsia" w:hAnsiTheme="minorHAnsi" w:cstheme="minorBidi"/>
              <w:b/>
              <w:noProof/>
              <w:sz w:val="22"/>
              <w:lang w:eastAsia="ru-RU"/>
            </w:rPr>
          </w:pPr>
          <w:hyperlink w:anchor="_Toc532328827" w:history="1">
            <w:r w:rsidR="00DE39FF" w:rsidRPr="00DE39FF">
              <w:rPr>
                <w:rStyle w:val="a4"/>
                <w:b/>
                <w:noProof/>
                <w:lang w:bidi="hi-IN"/>
              </w:rPr>
              <w:t>1</w:t>
            </w:r>
            <w:r w:rsidR="00DE39FF" w:rsidRPr="00DE39FF">
              <w:rPr>
                <w:rFonts w:asciiTheme="minorHAnsi" w:eastAsiaTheme="minorEastAsia" w:hAnsiTheme="minorHAnsi" w:cstheme="minorBidi"/>
                <w:b/>
                <w:noProof/>
                <w:sz w:val="22"/>
                <w:lang w:eastAsia="ru-RU"/>
              </w:rPr>
              <w:tab/>
            </w:r>
            <w:r w:rsidR="00DE39FF" w:rsidRPr="00DE39FF">
              <w:rPr>
                <w:rStyle w:val="a4"/>
                <w:b/>
                <w:noProof/>
                <w:lang w:bidi="hi-IN"/>
              </w:rPr>
              <w:t>Обзор аналогов реализации и существующих игр</w:t>
            </w:r>
            <w:r w:rsidR="00DE39FF" w:rsidRPr="00DE39FF">
              <w:rPr>
                <w:b/>
                <w:noProof/>
                <w:webHidden/>
              </w:rPr>
              <w:tab/>
            </w:r>
            <w:r w:rsidR="00DE39FF" w:rsidRPr="00DE39FF">
              <w:rPr>
                <w:b/>
                <w:noProof/>
                <w:webHidden/>
              </w:rPr>
              <w:fldChar w:fldCharType="begin"/>
            </w:r>
            <w:r w:rsidR="00DE39FF" w:rsidRPr="00DE39FF">
              <w:rPr>
                <w:b/>
                <w:noProof/>
                <w:webHidden/>
              </w:rPr>
              <w:instrText xml:space="preserve"> PAGEREF _Toc532328827 \h </w:instrText>
            </w:r>
            <w:r w:rsidR="00DE39FF" w:rsidRPr="00DE39FF">
              <w:rPr>
                <w:b/>
                <w:noProof/>
                <w:webHidden/>
              </w:rPr>
            </w:r>
            <w:r w:rsidR="00DE39FF" w:rsidRPr="00DE39FF">
              <w:rPr>
                <w:b/>
                <w:noProof/>
                <w:webHidden/>
              </w:rPr>
              <w:fldChar w:fldCharType="separate"/>
            </w:r>
            <w:r w:rsidR="001E73EC">
              <w:rPr>
                <w:b/>
                <w:noProof/>
                <w:webHidden/>
              </w:rPr>
              <w:t>5</w:t>
            </w:r>
            <w:r w:rsidR="00DE39FF" w:rsidRPr="00DE39FF">
              <w:rPr>
                <w:b/>
                <w:noProof/>
                <w:webHidden/>
              </w:rPr>
              <w:fldChar w:fldCharType="end"/>
            </w:r>
          </w:hyperlink>
        </w:p>
        <w:p w:rsidR="00DE39FF" w:rsidRDefault="00656E0B">
          <w:pPr>
            <w:pStyle w:val="11"/>
            <w:tabs>
              <w:tab w:val="left" w:pos="1100"/>
              <w:tab w:val="right" w:leader="dot" w:pos="9344"/>
            </w:tabs>
            <w:rPr>
              <w:rFonts w:asciiTheme="minorHAnsi" w:eastAsiaTheme="minorEastAsia" w:hAnsiTheme="minorHAnsi" w:cstheme="minorBidi"/>
              <w:noProof/>
              <w:sz w:val="22"/>
              <w:lang w:eastAsia="ru-RU"/>
            </w:rPr>
          </w:pPr>
          <w:hyperlink w:anchor="_Toc532328828" w:history="1">
            <w:r w:rsidR="00DE39FF" w:rsidRPr="00DE39FF">
              <w:rPr>
                <w:rStyle w:val="a4"/>
                <w:b/>
                <w:noProof/>
                <w:lang w:bidi="hi-IN"/>
              </w:rPr>
              <w:t>3</w:t>
            </w:r>
            <w:r w:rsidR="00DE39FF" w:rsidRPr="00DE39FF">
              <w:rPr>
                <w:rFonts w:asciiTheme="minorHAnsi" w:eastAsiaTheme="minorEastAsia" w:hAnsiTheme="minorHAnsi" w:cstheme="minorBidi"/>
                <w:b/>
                <w:noProof/>
                <w:sz w:val="22"/>
                <w:lang w:eastAsia="ru-RU"/>
              </w:rPr>
              <w:tab/>
            </w:r>
            <w:r w:rsidR="00DE39FF" w:rsidRPr="00DE39FF">
              <w:rPr>
                <w:rStyle w:val="a4"/>
                <w:b/>
                <w:noProof/>
                <w:lang w:bidi="hi-IN"/>
              </w:rPr>
              <w:t>Проектирование игры</w:t>
            </w:r>
            <w:r w:rsidR="00DE39FF" w:rsidRPr="00DE39FF">
              <w:rPr>
                <w:b/>
                <w:noProof/>
                <w:webHidden/>
              </w:rPr>
              <w:tab/>
            </w:r>
            <w:r w:rsidR="00DE39FF" w:rsidRPr="00DE39FF">
              <w:rPr>
                <w:b/>
                <w:noProof/>
                <w:webHidden/>
              </w:rPr>
              <w:fldChar w:fldCharType="begin"/>
            </w:r>
            <w:r w:rsidR="00DE39FF" w:rsidRPr="00DE39FF">
              <w:rPr>
                <w:b/>
                <w:noProof/>
                <w:webHidden/>
              </w:rPr>
              <w:instrText xml:space="preserve"> PAGEREF _Toc532328828 \h </w:instrText>
            </w:r>
            <w:r w:rsidR="00DE39FF" w:rsidRPr="00DE39FF">
              <w:rPr>
                <w:b/>
                <w:noProof/>
                <w:webHidden/>
              </w:rPr>
            </w:r>
            <w:r w:rsidR="00DE39FF" w:rsidRPr="00DE39FF">
              <w:rPr>
                <w:b/>
                <w:noProof/>
                <w:webHidden/>
              </w:rPr>
              <w:fldChar w:fldCharType="separate"/>
            </w:r>
            <w:r w:rsidR="001E73EC">
              <w:rPr>
                <w:b/>
                <w:noProof/>
                <w:webHidden/>
              </w:rPr>
              <w:t>13</w:t>
            </w:r>
            <w:r w:rsidR="00DE39FF" w:rsidRPr="00DE39FF">
              <w:rPr>
                <w:b/>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29" w:history="1">
            <w:r w:rsidR="00DE39FF" w:rsidRPr="0073095E">
              <w:rPr>
                <w:rStyle w:val="a4"/>
                <w:b/>
                <w:noProof/>
                <w:lang w:eastAsia="zh-CN" w:bidi="hi-IN"/>
              </w:rPr>
              <w:t>3.2</w:t>
            </w:r>
            <w:r w:rsidR="00DE39FF">
              <w:rPr>
                <w:rFonts w:asciiTheme="minorHAnsi" w:eastAsiaTheme="minorEastAsia" w:hAnsiTheme="minorHAnsi" w:cstheme="minorBidi"/>
                <w:noProof/>
                <w:sz w:val="22"/>
                <w:lang w:eastAsia="ru-RU"/>
              </w:rPr>
              <w:tab/>
            </w:r>
            <w:r w:rsidR="00DE39FF" w:rsidRPr="0073095E">
              <w:rPr>
                <w:rStyle w:val="a4"/>
                <w:b/>
                <w:noProof/>
                <w:lang w:eastAsia="zh-CN" w:bidi="hi-IN"/>
              </w:rPr>
              <w:t>Окружение</w:t>
            </w:r>
            <w:r w:rsidR="00DE39FF">
              <w:rPr>
                <w:noProof/>
                <w:webHidden/>
              </w:rPr>
              <w:tab/>
            </w:r>
            <w:r w:rsidR="00DE39FF">
              <w:rPr>
                <w:noProof/>
                <w:webHidden/>
              </w:rPr>
              <w:fldChar w:fldCharType="begin"/>
            </w:r>
            <w:r w:rsidR="00DE39FF">
              <w:rPr>
                <w:noProof/>
                <w:webHidden/>
              </w:rPr>
              <w:instrText xml:space="preserve"> PAGEREF _Toc532328829 \h </w:instrText>
            </w:r>
            <w:r w:rsidR="00DE39FF">
              <w:rPr>
                <w:noProof/>
                <w:webHidden/>
              </w:rPr>
            </w:r>
            <w:r w:rsidR="00DE39FF">
              <w:rPr>
                <w:noProof/>
                <w:webHidden/>
              </w:rPr>
              <w:fldChar w:fldCharType="separate"/>
            </w:r>
            <w:r w:rsidR="001E73EC">
              <w:rPr>
                <w:noProof/>
                <w:webHidden/>
              </w:rPr>
              <w:t>14</w:t>
            </w:r>
            <w:r w:rsidR="00DE39FF">
              <w:rPr>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30" w:history="1">
            <w:r w:rsidR="00DE39FF" w:rsidRPr="0073095E">
              <w:rPr>
                <w:rStyle w:val="a4"/>
                <w:b/>
                <w:noProof/>
              </w:rPr>
              <w:t>3.3</w:t>
            </w:r>
            <w:r w:rsidR="00DE39FF">
              <w:rPr>
                <w:rFonts w:asciiTheme="minorHAnsi" w:eastAsiaTheme="minorEastAsia" w:hAnsiTheme="minorHAnsi" w:cstheme="minorBidi"/>
                <w:noProof/>
                <w:sz w:val="22"/>
                <w:lang w:eastAsia="ru-RU"/>
              </w:rPr>
              <w:tab/>
            </w:r>
            <w:r w:rsidR="00DE39FF" w:rsidRPr="0073095E">
              <w:rPr>
                <w:rStyle w:val="a4"/>
                <w:b/>
                <w:noProof/>
              </w:rPr>
              <w:t>Взаимодействующие объекты</w:t>
            </w:r>
            <w:r w:rsidR="00DE39FF">
              <w:rPr>
                <w:noProof/>
                <w:webHidden/>
              </w:rPr>
              <w:tab/>
            </w:r>
            <w:r w:rsidR="00DE39FF">
              <w:rPr>
                <w:noProof/>
                <w:webHidden/>
              </w:rPr>
              <w:fldChar w:fldCharType="begin"/>
            </w:r>
            <w:r w:rsidR="00DE39FF">
              <w:rPr>
                <w:noProof/>
                <w:webHidden/>
              </w:rPr>
              <w:instrText xml:space="preserve"> PAGEREF _Toc532328830 \h </w:instrText>
            </w:r>
            <w:r w:rsidR="00DE39FF">
              <w:rPr>
                <w:noProof/>
                <w:webHidden/>
              </w:rPr>
            </w:r>
            <w:r w:rsidR="00DE39FF">
              <w:rPr>
                <w:noProof/>
                <w:webHidden/>
              </w:rPr>
              <w:fldChar w:fldCharType="separate"/>
            </w:r>
            <w:r w:rsidR="001E73EC">
              <w:rPr>
                <w:noProof/>
                <w:webHidden/>
              </w:rPr>
              <w:t>16</w:t>
            </w:r>
            <w:r w:rsidR="00DE39FF">
              <w:rPr>
                <w:noProof/>
                <w:webHidden/>
              </w:rPr>
              <w:fldChar w:fldCharType="end"/>
            </w:r>
          </w:hyperlink>
        </w:p>
        <w:p w:rsidR="00DE39FF" w:rsidRDefault="00656E0B">
          <w:pPr>
            <w:pStyle w:val="11"/>
            <w:tabs>
              <w:tab w:val="left" w:pos="1100"/>
              <w:tab w:val="right" w:leader="dot" w:pos="9344"/>
            </w:tabs>
            <w:rPr>
              <w:rFonts w:asciiTheme="minorHAnsi" w:eastAsiaTheme="minorEastAsia" w:hAnsiTheme="minorHAnsi" w:cstheme="minorBidi"/>
              <w:noProof/>
              <w:sz w:val="22"/>
              <w:lang w:eastAsia="ru-RU"/>
            </w:rPr>
          </w:pPr>
          <w:hyperlink w:anchor="_Toc532328831" w:history="1">
            <w:r w:rsidR="00DE39FF" w:rsidRPr="00DE39FF">
              <w:rPr>
                <w:rStyle w:val="a4"/>
                <w:b/>
                <w:noProof/>
                <w:lang w:bidi="hi-IN"/>
              </w:rPr>
              <w:t>4</w:t>
            </w:r>
            <w:r w:rsidR="00DE39FF" w:rsidRPr="00DE39FF">
              <w:rPr>
                <w:rFonts w:asciiTheme="minorHAnsi" w:eastAsiaTheme="minorEastAsia" w:hAnsiTheme="minorHAnsi" w:cstheme="minorBidi"/>
                <w:b/>
                <w:noProof/>
                <w:sz w:val="22"/>
                <w:lang w:eastAsia="ru-RU"/>
              </w:rPr>
              <w:tab/>
            </w:r>
            <w:r w:rsidR="00DE39FF" w:rsidRPr="00DE39FF">
              <w:rPr>
                <w:rStyle w:val="a4"/>
                <w:b/>
                <w:noProof/>
                <w:lang w:bidi="hi-IN"/>
              </w:rPr>
              <w:t>Программирование и отладка</w:t>
            </w:r>
            <w:r w:rsidR="00DE39FF">
              <w:rPr>
                <w:noProof/>
                <w:webHidden/>
              </w:rPr>
              <w:tab/>
            </w:r>
            <w:r w:rsidR="00DE39FF">
              <w:rPr>
                <w:noProof/>
                <w:webHidden/>
              </w:rPr>
              <w:fldChar w:fldCharType="begin"/>
            </w:r>
            <w:r w:rsidR="00DE39FF">
              <w:rPr>
                <w:noProof/>
                <w:webHidden/>
              </w:rPr>
              <w:instrText xml:space="preserve"> PAGEREF _Toc532328831 \h </w:instrText>
            </w:r>
            <w:r w:rsidR="00DE39FF">
              <w:rPr>
                <w:noProof/>
                <w:webHidden/>
              </w:rPr>
            </w:r>
            <w:r w:rsidR="00DE39FF">
              <w:rPr>
                <w:noProof/>
                <w:webHidden/>
              </w:rPr>
              <w:fldChar w:fldCharType="separate"/>
            </w:r>
            <w:r w:rsidR="001E73EC">
              <w:rPr>
                <w:noProof/>
                <w:webHidden/>
              </w:rPr>
              <w:t>18</w:t>
            </w:r>
            <w:r w:rsidR="00DE39FF">
              <w:rPr>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32" w:history="1">
            <w:r w:rsidR="00DE39FF" w:rsidRPr="0073095E">
              <w:rPr>
                <w:rStyle w:val="a4"/>
                <w:b/>
                <w:noProof/>
                <w:lang w:val="en-US" w:eastAsia="zh-CN" w:bidi="hi-IN"/>
              </w:rPr>
              <w:t>4.1</w:t>
            </w:r>
            <w:r w:rsidR="00DE39FF">
              <w:rPr>
                <w:rFonts w:asciiTheme="minorHAnsi" w:eastAsiaTheme="minorEastAsia" w:hAnsiTheme="minorHAnsi" w:cstheme="minorBidi"/>
                <w:noProof/>
                <w:sz w:val="22"/>
                <w:lang w:eastAsia="ru-RU"/>
              </w:rPr>
              <w:tab/>
            </w:r>
            <w:r w:rsidR="00DE39FF" w:rsidRPr="0073095E">
              <w:rPr>
                <w:rStyle w:val="a4"/>
                <w:b/>
                <w:noProof/>
                <w:lang w:eastAsia="zh-CN" w:bidi="hi-IN"/>
              </w:rPr>
              <w:t xml:space="preserve">Реализация класса </w:t>
            </w:r>
            <w:r w:rsidR="00DE39FF" w:rsidRPr="0073095E">
              <w:rPr>
                <w:rStyle w:val="a4"/>
                <w:b/>
                <w:noProof/>
                <w:lang w:val="en-US" w:eastAsia="zh-CN" w:bidi="hi-IN"/>
              </w:rPr>
              <w:t>Unit</w:t>
            </w:r>
            <w:r w:rsidR="00DE39FF">
              <w:rPr>
                <w:noProof/>
                <w:webHidden/>
              </w:rPr>
              <w:tab/>
            </w:r>
            <w:r w:rsidR="00DE39FF">
              <w:rPr>
                <w:noProof/>
                <w:webHidden/>
              </w:rPr>
              <w:fldChar w:fldCharType="begin"/>
            </w:r>
            <w:r w:rsidR="00DE39FF">
              <w:rPr>
                <w:noProof/>
                <w:webHidden/>
              </w:rPr>
              <w:instrText xml:space="preserve"> PAGEREF _Toc532328832 \h </w:instrText>
            </w:r>
            <w:r w:rsidR="00DE39FF">
              <w:rPr>
                <w:noProof/>
                <w:webHidden/>
              </w:rPr>
            </w:r>
            <w:r w:rsidR="00DE39FF">
              <w:rPr>
                <w:noProof/>
                <w:webHidden/>
              </w:rPr>
              <w:fldChar w:fldCharType="separate"/>
            </w:r>
            <w:r w:rsidR="001E73EC">
              <w:rPr>
                <w:noProof/>
                <w:webHidden/>
              </w:rPr>
              <w:t>19</w:t>
            </w:r>
            <w:r w:rsidR="00DE39FF">
              <w:rPr>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33" w:history="1">
            <w:r w:rsidR="00DE39FF" w:rsidRPr="0073095E">
              <w:rPr>
                <w:rStyle w:val="a4"/>
                <w:b/>
                <w:noProof/>
                <w:lang w:val="en-US" w:eastAsia="zh-CN" w:bidi="hi-IN"/>
              </w:rPr>
              <w:t>4.2</w:t>
            </w:r>
            <w:r w:rsidR="00DE39FF">
              <w:rPr>
                <w:rFonts w:asciiTheme="minorHAnsi" w:eastAsiaTheme="minorEastAsia" w:hAnsiTheme="minorHAnsi" w:cstheme="minorBidi"/>
                <w:noProof/>
                <w:sz w:val="22"/>
                <w:lang w:eastAsia="ru-RU"/>
              </w:rPr>
              <w:tab/>
            </w:r>
            <w:r w:rsidR="00DE39FF" w:rsidRPr="0073095E">
              <w:rPr>
                <w:rStyle w:val="a4"/>
                <w:b/>
                <w:noProof/>
                <w:lang w:eastAsia="zh-CN" w:bidi="hi-IN"/>
              </w:rPr>
              <w:t>Реализация</w:t>
            </w:r>
            <w:r w:rsidR="00DE39FF" w:rsidRPr="0073095E">
              <w:rPr>
                <w:rStyle w:val="a4"/>
                <w:b/>
                <w:noProof/>
                <w:lang w:val="en-US" w:eastAsia="zh-CN" w:bidi="hi-IN"/>
              </w:rPr>
              <w:t xml:space="preserve"> </w:t>
            </w:r>
            <w:r w:rsidR="00DE39FF" w:rsidRPr="0073095E">
              <w:rPr>
                <w:rStyle w:val="a4"/>
                <w:b/>
                <w:noProof/>
                <w:lang w:eastAsia="zh-CN" w:bidi="hi-IN"/>
              </w:rPr>
              <w:t xml:space="preserve">класса </w:t>
            </w:r>
            <w:r w:rsidR="00DE39FF" w:rsidRPr="0073095E">
              <w:rPr>
                <w:rStyle w:val="a4"/>
                <w:b/>
                <w:noProof/>
                <w:lang w:val="en-US" w:eastAsia="zh-CN" w:bidi="hi-IN"/>
              </w:rPr>
              <w:t>Character</w:t>
            </w:r>
            <w:r w:rsidR="00DE39FF">
              <w:rPr>
                <w:noProof/>
                <w:webHidden/>
              </w:rPr>
              <w:tab/>
            </w:r>
            <w:r w:rsidR="00DE39FF">
              <w:rPr>
                <w:noProof/>
                <w:webHidden/>
              </w:rPr>
              <w:fldChar w:fldCharType="begin"/>
            </w:r>
            <w:r w:rsidR="00DE39FF">
              <w:rPr>
                <w:noProof/>
                <w:webHidden/>
              </w:rPr>
              <w:instrText xml:space="preserve"> PAGEREF _Toc532328833 \h </w:instrText>
            </w:r>
            <w:r w:rsidR="00DE39FF">
              <w:rPr>
                <w:noProof/>
                <w:webHidden/>
              </w:rPr>
            </w:r>
            <w:r w:rsidR="00DE39FF">
              <w:rPr>
                <w:noProof/>
                <w:webHidden/>
              </w:rPr>
              <w:fldChar w:fldCharType="separate"/>
            </w:r>
            <w:r w:rsidR="001E73EC">
              <w:rPr>
                <w:noProof/>
                <w:webHidden/>
              </w:rPr>
              <w:t>19</w:t>
            </w:r>
            <w:r w:rsidR="00DE39FF">
              <w:rPr>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34" w:history="1">
            <w:r w:rsidR="00DE39FF" w:rsidRPr="0073095E">
              <w:rPr>
                <w:rStyle w:val="a4"/>
                <w:b/>
                <w:noProof/>
                <w:lang w:val="en-US"/>
              </w:rPr>
              <w:t>4.3</w:t>
            </w:r>
            <w:r w:rsidR="00DE39FF">
              <w:rPr>
                <w:rFonts w:asciiTheme="minorHAnsi" w:eastAsiaTheme="minorEastAsia" w:hAnsiTheme="minorHAnsi" w:cstheme="minorBidi"/>
                <w:noProof/>
                <w:sz w:val="22"/>
                <w:lang w:eastAsia="ru-RU"/>
              </w:rPr>
              <w:tab/>
            </w:r>
            <w:r w:rsidR="00DE39FF" w:rsidRPr="0073095E">
              <w:rPr>
                <w:rStyle w:val="a4"/>
                <w:b/>
                <w:noProof/>
                <w:lang w:eastAsia="zh-CN" w:bidi="hi-IN"/>
              </w:rPr>
              <w:t>Реализация</w:t>
            </w:r>
            <w:r w:rsidR="00DE39FF" w:rsidRPr="0073095E">
              <w:rPr>
                <w:rStyle w:val="a4"/>
                <w:b/>
                <w:noProof/>
                <w:lang w:val="en-US" w:eastAsia="zh-CN" w:bidi="hi-IN"/>
              </w:rPr>
              <w:t xml:space="preserve"> </w:t>
            </w:r>
            <w:r w:rsidR="00DE39FF" w:rsidRPr="0073095E">
              <w:rPr>
                <w:rStyle w:val="a4"/>
                <w:b/>
                <w:noProof/>
                <w:lang w:eastAsia="zh-CN" w:bidi="hi-IN"/>
              </w:rPr>
              <w:t>классов</w:t>
            </w:r>
            <w:r w:rsidR="00DE39FF" w:rsidRPr="0073095E">
              <w:rPr>
                <w:rStyle w:val="a4"/>
                <w:b/>
                <w:noProof/>
                <w:lang w:val="en-US" w:eastAsia="zh-CN" w:bidi="hi-IN"/>
              </w:rPr>
              <w:t xml:space="preserve"> </w:t>
            </w:r>
            <w:r w:rsidR="00DE39FF" w:rsidRPr="0073095E">
              <w:rPr>
                <w:rStyle w:val="a4"/>
                <w:b/>
                <w:noProof/>
                <w:lang w:val="en-US"/>
              </w:rPr>
              <w:t xml:space="preserve">Monster, ShootableMonster, MoveableMonster </w:t>
            </w:r>
            <w:r w:rsidR="00DE39FF" w:rsidRPr="0073095E">
              <w:rPr>
                <w:rStyle w:val="a4"/>
                <w:b/>
                <w:noProof/>
              </w:rPr>
              <w:t>и</w:t>
            </w:r>
            <w:r w:rsidR="00DE39FF" w:rsidRPr="0073095E">
              <w:rPr>
                <w:rStyle w:val="a4"/>
                <w:b/>
                <w:noProof/>
                <w:lang w:val="en-US"/>
              </w:rPr>
              <w:t xml:space="preserve"> Obstacle</w:t>
            </w:r>
            <w:r w:rsidR="00DE39FF">
              <w:rPr>
                <w:noProof/>
                <w:webHidden/>
              </w:rPr>
              <w:tab/>
            </w:r>
            <w:r w:rsidR="00DE39FF">
              <w:rPr>
                <w:noProof/>
                <w:webHidden/>
              </w:rPr>
              <w:fldChar w:fldCharType="begin"/>
            </w:r>
            <w:r w:rsidR="00DE39FF">
              <w:rPr>
                <w:noProof/>
                <w:webHidden/>
              </w:rPr>
              <w:instrText xml:space="preserve"> PAGEREF _Toc532328834 \h </w:instrText>
            </w:r>
            <w:r w:rsidR="00DE39FF">
              <w:rPr>
                <w:noProof/>
                <w:webHidden/>
              </w:rPr>
            </w:r>
            <w:r w:rsidR="00DE39FF">
              <w:rPr>
                <w:noProof/>
                <w:webHidden/>
              </w:rPr>
              <w:fldChar w:fldCharType="separate"/>
            </w:r>
            <w:r w:rsidR="001E73EC">
              <w:rPr>
                <w:noProof/>
                <w:webHidden/>
              </w:rPr>
              <w:t>19</w:t>
            </w:r>
            <w:r w:rsidR="00DE39FF">
              <w:rPr>
                <w:noProof/>
                <w:webHidden/>
              </w:rPr>
              <w:fldChar w:fldCharType="end"/>
            </w:r>
          </w:hyperlink>
        </w:p>
        <w:p w:rsidR="00DE39FF" w:rsidRDefault="00656E0B">
          <w:pPr>
            <w:pStyle w:val="21"/>
            <w:tabs>
              <w:tab w:val="left" w:pos="1540"/>
              <w:tab w:val="right" w:leader="dot" w:pos="9344"/>
            </w:tabs>
            <w:rPr>
              <w:rFonts w:asciiTheme="minorHAnsi" w:eastAsiaTheme="minorEastAsia" w:hAnsiTheme="minorHAnsi" w:cstheme="minorBidi"/>
              <w:noProof/>
              <w:sz w:val="22"/>
              <w:lang w:eastAsia="ru-RU"/>
            </w:rPr>
          </w:pPr>
          <w:hyperlink w:anchor="_Toc532328835" w:history="1">
            <w:r w:rsidR="00DE39FF" w:rsidRPr="0073095E">
              <w:rPr>
                <w:rStyle w:val="a4"/>
                <w:b/>
                <w:noProof/>
                <w:lang w:val="en-US" w:eastAsia="zh-CN" w:bidi="hi-IN"/>
              </w:rPr>
              <w:t>4.4</w:t>
            </w:r>
            <w:r w:rsidR="00DE39FF">
              <w:rPr>
                <w:rFonts w:asciiTheme="minorHAnsi" w:eastAsiaTheme="minorEastAsia" w:hAnsiTheme="minorHAnsi" w:cstheme="minorBidi"/>
                <w:noProof/>
                <w:sz w:val="22"/>
                <w:lang w:eastAsia="ru-RU"/>
              </w:rPr>
              <w:tab/>
            </w:r>
            <w:r w:rsidR="00DE39FF" w:rsidRPr="0073095E">
              <w:rPr>
                <w:rStyle w:val="a4"/>
                <w:b/>
                <w:noProof/>
                <w:lang w:eastAsia="zh-CN" w:bidi="hi-IN"/>
              </w:rPr>
              <w:t>Реализация</w:t>
            </w:r>
            <w:r w:rsidR="00DE39FF" w:rsidRPr="0073095E">
              <w:rPr>
                <w:rStyle w:val="a4"/>
                <w:b/>
                <w:noProof/>
                <w:lang w:val="en-US" w:eastAsia="zh-CN" w:bidi="hi-IN"/>
              </w:rPr>
              <w:t xml:space="preserve"> </w:t>
            </w:r>
            <w:r w:rsidR="00DE39FF" w:rsidRPr="0073095E">
              <w:rPr>
                <w:rStyle w:val="a4"/>
                <w:b/>
                <w:noProof/>
                <w:lang w:eastAsia="zh-CN" w:bidi="hi-IN"/>
              </w:rPr>
              <w:t>классов</w:t>
            </w:r>
            <w:r w:rsidR="00DE39FF" w:rsidRPr="0073095E">
              <w:rPr>
                <w:rStyle w:val="a4"/>
                <w:b/>
                <w:noProof/>
                <w:lang w:val="en-US" w:eastAsia="zh-CN" w:bidi="hi-IN"/>
              </w:rPr>
              <w:t xml:space="preserve"> </w:t>
            </w:r>
            <w:r w:rsidR="00DE39FF" w:rsidRPr="0073095E">
              <w:rPr>
                <w:rStyle w:val="a4"/>
                <w:b/>
                <w:noProof/>
                <w:lang w:val="en-US"/>
              </w:rPr>
              <w:t xml:space="preserve">Bullet, Heart, LiveBar, Buttons, CameraController </w:t>
            </w:r>
            <w:r w:rsidR="00DE39FF" w:rsidRPr="0073095E">
              <w:rPr>
                <w:rStyle w:val="a4"/>
                <w:b/>
                <w:noProof/>
              </w:rPr>
              <w:t>и</w:t>
            </w:r>
            <w:r w:rsidR="00DE39FF" w:rsidRPr="0073095E">
              <w:rPr>
                <w:rStyle w:val="a4"/>
                <w:b/>
                <w:noProof/>
                <w:lang w:val="en-US"/>
              </w:rPr>
              <w:t xml:space="preserve"> LevelEnd</w:t>
            </w:r>
            <w:r w:rsidR="00DE39FF">
              <w:rPr>
                <w:noProof/>
                <w:webHidden/>
              </w:rPr>
              <w:tab/>
            </w:r>
            <w:r w:rsidR="00DE39FF">
              <w:rPr>
                <w:noProof/>
                <w:webHidden/>
              </w:rPr>
              <w:fldChar w:fldCharType="begin"/>
            </w:r>
            <w:r w:rsidR="00DE39FF">
              <w:rPr>
                <w:noProof/>
                <w:webHidden/>
              </w:rPr>
              <w:instrText xml:space="preserve"> PAGEREF _Toc532328835 \h </w:instrText>
            </w:r>
            <w:r w:rsidR="00DE39FF">
              <w:rPr>
                <w:noProof/>
                <w:webHidden/>
              </w:rPr>
            </w:r>
            <w:r w:rsidR="00DE39FF">
              <w:rPr>
                <w:noProof/>
                <w:webHidden/>
              </w:rPr>
              <w:fldChar w:fldCharType="separate"/>
            </w:r>
            <w:r w:rsidR="001E73EC">
              <w:rPr>
                <w:noProof/>
                <w:webHidden/>
              </w:rPr>
              <w:t>20</w:t>
            </w:r>
            <w:r w:rsidR="00DE39FF">
              <w:rPr>
                <w:noProof/>
                <w:webHidden/>
              </w:rPr>
              <w:fldChar w:fldCharType="end"/>
            </w:r>
          </w:hyperlink>
        </w:p>
        <w:p w:rsidR="00DE39FF" w:rsidRDefault="00656E0B">
          <w:pPr>
            <w:pStyle w:val="21"/>
            <w:tabs>
              <w:tab w:val="right" w:leader="dot" w:pos="9344"/>
            </w:tabs>
            <w:rPr>
              <w:rFonts w:asciiTheme="minorHAnsi" w:eastAsiaTheme="minorEastAsia" w:hAnsiTheme="minorHAnsi" w:cstheme="minorBidi"/>
              <w:noProof/>
              <w:sz w:val="22"/>
              <w:lang w:eastAsia="ru-RU"/>
            </w:rPr>
          </w:pPr>
          <w:hyperlink w:anchor="_Toc532328836" w:history="1">
            <w:r w:rsidR="00DE39FF" w:rsidRPr="0073095E">
              <w:rPr>
                <w:rStyle w:val="a4"/>
                <w:rFonts w:eastAsiaTheme="minorHAnsi"/>
                <w:b/>
                <w:noProof/>
              </w:rPr>
              <w:t xml:space="preserve">4.5 </w:t>
            </w:r>
            <w:r w:rsidR="00DE39FF" w:rsidRPr="0073095E">
              <w:rPr>
                <w:rStyle w:val="a4"/>
                <w:b/>
                <w:noProof/>
              </w:rPr>
              <w:t>Тестирование и отладка</w:t>
            </w:r>
            <w:r w:rsidR="00DE39FF">
              <w:rPr>
                <w:noProof/>
                <w:webHidden/>
              </w:rPr>
              <w:tab/>
            </w:r>
            <w:r w:rsidR="00DE39FF">
              <w:rPr>
                <w:noProof/>
                <w:webHidden/>
              </w:rPr>
              <w:fldChar w:fldCharType="begin"/>
            </w:r>
            <w:r w:rsidR="00DE39FF">
              <w:rPr>
                <w:noProof/>
                <w:webHidden/>
              </w:rPr>
              <w:instrText xml:space="preserve"> PAGEREF _Toc532328836 \h </w:instrText>
            </w:r>
            <w:r w:rsidR="00DE39FF">
              <w:rPr>
                <w:noProof/>
                <w:webHidden/>
              </w:rPr>
            </w:r>
            <w:r w:rsidR="00DE39FF">
              <w:rPr>
                <w:noProof/>
                <w:webHidden/>
              </w:rPr>
              <w:fldChar w:fldCharType="separate"/>
            </w:r>
            <w:r w:rsidR="001E73EC">
              <w:rPr>
                <w:noProof/>
                <w:webHidden/>
              </w:rPr>
              <w:t>21</w:t>
            </w:r>
            <w:r w:rsidR="00DE39FF">
              <w:rPr>
                <w:noProof/>
                <w:webHidden/>
              </w:rPr>
              <w:fldChar w:fldCharType="end"/>
            </w:r>
          </w:hyperlink>
        </w:p>
        <w:p w:rsidR="00DE39FF" w:rsidRDefault="00656E0B">
          <w:pPr>
            <w:pStyle w:val="11"/>
            <w:tabs>
              <w:tab w:val="left" w:pos="1100"/>
              <w:tab w:val="right" w:leader="dot" w:pos="9344"/>
            </w:tabs>
            <w:rPr>
              <w:rFonts w:asciiTheme="minorHAnsi" w:eastAsiaTheme="minorEastAsia" w:hAnsiTheme="minorHAnsi" w:cstheme="minorBidi"/>
              <w:noProof/>
              <w:sz w:val="22"/>
              <w:lang w:eastAsia="ru-RU"/>
            </w:rPr>
          </w:pPr>
          <w:hyperlink w:anchor="_Toc532328837" w:history="1">
            <w:r w:rsidR="00DE39FF" w:rsidRPr="00DE39FF">
              <w:rPr>
                <w:rStyle w:val="a4"/>
                <w:b/>
                <w:noProof/>
                <w:lang w:bidi="hi-IN"/>
              </w:rPr>
              <w:t>5</w:t>
            </w:r>
            <w:r w:rsidR="00DE39FF">
              <w:rPr>
                <w:rFonts w:asciiTheme="minorHAnsi" w:eastAsiaTheme="minorEastAsia" w:hAnsiTheme="minorHAnsi" w:cstheme="minorBidi"/>
                <w:noProof/>
                <w:sz w:val="22"/>
                <w:lang w:eastAsia="ru-RU"/>
              </w:rPr>
              <w:tab/>
            </w:r>
            <w:r w:rsidR="00DE39FF" w:rsidRPr="00DE39FF">
              <w:rPr>
                <w:rStyle w:val="a4"/>
                <w:b/>
                <w:noProof/>
                <w:lang w:bidi="hi-IN"/>
              </w:rPr>
              <w:t>Результат работы</w:t>
            </w:r>
            <w:r w:rsidR="00DE39FF">
              <w:rPr>
                <w:noProof/>
                <w:webHidden/>
              </w:rPr>
              <w:tab/>
            </w:r>
            <w:r w:rsidR="00DE39FF">
              <w:rPr>
                <w:noProof/>
                <w:webHidden/>
              </w:rPr>
              <w:fldChar w:fldCharType="begin"/>
            </w:r>
            <w:r w:rsidR="00DE39FF">
              <w:rPr>
                <w:noProof/>
                <w:webHidden/>
              </w:rPr>
              <w:instrText xml:space="preserve"> PAGEREF _Toc532328837 \h </w:instrText>
            </w:r>
            <w:r w:rsidR="00DE39FF">
              <w:rPr>
                <w:noProof/>
                <w:webHidden/>
              </w:rPr>
            </w:r>
            <w:r w:rsidR="00DE39FF">
              <w:rPr>
                <w:noProof/>
                <w:webHidden/>
              </w:rPr>
              <w:fldChar w:fldCharType="separate"/>
            </w:r>
            <w:r w:rsidR="001E73EC">
              <w:rPr>
                <w:noProof/>
                <w:webHidden/>
              </w:rPr>
              <w:t>22</w:t>
            </w:r>
            <w:r w:rsidR="00DE39FF">
              <w:rPr>
                <w:noProof/>
                <w:webHidden/>
              </w:rPr>
              <w:fldChar w:fldCharType="end"/>
            </w:r>
          </w:hyperlink>
        </w:p>
        <w:p w:rsidR="00DE39FF" w:rsidRDefault="00656E0B">
          <w:pPr>
            <w:pStyle w:val="11"/>
            <w:tabs>
              <w:tab w:val="left" w:pos="1100"/>
              <w:tab w:val="right" w:leader="dot" w:pos="9344"/>
            </w:tabs>
            <w:rPr>
              <w:rFonts w:asciiTheme="minorHAnsi" w:eastAsiaTheme="minorEastAsia" w:hAnsiTheme="minorHAnsi" w:cstheme="minorBidi"/>
              <w:noProof/>
              <w:sz w:val="22"/>
              <w:lang w:eastAsia="ru-RU"/>
            </w:rPr>
          </w:pPr>
          <w:hyperlink w:anchor="_Toc532328838" w:history="1">
            <w:r w:rsidR="00DE39FF" w:rsidRPr="00DE39FF">
              <w:rPr>
                <w:rStyle w:val="a4"/>
                <w:b/>
                <w:noProof/>
                <w:lang w:bidi="hi-IN"/>
              </w:rPr>
              <w:t>6</w:t>
            </w:r>
            <w:r w:rsidR="00DE39FF" w:rsidRPr="00DE39FF">
              <w:rPr>
                <w:rFonts w:asciiTheme="minorHAnsi" w:eastAsiaTheme="minorEastAsia" w:hAnsiTheme="minorHAnsi" w:cstheme="minorBidi"/>
                <w:b/>
                <w:noProof/>
                <w:sz w:val="22"/>
                <w:lang w:eastAsia="ru-RU"/>
              </w:rPr>
              <w:tab/>
            </w:r>
            <w:r w:rsidR="00DE39FF" w:rsidRPr="00DE39FF">
              <w:rPr>
                <w:rStyle w:val="a4"/>
                <w:b/>
                <w:noProof/>
                <w:lang w:bidi="hi-IN"/>
              </w:rPr>
              <w:t>Заключение</w:t>
            </w:r>
            <w:r w:rsidR="00DE39FF">
              <w:rPr>
                <w:noProof/>
                <w:webHidden/>
              </w:rPr>
              <w:tab/>
            </w:r>
            <w:r w:rsidR="00DE39FF">
              <w:rPr>
                <w:noProof/>
                <w:webHidden/>
              </w:rPr>
              <w:fldChar w:fldCharType="begin"/>
            </w:r>
            <w:r w:rsidR="00DE39FF">
              <w:rPr>
                <w:noProof/>
                <w:webHidden/>
              </w:rPr>
              <w:instrText xml:space="preserve"> PAGEREF _Toc532328838 \h </w:instrText>
            </w:r>
            <w:r w:rsidR="00DE39FF">
              <w:rPr>
                <w:noProof/>
                <w:webHidden/>
              </w:rPr>
            </w:r>
            <w:r w:rsidR="00DE39FF">
              <w:rPr>
                <w:noProof/>
                <w:webHidden/>
              </w:rPr>
              <w:fldChar w:fldCharType="separate"/>
            </w:r>
            <w:r w:rsidR="001E73EC">
              <w:rPr>
                <w:noProof/>
                <w:webHidden/>
              </w:rPr>
              <w:t>23</w:t>
            </w:r>
            <w:r w:rsidR="00DE39FF">
              <w:rPr>
                <w:noProof/>
                <w:webHidden/>
              </w:rPr>
              <w:fldChar w:fldCharType="end"/>
            </w:r>
          </w:hyperlink>
        </w:p>
        <w:p w:rsidR="00DE39FF" w:rsidRDefault="00656E0B">
          <w:pPr>
            <w:pStyle w:val="11"/>
            <w:tabs>
              <w:tab w:val="right" w:leader="dot" w:pos="9344"/>
            </w:tabs>
            <w:rPr>
              <w:rFonts w:asciiTheme="minorHAnsi" w:eastAsiaTheme="minorEastAsia" w:hAnsiTheme="minorHAnsi" w:cstheme="minorBidi"/>
              <w:noProof/>
              <w:sz w:val="22"/>
              <w:lang w:eastAsia="ru-RU"/>
            </w:rPr>
          </w:pPr>
          <w:hyperlink w:anchor="_Toc532328839" w:history="1">
            <w:r w:rsidR="00DE39FF" w:rsidRPr="00DE39FF">
              <w:rPr>
                <w:rStyle w:val="a4"/>
                <w:b/>
                <w:noProof/>
                <w:lang w:bidi="hi-IN"/>
              </w:rPr>
              <w:t>Список использованной литературы</w:t>
            </w:r>
            <w:r w:rsidR="00DE39FF">
              <w:rPr>
                <w:noProof/>
                <w:webHidden/>
              </w:rPr>
              <w:tab/>
            </w:r>
            <w:r w:rsidR="00DE39FF">
              <w:rPr>
                <w:noProof/>
                <w:webHidden/>
              </w:rPr>
              <w:fldChar w:fldCharType="begin"/>
            </w:r>
            <w:r w:rsidR="00DE39FF">
              <w:rPr>
                <w:noProof/>
                <w:webHidden/>
              </w:rPr>
              <w:instrText xml:space="preserve"> PAGEREF _Toc532328839 \h </w:instrText>
            </w:r>
            <w:r w:rsidR="00DE39FF">
              <w:rPr>
                <w:noProof/>
                <w:webHidden/>
              </w:rPr>
            </w:r>
            <w:r w:rsidR="00DE39FF">
              <w:rPr>
                <w:noProof/>
                <w:webHidden/>
              </w:rPr>
              <w:fldChar w:fldCharType="separate"/>
            </w:r>
            <w:r w:rsidR="001E73EC">
              <w:rPr>
                <w:noProof/>
                <w:webHidden/>
              </w:rPr>
              <w:t>24</w:t>
            </w:r>
            <w:r w:rsidR="00DE39FF">
              <w:rPr>
                <w:noProof/>
                <w:webHidden/>
              </w:rPr>
              <w:fldChar w:fldCharType="end"/>
            </w:r>
          </w:hyperlink>
        </w:p>
        <w:p w:rsidR="00DE39FF" w:rsidRDefault="00656E0B">
          <w:pPr>
            <w:pStyle w:val="21"/>
            <w:tabs>
              <w:tab w:val="right" w:leader="dot" w:pos="9344"/>
            </w:tabs>
            <w:rPr>
              <w:rFonts w:asciiTheme="minorHAnsi" w:eastAsiaTheme="minorEastAsia" w:hAnsiTheme="minorHAnsi" w:cstheme="minorBidi"/>
              <w:noProof/>
              <w:sz w:val="22"/>
              <w:lang w:eastAsia="ru-RU"/>
            </w:rPr>
          </w:pPr>
          <w:hyperlink w:anchor="_Toc532328840" w:history="1">
            <w:r w:rsidR="00DE39FF" w:rsidRPr="0073095E">
              <w:rPr>
                <w:rStyle w:val="a4"/>
                <w:b/>
                <w:noProof/>
              </w:rPr>
              <w:t>Приложение А</w:t>
            </w:r>
            <w:r w:rsidR="00DE39FF">
              <w:rPr>
                <w:noProof/>
                <w:webHidden/>
              </w:rPr>
              <w:tab/>
            </w:r>
            <w:r w:rsidR="00DE39FF">
              <w:rPr>
                <w:noProof/>
                <w:webHidden/>
              </w:rPr>
              <w:fldChar w:fldCharType="begin"/>
            </w:r>
            <w:r w:rsidR="00DE39FF">
              <w:rPr>
                <w:noProof/>
                <w:webHidden/>
              </w:rPr>
              <w:instrText xml:space="preserve"> PAGEREF _Toc532328840 \h </w:instrText>
            </w:r>
            <w:r w:rsidR="00DE39FF">
              <w:rPr>
                <w:noProof/>
                <w:webHidden/>
              </w:rPr>
            </w:r>
            <w:r w:rsidR="00DE39FF">
              <w:rPr>
                <w:noProof/>
                <w:webHidden/>
              </w:rPr>
              <w:fldChar w:fldCharType="separate"/>
            </w:r>
            <w:r w:rsidR="001E73EC">
              <w:rPr>
                <w:noProof/>
                <w:webHidden/>
              </w:rPr>
              <w:t>25</w:t>
            </w:r>
            <w:r w:rsidR="00DE39FF">
              <w:rPr>
                <w:noProof/>
                <w:webHidden/>
              </w:rPr>
              <w:fldChar w:fldCharType="end"/>
            </w:r>
          </w:hyperlink>
        </w:p>
        <w:p w:rsidR="004B67B8" w:rsidRDefault="00570A68" w:rsidP="00570A68">
          <w:r>
            <w:rPr>
              <w:b/>
              <w:bCs/>
            </w:rPr>
            <w:fldChar w:fldCharType="end"/>
          </w:r>
        </w:p>
      </w:sdtContent>
    </w:sdt>
    <w:p w:rsidR="00FC063F" w:rsidRDefault="00FC063F" w:rsidP="001A1B08">
      <w:pPr>
        <w:pStyle w:val="1"/>
        <w:rPr>
          <w:szCs w:val="32"/>
        </w:rPr>
      </w:pPr>
    </w:p>
    <w:p w:rsidR="00FC063F" w:rsidRDefault="00FC063F" w:rsidP="00FC063F">
      <w:pPr>
        <w:rPr>
          <w:lang w:eastAsia="zh-CN" w:bidi="hi-IN"/>
        </w:rPr>
      </w:pPr>
    </w:p>
    <w:p w:rsidR="005649B1" w:rsidRPr="00FC063F" w:rsidRDefault="005649B1" w:rsidP="00FC063F">
      <w:pPr>
        <w:rPr>
          <w:lang w:eastAsia="zh-CN" w:bidi="hi-IN"/>
        </w:rPr>
      </w:pPr>
    </w:p>
    <w:p w:rsidR="001A1B08" w:rsidRDefault="00520A83" w:rsidP="001A1B08">
      <w:pPr>
        <w:pStyle w:val="1"/>
        <w:rPr>
          <w:szCs w:val="32"/>
        </w:rPr>
      </w:pPr>
      <w:bookmarkStart w:id="2" w:name="_Toc532328826"/>
      <w:r w:rsidRPr="009246C9">
        <w:rPr>
          <w:szCs w:val="32"/>
        </w:rPr>
        <w:lastRenderedPageBreak/>
        <w:t>Введение</w:t>
      </w:r>
      <w:bookmarkEnd w:id="2"/>
    </w:p>
    <w:p w:rsidR="000F36E4" w:rsidRDefault="000F36E4" w:rsidP="000F36E4">
      <w:pPr>
        <w:ind w:firstLine="0"/>
        <w:rPr>
          <w:lang w:eastAsia="zh-CN" w:bidi="hi-IN"/>
        </w:rPr>
      </w:pPr>
    </w:p>
    <w:p w:rsidR="00CA033E" w:rsidRPr="005649B1" w:rsidRDefault="000F36E4" w:rsidP="000F36E4">
      <w:pPr>
        <w:ind w:firstLine="709"/>
        <w:rPr>
          <w:color w:val="000000"/>
          <w:szCs w:val="28"/>
          <w:shd w:val="clear" w:color="auto" w:fill="FFFFFF"/>
        </w:rPr>
      </w:pPr>
      <w:r>
        <w:rPr>
          <w:lang w:eastAsia="zh-CN" w:bidi="hi-IN"/>
        </w:rPr>
        <w:t xml:space="preserve">         </w:t>
      </w:r>
      <w:r w:rsidR="00CA033E" w:rsidRPr="005649B1">
        <w:rPr>
          <w:szCs w:val="28"/>
          <w:lang w:eastAsia="zh-CN" w:bidi="hi-IN"/>
        </w:rPr>
        <w:t>В современном мире очень быстро и обширно развивается игровая индустрия, это связанно с сильно возросшей популярностью игр. Современные компании зарабатывают огромные суммы на прода</w:t>
      </w:r>
      <w:r w:rsidR="00E73FAC">
        <w:rPr>
          <w:szCs w:val="28"/>
          <w:lang w:eastAsia="zh-CN" w:bidi="hi-IN"/>
        </w:rPr>
        <w:t xml:space="preserve">же игр и </w:t>
      </w:r>
      <w:proofErr w:type="spellStart"/>
      <w:r w:rsidR="00E73FAC">
        <w:rPr>
          <w:szCs w:val="28"/>
          <w:lang w:eastAsia="zh-CN" w:bidi="hi-IN"/>
        </w:rPr>
        <w:t>внутриигровых</w:t>
      </w:r>
      <w:proofErr w:type="spellEnd"/>
      <w:r w:rsidR="00E73FAC">
        <w:rPr>
          <w:szCs w:val="28"/>
          <w:lang w:eastAsia="zh-CN" w:bidi="hi-IN"/>
        </w:rPr>
        <w:t xml:space="preserve"> предметов.</w:t>
      </w:r>
      <w:r w:rsidR="00E73FAC">
        <w:rPr>
          <w:color w:val="000000"/>
          <w:szCs w:val="28"/>
          <w:shd w:val="clear" w:color="auto" w:fill="FFFFFF"/>
        </w:rPr>
        <w:t xml:space="preserve"> Э</w:t>
      </w:r>
      <w:r w:rsidR="00CA033E" w:rsidRPr="005649B1">
        <w:rPr>
          <w:color w:val="000000"/>
          <w:szCs w:val="28"/>
          <w:shd w:val="clear" w:color="auto" w:fill="FFFFFF"/>
        </w:rPr>
        <w:t>ксперты считают, что доходы с игр по итогу 2018 года составят $137,9 млрд. Это на 13,3% больше, чем индустрия заработала в прошлом году</w:t>
      </w:r>
      <w:r w:rsidR="00190A51" w:rsidRPr="004A2A90">
        <w:rPr>
          <w:color w:val="000000"/>
          <w:szCs w:val="28"/>
          <w:shd w:val="clear" w:color="auto" w:fill="FFFFFF"/>
        </w:rPr>
        <w:t xml:space="preserve"> </w:t>
      </w:r>
      <w:r w:rsidR="00190A51" w:rsidRPr="00190A51">
        <w:rPr>
          <w:color w:val="000000"/>
          <w:szCs w:val="28"/>
          <w:shd w:val="clear" w:color="auto" w:fill="FFFFFF"/>
        </w:rPr>
        <w:t>[1].</w:t>
      </w:r>
      <w:r w:rsidR="00280A2D" w:rsidRPr="005649B1">
        <w:rPr>
          <w:color w:val="000000"/>
          <w:szCs w:val="28"/>
          <w:shd w:val="clear" w:color="auto" w:fill="FFFFFF"/>
        </w:rPr>
        <w:t xml:space="preserve"> Поэтому данная отрасль разработки на данный момент является очень перспективной и популярной среди молодых разработчиков. </w:t>
      </w:r>
    </w:p>
    <w:p w:rsidR="00CA033E" w:rsidRPr="005649B1" w:rsidRDefault="000F36E4" w:rsidP="000F36E4">
      <w:pPr>
        <w:ind w:firstLine="709"/>
        <w:rPr>
          <w:szCs w:val="28"/>
          <w:lang w:eastAsia="zh-CN" w:bidi="hi-IN"/>
        </w:rPr>
      </w:pPr>
      <w:r>
        <w:rPr>
          <w:color w:val="000000"/>
          <w:szCs w:val="28"/>
          <w:shd w:val="clear" w:color="auto" w:fill="FFFFFF"/>
        </w:rPr>
        <w:t xml:space="preserve">         </w:t>
      </w:r>
      <w:r w:rsidR="00CA033E" w:rsidRPr="005649B1">
        <w:rPr>
          <w:color w:val="000000"/>
          <w:szCs w:val="28"/>
          <w:shd w:val="clear" w:color="auto" w:fill="FFFFFF"/>
        </w:rPr>
        <w:t xml:space="preserve">Несмотря на огромное разнообразие жанров в настоящее время, </w:t>
      </w:r>
      <w:r w:rsidR="00E73FAC">
        <w:rPr>
          <w:color w:val="000000"/>
          <w:szCs w:val="28"/>
          <w:shd w:val="clear" w:color="auto" w:fill="FFFFFF"/>
        </w:rPr>
        <w:t xml:space="preserve">большую популярность среди пользователей до сих пор имеют </w:t>
      </w:r>
      <w:r w:rsidR="00280A2D" w:rsidRPr="005649B1">
        <w:rPr>
          <w:color w:val="000000"/>
          <w:szCs w:val="28"/>
          <w:shd w:val="clear" w:color="auto" w:fill="FFFFFF"/>
        </w:rPr>
        <w:t xml:space="preserve">игры одного из первых жанров – </w:t>
      </w:r>
      <w:proofErr w:type="spellStart"/>
      <w:r w:rsidR="00280A2D" w:rsidRPr="005649B1">
        <w:rPr>
          <w:color w:val="000000"/>
          <w:szCs w:val="28"/>
          <w:shd w:val="clear" w:color="auto" w:fill="FFFFFF"/>
        </w:rPr>
        <w:t>платформер</w:t>
      </w:r>
      <w:proofErr w:type="spellEnd"/>
      <w:r w:rsidR="00E73FAC">
        <w:rPr>
          <w:color w:val="000000"/>
          <w:szCs w:val="28"/>
          <w:shd w:val="clear" w:color="auto" w:fill="FFFFFF"/>
        </w:rPr>
        <w:t xml:space="preserve">. </w:t>
      </w:r>
      <w:r w:rsidR="00E72F02" w:rsidRPr="005649B1">
        <w:rPr>
          <w:color w:val="000000"/>
          <w:szCs w:val="28"/>
          <w:shd w:val="clear" w:color="auto" w:fill="FFFFFF"/>
        </w:rPr>
        <w:t>Это связанно с простотой игрового процесса, но при этом сложность такой игры может быть очень высокой, это и привлекает пользователей, незамысловатая игра, для победы в которой необходимо показать хороший уровень концентрации, реакции и смекалки.</w:t>
      </w:r>
      <w:r w:rsidR="00190A51" w:rsidRPr="00190A51">
        <w:rPr>
          <w:rFonts w:ascii="Arial" w:hAnsi="Arial" w:cs="Arial"/>
          <w:b/>
          <w:bCs/>
          <w:color w:val="222222"/>
          <w:sz w:val="21"/>
          <w:szCs w:val="21"/>
          <w:shd w:val="clear" w:color="auto" w:fill="FFFFFF"/>
        </w:rPr>
        <w:t xml:space="preserve"> </w:t>
      </w:r>
      <w:proofErr w:type="spellStart"/>
      <w:r w:rsidR="00190A51">
        <w:rPr>
          <w:b/>
          <w:bCs/>
          <w:color w:val="222222"/>
          <w:szCs w:val="28"/>
          <w:shd w:val="clear" w:color="auto" w:fill="FFFFFF"/>
        </w:rPr>
        <w:t>Платфо</w:t>
      </w:r>
      <w:r w:rsidR="00190A51" w:rsidRPr="00190A51">
        <w:rPr>
          <w:b/>
          <w:bCs/>
          <w:color w:val="222222"/>
          <w:szCs w:val="28"/>
          <w:shd w:val="clear" w:color="auto" w:fill="FFFFFF"/>
        </w:rPr>
        <w:t>рмер</w:t>
      </w:r>
      <w:proofErr w:type="spellEnd"/>
      <w:r w:rsidR="00190A51" w:rsidRPr="00190A51">
        <w:rPr>
          <w:color w:val="222222"/>
          <w:szCs w:val="28"/>
          <w:shd w:val="clear" w:color="auto" w:fill="FFFFFF"/>
        </w:rPr>
        <w:t> (</w:t>
      </w:r>
      <w:r w:rsidR="00190A51" w:rsidRPr="00190A51">
        <w:rPr>
          <w:szCs w:val="28"/>
          <w:shd w:val="clear" w:color="auto" w:fill="FFFFFF"/>
        </w:rPr>
        <w:t>англ.</w:t>
      </w:r>
      <w:r w:rsidR="00190A51" w:rsidRPr="00190A51">
        <w:rPr>
          <w:color w:val="222222"/>
          <w:szCs w:val="28"/>
          <w:shd w:val="clear" w:color="auto" w:fill="FFFFFF"/>
        </w:rPr>
        <w:t> </w:t>
      </w:r>
      <w:proofErr w:type="spellStart"/>
      <w:r w:rsidR="00190A51" w:rsidRPr="00190A51">
        <w:rPr>
          <w:iCs/>
          <w:color w:val="222222"/>
          <w:szCs w:val="28"/>
          <w:shd w:val="clear" w:color="auto" w:fill="FFFFFF"/>
          <w:lang w:val="en"/>
        </w:rPr>
        <w:t>platformer</w:t>
      </w:r>
      <w:proofErr w:type="spellEnd"/>
      <w:r w:rsidR="00190A51" w:rsidRPr="00190A51">
        <w:rPr>
          <w:color w:val="222222"/>
          <w:szCs w:val="28"/>
          <w:shd w:val="clear" w:color="auto" w:fill="FFFFFF"/>
        </w:rPr>
        <w:t>, </w:t>
      </w:r>
      <w:proofErr w:type="spellStart"/>
      <w:r w:rsidR="00190A51" w:rsidRPr="00190A51">
        <w:rPr>
          <w:iCs/>
          <w:color w:val="222222"/>
          <w:szCs w:val="28"/>
          <w:shd w:val="clear" w:color="auto" w:fill="FFFFFF"/>
        </w:rPr>
        <w:t>platform</w:t>
      </w:r>
      <w:proofErr w:type="spellEnd"/>
      <w:r w:rsidR="00190A51" w:rsidRPr="00190A51">
        <w:rPr>
          <w:iCs/>
          <w:color w:val="222222"/>
          <w:szCs w:val="28"/>
          <w:shd w:val="clear" w:color="auto" w:fill="FFFFFF"/>
        </w:rPr>
        <w:t xml:space="preserve"> </w:t>
      </w:r>
      <w:proofErr w:type="spellStart"/>
      <w:r w:rsidR="00190A51" w:rsidRPr="00190A51">
        <w:rPr>
          <w:iCs/>
          <w:color w:val="222222"/>
          <w:szCs w:val="28"/>
          <w:shd w:val="clear" w:color="auto" w:fill="FFFFFF"/>
        </w:rPr>
        <w:t>game</w:t>
      </w:r>
      <w:proofErr w:type="spellEnd"/>
      <w:r w:rsidR="00190A51" w:rsidRPr="00190A51">
        <w:rPr>
          <w:color w:val="222222"/>
          <w:szCs w:val="28"/>
          <w:shd w:val="clear" w:color="auto" w:fill="FFFFFF"/>
        </w:rPr>
        <w:t>) — жанр </w:t>
      </w:r>
      <w:r w:rsidR="00190A51" w:rsidRPr="00190A51">
        <w:rPr>
          <w:szCs w:val="28"/>
          <w:shd w:val="clear" w:color="auto" w:fill="FFFFFF"/>
        </w:rPr>
        <w:t>компьютерных игр</w:t>
      </w:r>
      <w:r w:rsidR="00190A51" w:rsidRPr="00190A51">
        <w:rPr>
          <w:color w:val="222222"/>
          <w:szCs w:val="28"/>
          <w:shd w:val="clear" w:color="auto" w:fill="FFFFFF"/>
        </w:rPr>
        <w:t>,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[2].</w:t>
      </w:r>
      <w:r w:rsidR="00E72F02" w:rsidRPr="005649B1">
        <w:rPr>
          <w:color w:val="000000"/>
          <w:szCs w:val="28"/>
          <w:shd w:val="clear" w:color="auto" w:fill="FFFFFF"/>
        </w:rPr>
        <w:t xml:space="preserve"> </w:t>
      </w:r>
      <w:r w:rsidR="00280A2D" w:rsidRPr="005649B1">
        <w:rPr>
          <w:color w:val="000000"/>
          <w:szCs w:val="28"/>
          <w:shd w:val="clear" w:color="auto" w:fill="FFFFFF"/>
        </w:rPr>
        <w:t>Поэтому темой данного проекта была выбрана разработка игры в жанре 2</w:t>
      </w:r>
      <w:r w:rsidR="00280A2D" w:rsidRPr="005649B1">
        <w:rPr>
          <w:color w:val="000000"/>
          <w:szCs w:val="28"/>
          <w:shd w:val="clear" w:color="auto" w:fill="FFFFFF"/>
          <w:lang w:val="en-US"/>
        </w:rPr>
        <w:t>D</w:t>
      </w:r>
      <w:r w:rsidR="00B95861" w:rsidRPr="005649B1">
        <w:rPr>
          <w:color w:val="000000"/>
          <w:szCs w:val="28"/>
          <w:shd w:val="clear" w:color="auto" w:fill="FFFFFF"/>
        </w:rPr>
        <w:t xml:space="preserve"> </w:t>
      </w:r>
      <w:r w:rsidR="00280A2D" w:rsidRPr="005649B1">
        <w:rPr>
          <w:color w:val="000000"/>
          <w:szCs w:val="28"/>
          <w:shd w:val="clear" w:color="auto" w:fill="FFFFFF"/>
        </w:rPr>
        <w:t>(</w:t>
      </w:r>
      <w:r w:rsidR="00280A2D" w:rsidRPr="005649B1">
        <w:rPr>
          <w:color w:val="222222"/>
          <w:szCs w:val="28"/>
          <w:shd w:val="clear" w:color="auto" w:fill="FFFFFF"/>
        </w:rPr>
        <w:t>от </w:t>
      </w:r>
      <w:r w:rsidR="00280A2D" w:rsidRPr="005649B1">
        <w:rPr>
          <w:szCs w:val="28"/>
          <w:shd w:val="clear" w:color="auto" w:fill="FFFFFF"/>
        </w:rPr>
        <w:t>англ.</w:t>
      </w:r>
      <w:r w:rsidR="00280A2D" w:rsidRPr="005649B1">
        <w:rPr>
          <w:i/>
          <w:iCs/>
          <w:color w:val="222222"/>
          <w:szCs w:val="28"/>
          <w:shd w:val="clear" w:color="auto" w:fill="FFFFFF"/>
        </w:rPr>
        <w:t xml:space="preserve"> 2-</w:t>
      </w:r>
      <w:r w:rsidR="00280A2D" w:rsidRPr="005649B1">
        <w:rPr>
          <w:i/>
          <w:iCs/>
          <w:color w:val="222222"/>
          <w:szCs w:val="28"/>
          <w:shd w:val="clear" w:color="auto" w:fill="FFFFFF"/>
          <w:lang w:val="en"/>
        </w:rPr>
        <w:t>dimensional</w:t>
      </w:r>
      <w:r w:rsidR="00280A2D" w:rsidRPr="005649B1">
        <w:rPr>
          <w:iCs/>
          <w:color w:val="222222"/>
          <w:szCs w:val="28"/>
          <w:shd w:val="clear" w:color="auto" w:fill="FFFFFF"/>
        </w:rPr>
        <w:t>, 2-х мерный</w:t>
      </w:r>
      <w:r w:rsidR="00280A2D" w:rsidRPr="005649B1">
        <w:rPr>
          <w:i/>
          <w:iCs/>
          <w:color w:val="222222"/>
          <w:szCs w:val="28"/>
          <w:shd w:val="clear" w:color="auto" w:fill="FFFFFF"/>
        </w:rPr>
        <w:t>)</w:t>
      </w:r>
      <w:r w:rsidR="00280A2D" w:rsidRPr="005649B1">
        <w:rPr>
          <w:color w:val="000000"/>
          <w:szCs w:val="28"/>
          <w:shd w:val="clear" w:color="auto" w:fill="FFFFFF"/>
        </w:rPr>
        <w:t xml:space="preserve"> </w:t>
      </w:r>
      <w:proofErr w:type="spellStart"/>
      <w:r w:rsidR="00280A2D" w:rsidRPr="005649B1">
        <w:rPr>
          <w:color w:val="000000"/>
          <w:szCs w:val="28"/>
          <w:shd w:val="clear" w:color="auto" w:fill="FFFFFF"/>
        </w:rPr>
        <w:t>платформер</w:t>
      </w:r>
      <w:proofErr w:type="spellEnd"/>
      <w:r w:rsidR="00280A2D" w:rsidRPr="005649B1">
        <w:rPr>
          <w:color w:val="000000"/>
          <w:szCs w:val="28"/>
          <w:shd w:val="clear" w:color="auto" w:fill="FFFFFF"/>
        </w:rPr>
        <w:t>.</w:t>
      </w:r>
    </w:p>
    <w:p w:rsidR="006F6C89" w:rsidRPr="005649B1" w:rsidRDefault="000F36E4" w:rsidP="000F36E4">
      <w:pPr>
        <w:ind w:firstLine="709"/>
        <w:rPr>
          <w:szCs w:val="28"/>
        </w:rPr>
      </w:pPr>
      <w:r>
        <w:rPr>
          <w:szCs w:val="28"/>
        </w:rPr>
        <w:t xml:space="preserve">         </w:t>
      </w:r>
      <w:r w:rsidR="006F6C89" w:rsidRPr="005649B1">
        <w:rPr>
          <w:szCs w:val="28"/>
        </w:rPr>
        <w:t xml:space="preserve">Для </w:t>
      </w:r>
      <w:r w:rsidR="00E72F02" w:rsidRPr="005649B1">
        <w:rPr>
          <w:szCs w:val="28"/>
        </w:rPr>
        <w:t>проекта</w:t>
      </w:r>
      <w:r w:rsidR="006F6C89" w:rsidRPr="005649B1">
        <w:rPr>
          <w:szCs w:val="28"/>
        </w:rPr>
        <w:t xml:space="preserve"> были поставлены следующие задачи:</w:t>
      </w:r>
    </w:p>
    <w:p w:rsidR="006F6C89" w:rsidRPr="005649B1" w:rsidRDefault="006F6C89" w:rsidP="000F36E4">
      <w:pPr>
        <w:pStyle w:val="a3"/>
        <w:numPr>
          <w:ilvl w:val="0"/>
          <w:numId w:val="3"/>
        </w:numPr>
        <w:ind w:firstLine="709"/>
        <w:rPr>
          <w:szCs w:val="28"/>
        </w:rPr>
      </w:pPr>
      <w:r w:rsidRPr="005649B1">
        <w:rPr>
          <w:szCs w:val="28"/>
        </w:rPr>
        <w:t>анализ предметной области и проектирование будущей игры;</w:t>
      </w:r>
    </w:p>
    <w:p w:rsidR="006F6C89" w:rsidRPr="005649B1" w:rsidRDefault="006F6C89" w:rsidP="000F36E4">
      <w:pPr>
        <w:pStyle w:val="a3"/>
        <w:numPr>
          <w:ilvl w:val="0"/>
          <w:numId w:val="2"/>
        </w:numPr>
        <w:ind w:firstLine="709"/>
        <w:rPr>
          <w:szCs w:val="28"/>
          <w:lang w:eastAsia="zh-CN" w:bidi="hi-IN"/>
        </w:rPr>
      </w:pPr>
      <w:r w:rsidRPr="005649B1">
        <w:rPr>
          <w:szCs w:val="28"/>
          <w:lang w:eastAsia="zh-CN" w:bidi="hi-IN"/>
        </w:rPr>
        <w:t>выбор инструментального программного обеспечения</w:t>
      </w:r>
      <w:r w:rsidRPr="005649B1">
        <w:rPr>
          <w:szCs w:val="28"/>
          <w:lang w:val="en-US" w:eastAsia="zh-CN" w:bidi="hi-IN"/>
        </w:rPr>
        <w:t>;</w:t>
      </w:r>
    </w:p>
    <w:p w:rsidR="006F6C89" w:rsidRPr="005649B1" w:rsidRDefault="006F6C89" w:rsidP="000F36E4">
      <w:pPr>
        <w:pStyle w:val="a3"/>
        <w:numPr>
          <w:ilvl w:val="0"/>
          <w:numId w:val="2"/>
        </w:numPr>
        <w:ind w:firstLine="709"/>
        <w:rPr>
          <w:szCs w:val="28"/>
          <w:lang w:eastAsia="zh-CN" w:bidi="hi-IN"/>
        </w:rPr>
      </w:pPr>
      <w:r w:rsidRPr="005649B1">
        <w:rPr>
          <w:szCs w:val="28"/>
          <w:lang w:eastAsia="zh-CN" w:bidi="hi-IN"/>
        </w:rPr>
        <w:t>изучение выбранных средств разработки</w:t>
      </w:r>
      <w:r w:rsidRPr="005649B1">
        <w:rPr>
          <w:szCs w:val="28"/>
          <w:lang w:val="en-US" w:eastAsia="zh-CN" w:bidi="hi-IN"/>
        </w:rPr>
        <w:t>;</w:t>
      </w:r>
    </w:p>
    <w:p w:rsidR="00ED536E" w:rsidRPr="005649B1" w:rsidRDefault="004C7956" w:rsidP="000F36E4">
      <w:pPr>
        <w:pStyle w:val="a3"/>
        <w:numPr>
          <w:ilvl w:val="0"/>
          <w:numId w:val="2"/>
        </w:numPr>
        <w:ind w:firstLine="709"/>
        <w:rPr>
          <w:szCs w:val="28"/>
          <w:lang w:eastAsia="zh-CN" w:bidi="hi-IN"/>
        </w:rPr>
      </w:pPr>
      <w:r>
        <w:rPr>
          <w:szCs w:val="28"/>
          <w:lang w:eastAsia="zh-CN" w:bidi="hi-IN"/>
        </w:rPr>
        <w:t xml:space="preserve">разработка </w:t>
      </w:r>
      <w:r w:rsidR="001A1B08" w:rsidRPr="005649B1">
        <w:rPr>
          <w:szCs w:val="28"/>
          <w:lang w:eastAsia="zh-CN" w:bidi="hi-IN"/>
        </w:rPr>
        <w:t>игры</w:t>
      </w:r>
      <w:r w:rsidR="001A1B08" w:rsidRPr="005649B1">
        <w:rPr>
          <w:szCs w:val="28"/>
          <w:lang w:val="en-US" w:eastAsia="zh-CN" w:bidi="hi-IN"/>
        </w:rPr>
        <w:t>.</w:t>
      </w:r>
    </w:p>
    <w:p w:rsidR="006F6C89" w:rsidRPr="001877E5" w:rsidRDefault="006F6C89" w:rsidP="006F6C89">
      <w:pPr>
        <w:rPr>
          <w:color w:val="000000" w:themeColor="text1"/>
          <w:szCs w:val="28"/>
          <w:vertAlign w:val="superscript"/>
        </w:rPr>
      </w:pPr>
    </w:p>
    <w:p w:rsidR="001A1B08" w:rsidRDefault="00520A83" w:rsidP="001A1B08">
      <w:pPr>
        <w:pStyle w:val="1"/>
        <w:numPr>
          <w:ilvl w:val="0"/>
          <w:numId w:val="5"/>
        </w:numPr>
        <w:spacing w:line="360" w:lineRule="auto"/>
      </w:pPr>
      <w:r w:rsidRPr="009246C9">
        <w:rPr>
          <w:rFonts w:cs="Times New Roman"/>
          <w:b w:val="0"/>
          <w:sz w:val="28"/>
          <w:vertAlign w:val="superscript"/>
        </w:rPr>
        <w:br w:type="page"/>
      </w:r>
      <w:bookmarkStart w:id="3" w:name="_Toc532328827"/>
      <w:r w:rsidR="007E2DD7">
        <w:lastRenderedPageBreak/>
        <w:t>Обзор аналогов реализации и существующих игр</w:t>
      </w:r>
      <w:bookmarkEnd w:id="3"/>
    </w:p>
    <w:p w:rsidR="000376A8" w:rsidRPr="000376A8" w:rsidRDefault="000376A8" w:rsidP="000376A8">
      <w:pPr>
        <w:rPr>
          <w:lang w:eastAsia="zh-CN" w:bidi="hi-IN"/>
        </w:rPr>
      </w:pPr>
    </w:p>
    <w:p w:rsidR="00E72F02" w:rsidRPr="00E73FAC" w:rsidRDefault="005649B1" w:rsidP="00E73FAC">
      <w:pPr>
        <w:ind w:firstLine="709"/>
        <w:rPr>
          <w:szCs w:val="28"/>
        </w:rPr>
      </w:pPr>
      <w:r>
        <w:rPr>
          <w:rFonts w:ascii="Courier New"/>
          <w:szCs w:val="28"/>
        </w:rPr>
        <w:t xml:space="preserve">    </w:t>
      </w:r>
      <w:r w:rsidR="00E72F02" w:rsidRPr="005649B1">
        <w:rPr>
          <w:rFonts w:ascii="Courier New"/>
          <w:szCs w:val="28"/>
        </w:rPr>
        <w:t>Для</w:t>
      </w:r>
      <w:r w:rsidR="00E72F02" w:rsidRPr="005649B1">
        <w:rPr>
          <w:rFonts w:ascii="Courier New"/>
          <w:szCs w:val="28"/>
        </w:rPr>
        <w:t xml:space="preserve"> </w:t>
      </w:r>
      <w:r w:rsidR="00E72F02" w:rsidRPr="005649B1">
        <w:rPr>
          <w:rFonts w:ascii="Courier New"/>
          <w:szCs w:val="28"/>
        </w:rPr>
        <w:t>выполнения</w:t>
      </w:r>
      <w:r w:rsidR="00E72F02" w:rsidRPr="005649B1">
        <w:rPr>
          <w:rFonts w:ascii="Courier New"/>
          <w:szCs w:val="28"/>
        </w:rPr>
        <w:t xml:space="preserve"> </w:t>
      </w:r>
      <w:r w:rsidR="00E72F02" w:rsidRPr="005649B1">
        <w:rPr>
          <w:rFonts w:ascii="Courier New"/>
          <w:szCs w:val="28"/>
        </w:rPr>
        <w:t>задания</w:t>
      </w:r>
      <w:r w:rsidR="00E72F02" w:rsidRPr="005649B1">
        <w:rPr>
          <w:rFonts w:ascii="Courier New"/>
          <w:szCs w:val="28"/>
        </w:rPr>
        <w:t xml:space="preserve"> </w:t>
      </w:r>
      <w:r w:rsidR="00E72F02" w:rsidRPr="005649B1">
        <w:rPr>
          <w:rFonts w:ascii="Courier New"/>
          <w:szCs w:val="28"/>
        </w:rPr>
        <w:t>был</w:t>
      </w:r>
      <w:r w:rsidR="00E72F02" w:rsidRPr="005649B1">
        <w:rPr>
          <w:rFonts w:ascii="Courier New"/>
          <w:szCs w:val="28"/>
        </w:rPr>
        <w:t xml:space="preserve"> </w:t>
      </w:r>
      <w:r w:rsidR="00E72F02" w:rsidRPr="005649B1">
        <w:rPr>
          <w:rFonts w:ascii="Courier New"/>
          <w:szCs w:val="28"/>
        </w:rPr>
        <w:t>проведен</w:t>
      </w:r>
      <w:r w:rsidR="00E72F02" w:rsidRPr="005649B1">
        <w:rPr>
          <w:rFonts w:ascii="Courier New"/>
          <w:szCs w:val="28"/>
        </w:rPr>
        <w:t xml:space="preserve"> </w:t>
      </w:r>
      <w:r w:rsidR="00E72F02" w:rsidRPr="005649B1">
        <w:rPr>
          <w:rFonts w:ascii="Courier New"/>
          <w:szCs w:val="28"/>
        </w:rPr>
        <w:t>обзор</w:t>
      </w:r>
      <w:r w:rsidR="00E72F02" w:rsidRPr="005649B1">
        <w:rPr>
          <w:rFonts w:ascii="Courier New"/>
          <w:szCs w:val="28"/>
        </w:rPr>
        <w:t xml:space="preserve"> </w:t>
      </w:r>
      <w:r w:rsidR="00E72F02" w:rsidRPr="005649B1">
        <w:rPr>
          <w:rFonts w:ascii="Courier New"/>
          <w:szCs w:val="28"/>
        </w:rPr>
        <w:t>готовых</w:t>
      </w:r>
      <w:r w:rsidR="00E72F02" w:rsidRPr="005649B1">
        <w:rPr>
          <w:rFonts w:ascii="Courier New"/>
          <w:szCs w:val="28"/>
        </w:rPr>
        <w:t xml:space="preserve"> </w:t>
      </w:r>
      <w:r w:rsidR="00E72F02" w:rsidRPr="005649B1">
        <w:rPr>
          <w:rFonts w:ascii="Courier New"/>
          <w:szCs w:val="28"/>
        </w:rPr>
        <w:t>решений</w:t>
      </w:r>
      <w:r w:rsidR="00E72F02" w:rsidRPr="005649B1">
        <w:rPr>
          <w:rFonts w:ascii="Courier New"/>
          <w:szCs w:val="28"/>
        </w:rPr>
        <w:t xml:space="preserve"> </w:t>
      </w:r>
      <w:r w:rsidR="00E72F02" w:rsidRPr="005649B1">
        <w:rPr>
          <w:rFonts w:ascii="Courier New"/>
          <w:szCs w:val="28"/>
        </w:rPr>
        <w:t>для</w:t>
      </w:r>
      <w:r w:rsidR="00E72F02" w:rsidRPr="005649B1">
        <w:rPr>
          <w:rFonts w:ascii="Courier New"/>
          <w:szCs w:val="28"/>
        </w:rPr>
        <w:t xml:space="preserve"> </w:t>
      </w:r>
      <w:r w:rsidR="00E72F02" w:rsidRPr="005649B1">
        <w:rPr>
          <w:rFonts w:ascii="Courier New"/>
          <w:szCs w:val="28"/>
        </w:rPr>
        <w:t>разработки</w:t>
      </w:r>
      <w:r w:rsidR="00E72F02" w:rsidRPr="005649B1">
        <w:rPr>
          <w:rFonts w:ascii="Courier New"/>
          <w:szCs w:val="28"/>
        </w:rPr>
        <w:t xml:space="preserve"> </w:t>
      </w:r>
      <w:r w:rsidR="00E72F02" w:rsidRPr="005649B1">
        <w:rPr>
          <w:rFonts w:ascii="Courier New"/>
          <w:szCs w:val="28"/>
        </w:rPr>
        <w:t>игр</w:t>
      </w:r>
      <w:r w:rsidR="00E72F02" w:rsidRPr="005649B1">
        <w:rPr>
          <w:szCs w:val="28"/>
        </w:rPr>
        <w:t>.</w:t>
      </w:r>
    </w:p>
    <w:p w:rsidR="00B95861"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b/>
          <w:sz w:val="28"/>
          <w:szCs w:val="28"/>
        </w:rPr>
        <w:t xml:space="preserve">        </w:t>
      </w:r>
      <w:r w:rsidR="00B95861" w:rsidRPr="005649B1">
        <w:rPr>
          <w:b/>
          <w:sz w:val="28"/>
          <w:szCs w:val="28"/>
          <w:lang w:val="en-US"/>
        </w:rPr>
        <w:t>U</w:t>
      </w:r>
      <w:proofErr w:type="spellStart"/>
      <w:r w:rsidR="00B95861" w:rsidRPr="005649B1">
        <w:rPr>
          <w:b/>
          <w:sz w:val="28"/>
          <w:szCs w:val="28"/>
        </w:rPr>
        <w:t>nity</w:t>
      </w:r>
      <w:proofErr w:type="spellEnd"/>
      <w:r w:rsidR="00B95861" w:rsidRPr="005649B1">
        <w:rPr>
          <w:sz w:val="28"/>
          <w:szCs w:val="28"/>
        </w:rPr>
        <w:t xml:space="preserve"> - это передовой игровой движок от компании </w:t>
      </w:r>
      <w:proofErr w:type="spellStart"/>
      <w:r w:rsidR="00B95861" w:rsidRPr="005649B1">
        <w:rPr>
          <w:sz w:val="28"/>
          <w:szCs w:val="28"/>
        </w:rPr>
        <w:t>Unity</w:t>
      </w:r>
      <w:proofErr w:type="spellEnd"/>
      <w:r w:rsidR="00B95861" w:rsidRPr="005649B1">
        <w:rPr>
          <w:sz w:val="28"/>
          <w:szCs w:val="28"/>
        </w:rPr>
        <w:t xml:space="preserve"> </w:t>
      </w:r>
      <w:proofErr w:type="spellStart"/>
      <w:r w:rsidR="00B95861" w:rsidRPr="005649B1">
        <w:rPr>
          <w:sz w:val="28"/>
          <w:szCs w:val="28"/>
        </w:rPr>
        <w:t>Technologies</w:t>
      </w:r>
      <w:proofErr w:type="spellEnd"/>
      <w:r w:rsidR="00B95861" w:rsidRPr="005649B1">
        <w:rPr>
          <w:sz w:val="28"/>
          <w:szCs w:val="28"/>
        </w:rPr>
        <w:t xml:space="preserve">, позволяющий разрабатывать не только 2D, но и 3D-игры. По мнению большинства </w:t>
      </w:r>
      <w:proofErr w:type="spellStart"/>
      <w:r w:rsidR="00B95861" w:rsidRPr="005649B1">
        <w:rPr>
          <w:sz w:val="28"/>
          <w:szCs w:val="28"/>
        </w:rPr>
        <w:t>инди</w:t>
      </w:r>
      <w:proofErr w:type="spellEnd"/>
      <w:r w:rsidR="00B95861" w:rsidRPr="005649B1">
        <w:rPr>
          <w:sz w:val="28"/>
          <w:szCs w:val="28"/>
        </w:rPr>
        <w:t>-разработчиков игр на данный момент это лучшая платформа разработки игр.</w:t>
      </w:r>
    </w:p>
    <w:p w:rsidR="00B95861" w:rsidRPr="005649B1" w:rsidRDefault="00B95861" w:rsidP="000F36E4">
      <w:pPr>
        <w:pStyle w:val="ac"/>
        <w:shd w:val="clear" w:color="auto" w:fill="FFFFFF"/>
        <w:spacing w:before="0" w:beforeAutospacing="0" w:after="0" w:afterAutospacing="0" w:line="360" w:lineRule="auto"/>
        <w:ind w:left="-30" w:firstLine="709"/>
        <w:jc w:val="both"/>
        <w:rPr>
          <w:sz w:val="28"/>
          <w:szCs w:val="28"/>
        </w:rPr>
      </w:pPr>
    </w:p>
    <w:p w:rsidR="00B95861"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sz w:val="28"/>
          <w:szCs w:val="28"/>
        </w:rPr>
        <w:t xml:space="preserve">       </w:t>
      </w:r>
      <w:r w:rsidR="00B95861" w:rsidRPr="005649B1">
        <w:rPr>
          <w:sz w:val="28"/>
          <w:szCs w:val="28"/>
        </w:rPr>
        <w:t>На официальном сайте движка имеются бесплатные обучающие материалы, проекты, онлайн-обучение и документация. У движка очень большое сообщество пользователей, поэтому вы можете черпать ответы, советы и вдохновение на официальных и неофициальных форумах.</w:t>
      </w:r>
    </w:p>
    <w:p w:rsidR="00355CF2" w:rsidRPr="005649B1" w:rsidRDefault="00355CF2" w:rsidP="00E73FAC">
      <w:pPr>
        <w:suppressAutoHyphens/>
        <w:ind w:firstLine="0"/>
        <w:rPr>
          <w:szCs w:val="28"/>
        </w:rPr>
      </w:pPr>
    </w:p>
    <w:p w:rsidR="005B1BB7"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b/>
          <w:sz w:val="28"/>
          <w:szCs w:val="28"/>
        </w:rPr>
        <w:t xml:space="preserve">       </w:t>
      </w:r>
      <w:proofErr w:type="spellStart"/>
      <w:r w:rsidR="005B1BB7" w:rsidRPr="005649B1">
        <w:rPr>
          <w:b/>
          <w:sz w:val="28"/>
          <w:szCs w:val="28"/>
        </w:rPr>
        <w:t>Game</w:t>
      </w:r>
      <w:proofErr w:type="spellEnd"/>
      <w:r w:rsidR="005B1BB7" w:rsidRPr="005649B1">
        <w:rPr>
          <w:b/>
          <w:sz w:val="28"/>
          <w:szCs w:val="28"/>
        </w:rPr>
        <w:t xml:space="preserve"> </w:t>
      </w:r>
      <w:proofErr w:type="spellStart"/>
      <w:r w:rsidR="005B1BB7" w:rsidRPr="005649B1">
        <w:rPr>
          <w:b/>
          <w:sz w:val="28"/>
          <w:szCs w:val="28"/>
        </w:rPr>
        <w:t>Maker</w:t>
      </w:r>
      <w:proofErr w:type="spellEnd"/>
      <w:r w:rsidR="005B1BB7" w:rsidRPr="005649B1">
        <w:rPr>
          <w:sz w:val="28"/>
          <w:szCs w:val="28"/>
        </w:rPr>
        <w:t xml:space="preserve"> - это один из самых известных и удобных конструкторов игр. Создание игр в нем достаточно простое и не требует пред</w:t>
      </w:r>
      <w:r w:rsidRPr="005649B1">
        <w:rPr>
          <w:sz w:val="28"/>
          <w:szCs w:val="28"/>
        </w:rPr>
        <w:t>варительного знакомства с каким-</w:t>
      </w:r>
      <w:r w:rsidR="005B1BB7" w:rsidRPr="005649B1">
        <w:rPr>
          <w:sz w:val="28"/>
          <w:szCs w:val="28"/>
        </w:rPr>
        <w:t>либо из языков программирования.</w:t>
      </w:r>
    </w:p>
    <w:p w:rsidR="005B1BB7" w:rsidRPr="005649B1" w:rsidRDefault="005B1BB7" w:rsidP="000F36E4">
      <w:pPr>
        <w:pStyle w:val="ac"/>
        <w:shd w:val="clear" w:color="auto" w:fill="FFFFFF"/>
        <w:spacing w:before="0" w:beforeAutospacing="0" w:after="0" w:afterAutospacing="0" w:line="360" w:lineRule="auto"/>
        <w:ind w:left="-30" w:firstLine="709"/>
        <w:jc w:val="both"/>
        <w:rPr>
          <w:sz w:val="28"/>
          <w:szCs w:val="28"/>
        </w:rPr>
      </w:pPr>
    </w:p>
    <w:p w:rsidR="005B1BB7"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sz w:val="28"/>
          <w:szCs w:val="28"/>
        </w:rPr>
        <w:t xml:space="preserve">        </w:t>
      </w:r>
      <w:r w:rsidR="005B1BB7" w:rsidRPr="005649B1">
        <w:rPr>
          <w:sz w:val="28"/>
          <w:szCs w:val="28"/>
        </w:rPr>
        <w:t xml:space="preserve">Игра в </w:t>
      </w:r>
      <w:proofErr w:type="spellStart"/>
      <w:r w:rsidR="005B1BB7" w:rsidRPr="005649B1">
        <w:rPr>
          <w:sz w:val="28"/>
          <w:szCs w:val="28"/>
        </w:rPr>
        <w:t>GameMaker</w:t>
      </w:r>
      <w:proofErr w:type="spellEnd"/>
      <w:r w:rsidR="005B1BB7" w:rsidRPr="005649B1">
        <w:rPr>
          <w:sz w:val="28"/>
          <w:szCs w:val="28"/>
        </w:rPr>
        <w:t xml:space="preserve"> строится как набор игровых объектов, поведение которых задаётся путём программирования реакции на события. Программировать можно, используя графическое представление программ. Это представление отличается от обычного, например, тем, что для того чтобы начать условный оператор, нужно перетащить на панель действия восьмиугольник с иконкой, обозначающей тип проверки, а затем, возможно, ввести какие-либо значения в появившуюся форму. Имеется в нём и скриптовый язык GML похожий на </w:t>
      </w:r>
      <w:proofErr w:type="spellStart"/>
      <w:r w:rsidR="005B1BB7" w:rsidRPr="005649B1">
        <w:rPr>
          <w:sz w:val="28"/>
          <w:szCs w:val="28"/>
        </w:rPr>
        <w:t>JavaScript</w:t>
      </w:r>
      <w:proofErr w:type="spellEnd"/>
      <w:r w:rsidR="005B1BB7" w:rsidRPr="005649B1">
        <w:rPr>
          <w:sz w:val="28"/>
          <w:szCs w:val="28"/>
        </w:rPr>
        <w:t>.</w:t>
      </w:r>
    </w:p>
    <w:p w:rsidR="005B1BB7" w:rsidRPr="005649B1" w:rsidRDefault="005B1BB7" w:rsidP="000F36E4">
      <w:pPr>
        <w:pStyle w:val="ac"/>
        <w:shd w:val="clear" w:color="auto" w:fill="FFFFFF"/>
        <w:spacing w:before="0" w:beforeAutospacing="0" w:after="0" w:afterAutospacing="0" w:line="360" w:lineRule="auto"/>
        <w:ind w:left="-30" w:firstLine="709"/>
        <w:jc w:val="both"/>
        <w:rPr>
          <w:sz w:val="28"/>
          <w:szCs w:val="28"/>
        </w:rPr>
      </w:pPr>
    </w:p>
    <w:p w:rsidR="005B1BB7"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sz w:val="28"/>
          <w:szCs w:val="28"/>
        </w:rPr>
        <w:lastRenderedPageBreak/>
        <w:t xml:space="preserve">        </w:t>
      </w:r>
      <w:r w:rsidR="005B1BB7" w:rsidRPr="005649B1">
        <w:rPr>
          <w:sz w:val="28"/>
          <w:szCs w:val="28"/>
        </w:rPr>
        <w:t xml:space="preserve">Рассчитан в основном он на создание двухмерных (2D) игр любых жанров. Также подойдёт для создания различных презентаций и т.п. Начиная с 6-й версии появилась ограниченная возможность работать с 3D. Для разработки 3D игр в </w:t>
      </w:r>
      <w:proofErr w:type="spellStart"/>
      <w:r w:rsidR="005B1BB7" w:rsidRPr="005649B1">
        <w:rPr>
          <w:sz w:val="28"/>
          <w:szCs w:val="28"/>
        </w:rPr>
        <w:t>Game</w:t>
      </w:r>
      <w:proofErr w:type="spellEnd"/>
      <w:r w:rsidR="005B1BB7" w:rsidRPr="005649B1">
        <w:rPr>
          <w:sz w:val="28"/>
          <w:szCs w:val="28"/>
        </w:rPr>
        <w:t xml:space="preserve"> </w:t>
      </w:r>
      <w:proofErr w:type="spellStart"/>
      <w:r w:rsidR="005B1BB7" w:rsidRPr="005649B1">
        <w:rPr>
          <w:sz w:val="28"/>
          <w:szCs w:val="28"/>
        </w:rPr>
        <w:t>Maker’е</w:t>
      </w:r>
      <w:proofErr w:type="spellEnd"/>
      <w:r w:rsidR="005B1BB7" w:rsidRPr="005649B1">
        <w:rPr>
          <w:sz w:val="28"/>
          <w:szCs w:val="28"/>
        </w:rPr>
        <w:t xml:space="preserve"> необходимо использовать встроенный язык программирования </w:t>
      </w:r>
      <w:proofErr w:type="spellStart"/>
      <w:r w:rsidR="005B1BB7" w:rsidRPr="005649B1">
        <w:rPr>
          <w:sz w:val="28"/>
          <w:szCs w:val="28"/>
        </w:rPr>
        <w:t>Game</w:t>
      </w:r>
      <w:proofErr w:type="spellEnd"/>
      <w:r w:rsidR="005B1BB7" w:rsidRPr="005649B1">
        <w:rPr>
          <w:sz w:val="28"/>
          <w:szCs w:val="28"/>
        </w:rPr>
        <w:t xml:space="preserve"> </w:t>
      </w:r>
      <w:proofErr w:type="spellStart"/>
      <w:r w:rsidR="005B1BB7" w:rsidRPr="005649B1">
        <w:rPr>
          <w:sz w:val="28"/>
          <w:szCs w:val="28"/>
        </w:rPr>
        <w:t>Maker</w:t>
      </w:r>
      <w:proofErr w:type="spellEnd"/>
      <w:r w:rsidR="005B1BB7" w:rsidRPr="005649B1">
        <w:rPr>
          <w:sz w:val="28"/>
          <w:szCs w:val="28"/>
        </w:rPr>
        <w:t xml:space="preserve"> </w:t>
      </w:r>
      <w:proofErr w:type="spellStart"/>
      <w:r w:rsidR="005B1BB7" w:rsidRPr="005649B1">
        <w:rPr>
          <w:sz w:val="28"/>
          <w:szCs w:val="28"/>
        </w:rPr>
        <w:t>Language</w:t>
      </w:r>
      <w:proofErr w:type="spellEnd"/>
      <w:r w:rsidR="005B1BB7" w:rsidRPr="005649B1">
        <w:rPr>
          <w:sz w:val="28"/>
          <w:szCs w:val="28"/>
        </w:rPr>
        <w:t>.</w:t>
      </w:r>
    </w:p>
    <w:p w:rsidR="00625860" w:rsidRPr="005649B1" w:rsidRDefault="00625860" w:rsidP="000F36E4">
      <w:pPr>
        <w:pStyle w:val="ac"/>
        <w:shd w:val="clear" w:color="auto" w:fill="FFFFFF"/>
        <w:spacing w:before="0" w:beforeAutospacing="0" w:after="0" w:afterAutospacing="0" w:line="360" w:lineRule="auto"/>
        <w:ind w:left="-30" w:firstLine="709"/>
        <w:jc w:val="both"/>
        <w:rPr>
          <w:sz w:val="28"/>
          <w:szCs w:val="28"/>
        </w:rPr>
      </w:pPr>
    </w:p>
    <w:p w:rsidR="00625860" w:rsidRPr="005649B1" w:rsidRDefault="005649B1" w:rsidP="000F36E4">
      <w:pPr>
        <w:pStyle w:val="ac"/>
        <w:shd w:val="clear" w:color="auto" w:fill="FFFFFF"/>
        <w:spacing w:before="0" w:beforeAutospacing="0" w:after="0" w:afterAutospacing="0" w:line="360" w:lineRule="auto"/>
        <w:ind w:left="-30" w:firstLine="709"/>
        <w:jc w:val="both"/>
        <w:rPr>
          <w:sz w:val="28"/>
          <w:szCs w:val="28"/>
          <w:shd w:val="clear" w:color="auto" w:fill="FFFFFF"/>
        </w:rPr>
      </w:pPr>
      <w:r w:rsidRPr="005649B1">
        <w:rPr>
          <w:b/>
          <w:sz w:val="28"/>
          <w:szCs w:val="28"/>
          <w:shd w:val="clear" w:color="auto" w:fill="FFFFFF"/>
        </w:rPr>
        <w:t xml:space="preserve">       </w:t>
      </w:r>
      <w:proofErr w:type="spellStart"/>
      <w:r w:rsidR="00625860" w:rsidRPr="005649B1">
        <w:rPr>
          <w:b/>
          <w:sz w:val="28"/>
          <w:szCs w:val="28"/>
          <w:shd w:val="clear" w:color="auto" w:fill="FFFFFF"/>
        </w:rPr>
        <w:t>Construct</w:t>
      </w:r>
      <w:proofErr w:type="spellEnd"/>
      <w:r w:rsidR="00625860" w:rsidRPr="005649B1">
        <w:rPr>
          <w:b/>
          <w:sz w:val="28"/>
          <w:szCs w:val="28"/>
          <w:shd w:val="clear" w:color="auto" w:fill="FFFFFF"/>
        </w:rPr>
        <w:t xml:space="preserve"> 2</w:t>
      </w:r>
      <w:r w:rsidR="00625860" w:rsidRPr="005649B1">
        <w:rPr>
          <w:sz w:val="28"/>
          <w:szCs w:val="28"/>
          <w:shd w:val="clear" w:color="auto" w:fill="FFFFFF"/>
        </w:rPr>
        <w:t xml:space="preserve"> – это конструктор 2D-игр, позволяющий разрабатывать игры любого жанра и направленности в формате технологии HTML5. Он достаточно прост в освоении и удобен в использовании, благодаря чему любой желающий создать свою игру сможет это сделать даже без знаний в программировании. Данный конструктор подойдёт не только для начинающих, но и для профессионалов, желающих отойти от технологии </w:t>
      </w:r>
      <w:proofErr w:type="spellStart"/>
      <w:r w:rsidR="00625860" w:rsidRPr="005649B1">
        <w:rPr>
          <w:sz w:val="28"/>
          <w:szCs w:val="28"/>
          <w:shd w:val="clear" w:color="auto" w:fill="FFFFFF"/>
        </w:rPr>
        <w:t>Flash</w:t>
      </w:r>
      <w:proofErr w:type="spellEnd"/>
      <w:r w:rsidR="00625860" w:rsidRPr="005649B1">
        <w:rPr>
          <w:sz w:val="28"/>
          <w:szCs w:val="28"/>
          <w:shd w:val="clear" w:color="auto" w:fill="FFFFFF"/>
        </w:rPr>
        <w:t xml:space="preserve"> к HTML5, которые хотят сделать качественные </w:t>
      </w:r>
      <w:proofErr w:type="spellStart"/>
      <w:r w:rsidR="00625860" w:rsidRPr="005649B1">
        <w:rPr>
          <w:sz w:val="28"/>
          <w:szCs w:val="28"/>
          <w:shd w:val="clear" w:color="auto" w:fill="FFFFFF"/>
        </w:rPr>
        <w:t>web</w:t>
      </w:r>
      <w:proofErr w:type="spellEnd"/>
      <w:r w:rsidR="00625860" w:rsidRPr="005649B1">
        <w:rPr>
          <w:sz w:val="28"/>
          <w:szCs w:val="28"/>
          <w:shd w:val="clear" w:color="auto" w:fill="FFFFFF"/>
        </w:rPr>
        <w:t xml:space="preserve">-игры, либо прототипы. Получаемые посредством </w:t>
      </w:r>
      <w:proofErr w:type="spellStart"/>
      <w:r w:rsidR="00625860" w:rsidRPr="005649B1">
        <w:rPr>
          <w:sz w:val="28"/>
          <w:szCs w:val="28"/>
          <w:shd w:val="clear" w:color="auto" w:fill="FFFFFF"/>
        </w:rPr>
        <w:t>Construct</w:t>
      </w:r>
      <w:proofErr w:type="spellEnd"/>
      <w:r w:rsidR="00625860" w:rsidRPr="005649B1">
        <w:rPr>
          <w:sz w:val="28"/>
          <w:szCs w:val="28"/>
          <w:shd w:val="clear" w:color="auto" w:fill="FFFFFF"/>
        </w:rPr>
        <w:t xml:space="preserve"> 2 игры поддерживаются популярными </w:t>
      </w:r>
      <w:proofErr w:type="spellStart"/>
      <w:r w:rsidR="00625860" w:rsidRPr="005649B1">
        <w:rPr>
          <w:sz w:val="28"/>
          <w:szCs w:val="28"/>
          <w:shd w:val="clear" w:color="auto" w:fill="FFFFFF"/>
        </w:rPr>
        <w:t>web</w:t>
      </w:r>
      <w:proofErr w:type="spellEnd"/>
      <w:r w:rsidR="00625860" w:rsidRPr="005649B1">
        <w:rPr>
          <w:sz w:val="28"/>
          <w:szCs w:val="28"/>
          <w:shd w:val="clear" w:color="auto" w:fill="FFFFFF"/>
        </w:rPr>
        <w:t xml:space="preserve">-браузерами и мобильными устройствами ОС типа </w:t>
      </w:r>
      <w:proofErr w:type="spellStart"/>
      <w:r w:rsidR="00625860" w:rsidRPr="005649B1">
        <w:rPr>
          <w:sz w:val="28"/>
          <w:szCs w:val="28"/>
          <w:shd w:val="clear" w:color="auto" w:fill="FFFFFF"/>
        </w:rPr>
        <w:t>Android</w:t>
      </w:r>
      <w:proofErr w:type="spellEnd"/>
      <w:r w:rsidR="00625860" w:rsidRPr="005649B1">
        <w:rPr>
          <w:sz w:val="28"/>
          <w:szCs w:val="28"/>
          <w:shd w:val="clear" w:color="auto" w:fill="FFFFFF"/>
        </w:rPr>
        <w:t xml:space="preserve"> или </w:t>
      </w:r>
      <w:proofErr w:type="spellStart"/>
      <w:r w:rsidR="00625860" w:rsidRPr="005649B1">
        <w:rPr>
          <w:sz w:val="28"/>
          <w:szCs w:val="28"/>
          <w:shd w:val="clear" w:color="auto" w:fill="FFFFFF"/>
        </w:rPr>
        <w:t>iOS</w:t>
      </w:r>
      <w:proofErr w:type="spellEnd"/>
      <w:r w:rsidR="00190A51" w:rsidRPr="00190A51">
        <w:rPr>
          <w:sz w:val="28"/>
          <w:szCs w:val="28"/>
          <w:shd w:val="clear" w:color="auto" w:fill="FFFFFF"/>
        </w:rPr>
        <w:t xml:space="preserve"> [3]</w:t>
      </w:r>
      <w:r w:rsidR="00625860" w:rsidRPr="005649B1">
        <w:rPr>
          <w:sz w:val="28"/>
          <w:szCs w:val="28"/>
          <w:shd w:val="clear" w:color="auto" w:fill="FFFFFF"/>
        </w:rPr>
        <w:t>.</w:t>
      </w:r>
    </w:p>
    <w:p w:rsidR="00625860" w:rsidRPr="005649B1" w:rsidRDefault="00625860" w:rsidP="000F36E4">
      <w:pPr>
        <w:pStyle w:val="ac"/>
        <w:shd w:val="clear" w:color="auto" w:fill="FFFFFF"/>
        <w:spacing w:before="0" w:beforeAutospacing="0" w:after="0" w:afterAutospacing="0" w:line="360" w:lineRule="auto"/>
        <w:ind w:left="-30" w:firstLine="709"/>
        <w:jc w:val="both"/>
        <w:rPr>
          <w:sz w:val="28"/>
          <w:szCs w:val="28"/>
        </w:rPr>
      </w:pPr>
    </w:p>
    <w:p w:rsidR="00625860" w:rsidRPr="005649B1" w:rsidRDefault="005649B1" w:rsidP="000F36E4">
      <w:pPr>
        <w:pStyle w:val="ac"/>
        <w:shd w:val="clear" w:color="auto" w:fill="FFFFFF"/>
        <w:spacing w:before="0" w:beforeAutospacing="0" w:after="0" w:afterAutospacing="0" w:line="360" w:lineRule="auto"/>
        <w:ind w:left="-30" w:firstLine="709"/>
        <w:jc w:val="both"/>
        <w:rPr>
          <w:sz w:val="28"/>
          <w:szCs w:val="28"/>
        </w:rPr>
      </w:pPr>
      <w:r w:rsidRPr="005649B1">
        <w:rPr>
          <w:sz w:val="28"/>
          <w:szCs w:val="28"/>
        </w:rPr>
        <w:t xml:space="preserve">        </w:t>
      </w:r>
      <w:r w:rsidR="00625860" w:rsidRPr="005649B1">
        <w:rPr>
          <w:sz w:val="28"/>
          <w:szCs w:val="28"/>
        </w:rPr>
        <w:t xml:space="preserve">Для реализации проекта была выбрана среда разработки </w:t>
      </w:r>
      <w:r w:rsidR="00625860" w:rsidRPr="005649B1">
        <w:rPr>
          <w:sz w:val="28"/>
          <w:szCs w:val="28"/>
          <w:lang w:val="en-US"/>
        </w:rPr>
        <w:t>Unity</w:t>
      </w:r>
      <w:r w:rsidR="00625860" w:rsidRPr="005649B1">
        <w:rPr>
          <w:sz w:val="28"/>
          <w:szCs w:val="28"/>
        </w:rPr>
        <w:t xml:space="preserve">. Такой выбор был сделан исходя из того, что ранее уже были реализованы проекты с помощью </w:t>
      </w:r>
      <w:r w:rsidR="00625860" w:rsidRPr="005649B1">
        <w:rPr>
          <w:sz w:val="28"/>
          <w:szCs w:val="28"/>
          <w:lang w:val="en-US"/>
        </w:rPr>
        <w:t>Unity</w:t>
      </w:r>
      <w:r w:rsidR="00625860" w:rsidRPr="005649B1">
        <w:rPr>
          <w:sz w:val="28"/>
          <w:szCs w:val="28"/>
        </w:rPr>
        <w:t xml:space="preserve"> и уже имеется необходимый опыт работы с ним, для реализации данного проекта.</w:t>
      </w:r>
    </w:p>
    <w:p w:rsidR="00057AD1" w:rsidRPr="00057AD1" w:rsidRDefault="00057AD1" w:rsidP="005649B1">
      <w:pPr>
        <w:suppressAutoHyphens/>
        <w:spacing w:line="240" w:lineRule="auto"/>
        <w:ind w:firstLine="0"/>
        <w:rPr>
          <w:color w:val="000000"/>
          <w:szCs w:val="28"/>
          <w:shd w:val="clear" w:color="auto" w:fill="FFFFFF"/>
        </w:rPr>
      </w:pPr>
    </w:p>
    <w:p w:rsidR="00057AD1" w:rsidRPr="00057AD1" w:rsidRDefault="00057AD1" w:rsidP="00355CF2">
      <w:pPr>
        <w:suppressAutoHyphens/>
        <w:spacing w:line="240" w:lineRule="auto"/>
        <w:ind w:firstLine="0"/>
        <w:rPr>
          <w:color w:val="000000"/>
          <w:szCs w:val="28"/>
          <w:shd w:val="clear" w:color="auto" w:fill="FFFFFF"/>
        </w:rPr>
      </w:pPr>
      <w:r>
        <w:rPr>
          <w:color w:val="000000"/>
          <w:szCs w:val="28"/>
          <w:shd w:val="clear" w:color="auto" w:fill="FFFFFF"/>
        </w:rPr>
        <w:t xml:space="preserve"> </w:t>
      </w:r>
    </w:p>
    <w:p w:rsidR="00933401" w:rsidRPr="00933401" w:rsidRDefault="00933401" w:rsidP="00933401">
      <w:pPr>
        <w:suppressAutoHyphens/>
        <w:spacing w:line="240" w:lineRule="auto"/>
        <w:rPr>
          <w:szCs w:val="28"/>
        </w:rPr>
      </w:pPr>
    </w:p>
    <w:p w:rsidR="006F481B" w:rsidRDefault="006F481B"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057AD1" w:rsidRDefault="00057AD1" w:rsidP="006F481B">
      <w:pPr>
        <w:pStyle w:val="aa"/>
        <w:pBdr>
          <w:top w:val="none" w:sz="0" w:space="0" w:color="000000"/>
          <w:left w:val="none" w:sz="0" w:space="0" w:color="000000"/>
          <w:bottom w:val="none" w:sz="0" w:space="0" w:color="000000"/>
          <w:right w:val="none" w:sz="0" w:space="0" w:color="000000"/>
        </w:pBdr>
        <w:spacing w:after="0"/>
        <w:ind w:left="1440" w:firstLine="0"/>
        <w:rPr>
          <w:b/>
          <w:szCs w:val="28"/>
        </w:rPr>
      </w:pPr>
    </w:p>
    <w:p w:rsidR="00933401" w:rsidRPr="000376A8" w:rsidRDefault="00576FA8" w:rsidP="00ED64F6">
      <w:pPr>
        <w:pStyle w:val="aa"/>
        <w:numPr>
          <w:ilvl w:val="1"/>
          <w:numId w:val="14"/>
        </w:numPr>
        <w:pBdr>
          <w:top w:val="none" w:sz="0" w:space="0" w:color="000000"/>
          <w:left w:val="none" w:sz="0" w:space="0" w:color="000000"/>
          <w:bottom w:val="none" w:sz="0" w:space="0" w:color="000000"/>
          <w:right w:val="none" w:sz="0" w:space="0" w:color="000000"/>
        </w:pBdr>
        <w:spacing w:after="0" w:line="240" w:lineRule="auto"/>
        <w:jc w:val="center"/>
        <w:rPr>
          <w:b/>
          <w:szCs w:val="28"/>
        </w:rPr>
      </w:pPr>
      <w:r w:rsidRPr="000376A8">
        <w:rPr>
          <w:b/>
          <w:szCs w:val="28"/>
        </w:rPr>
        <w:t>Обзор аналогов игры</w:t>
      </w:r>
    </w:p>
    <w:p w:rsidR="001A1B08" w:rsidRPr="006F481B" w:rsidRDefault="001A1B08" w:rsidP="001A1B08">
      <w:pPr>
        <w:pStyle w:val="aa"/>
        <w:pBdr>
          <w:top w:val="none" w:sz="0" w:space="0" w:color="000000"/>
          <w:left w:val="none" w:sz="0" w:space="0" w:color="000000"/>
          <w:bottom w:val="none" w:sz="0" w:space="0" w:color="000000"/>
          <w:right w:val="none" w:sz="0" w:space="0" w:color="000000"/>
        </w:pBdr>
        <w:spacing w:after="0" w:line="240" w:lineRule="auto"/>
        <w:ind w:left="1440" w:firstLine="0"/>
        <w:rPr>
          <w:szCs w:val="28"/>
        </w:rPr>
      </w:pPr>
    </w:p>
    <w:p w:rsidR="00ED536E" w:rsidRPr="005649B1" w:rsidRDefault="00622E2E" w:rsidP="000F36E4">
      <w:pPr>
        <w:ind w:firstLine="709"/>
        <w:rPr>
          <w:color w:val="000000"/>
          <w:szCs w:val="28"/>
        </w:rPr>
      </w:pPr>
      <w:r w:rsidRPr="005649B1">
        <w:rPr>
          <w:color w:val="000000"/>
          <w:szCs w:val="28"/>
        </w:rPr>
        <w:t>Для анализа существующего рынка мобильных приложения и выявления особенности и недостатков приложений схожего жанра был проведен обзор существующих аналогов.</w:t>
      </w:r>
    </w:p>
    <w:p w:rsidR="00154B0C" w:rsidRPr="005649B1" w:rsidRDefault="005649B1" w:rsidP="000F36E4">
      <w:pPr>
        <w:pStyle w:val="ac"/>
        <w:shd w:val="clear" w:color="auto" w:fill="FFFFFF"/>
        <w:spacing w:before="120" w:beforeAutospacing="0" w:after="120" w:afterAutospacing="0" w:line="360" w:lineRule="auto"/>
        <w:ind w:firstLine="709"/>
        <w:rPr>
          <w:sz w:val="28"/>
          <w:szCs w:val="28"/>
        </w:rPr>
      </w:pPr>
      <w:r w:rsidRPr="005649B1">
        <w:rPr>
          <w:b/>
          <w:bCs/>
          <w:sz w:val="28"/>
          <w:szCs w:val="28"/>
          <w:shd w:val="clear" w:color="auto" w:fill="FFFFFF"/>
        </w:rPr>
        <w:t xml:space="preserve">        </w:t>
      </w:r>
      <w:proofErr w:type="spellStart"/>
      <w:r w:rsidR="00057AD1" w:rsidRPr="005649B1">
        <w:rPr>
          <w:b/>
          <w:bCs/>
          <w:sz w:val="28"/>
          <w:szCs w:val="28"/>
          <w:shd w:val="clear" w:color="auto" w:fill="FFFFFF"/>
        </w:rPr>
        <w:t>Limbo</w:t>
      </w:r>
      <w:proofErr w:type="spellEnd"/>
      <w:r w:rsidR="00057AD1" w:rsidRPr="005649B1">
        <w:rPr>
          <w:sz w:val="28"/>
          <w:szCs w:val="28"/>
          <w:shd w:val="clear" w:color="auto" w:fill="FFFFFF"/>
        </w:rPr>
        <w:t> — </w:t>
      </w:r>
      <w:proofErr w:type="spellStart"/>
      <w:r w:rsidR="00057AD1" w:rsidRPr="005649B1">
        <w:rPr>
          <w:sz w:val="28"/>
          <w:szCs w:val="28"/>
          <w:shd w:val="clear" w:color="auto" w:fill="FFFFFF"/>
        </w:rPr>
        <w:t>мультиплатформенная</w:t>
      </w:r>
      <w:proofErr w:type="spellEnd"/>
      <w:r w:rsidR="00057AD1" w:rsidRPr="005649B1">
        <w:rPr>
          <w:sz w:val="28"/>
          <w:szCs w:val="28"/>
          <w:shd w:val="clear" w:color="auto" w:fill="FFFFFF"/>
        </w:rPr>
        <w:t xml:space="preserve"> компьютерная игра в</w:t>
      </w:r>
      <w:r w:rsidR="00154B0C" w:rsidRPr="005649B1">
        <w:rPr>
          <w:sz w:val="28"/>
          <w:szCs w:val="28"/>
          <w:shd w:val="clear" w:color="auto" w:fill="FFFFFF"/>
        </w:rPr>
        <w:t xml:space="preserve"> жанре</w:t>
      </w:r>
      <w:r w:rsidR="00057AD1" w:rsidRPr="005649B1">
        <w:rPr>
          <w:sz w:val="28"/>
          <w:szCs w:val="28"/>
          <w:shd w:val="clear" w:color="auto" w:fill="FFFFFF"/>
        </w:rPr>
        <w:t> </w:t>
      </w:r>
      <w:proofErr w:type="spellStart"/>
      <w:r w:rsidR="00057AD1" w:rsidRPr="005649B1">
        <w:rPr>
          <w:sz w:val="28"/>
          <w:szCs w:val="28"/>
          <w:shd w:val="clear" w:color="auto" w:fill="FFFFFF"/>
        </w:rPr>
        <w:t>платформер</w:t>
      </w:r>
      <w:proofErr w:type="spellEnd"/>
      <w:r w:rsidR="00057AD1" w:rsidRPr="005649B1">
        <w:rPr>
          <w:sz w:val="28"/>
          <w:szCs w:val="28"/>
          <w:shd w:val="clear" w:color="auto" w:fill="FFFFFF"/>
        </w:rPr>
        <w:t> с элементами </w:t>
      </w:r>
      <w:proofErr w:type="spellStart"/>
      <w:r w:rsidR="00057AD1" w:rsidRPr="005649B1">
        <w:rPr>
          <w:sz w:val="28"/>
          <w:szCs w:val="28"/>
          <w:shd w:val="clear" w:color="auto" w:fill="FFFFFF"/>
        </w:rPr>
        <w:t>survival</w:t>
      </w:r>
      <w:proofErr w:type="spellEnd"/>
      <w:r w:rsidR="00057AD1" w:rsidRPr="005649B1">
        <w:rPr>
          <w:sz w:val="28"/>
          <w:szCs w:val="28"/>
          <w:shd w:val="clear" w:color="auto" w:fill="FFFFFF"/>
        </w:rPr>
        <w:t xml:space="preserve"> </w:t>
      </w:r>
      <w:proofErr w:type="spellStart"/>
      <w:r w:rsidR="00057AD1" w:rsidRPr="005649B1">
        <w:rPr>
          <w:sz w:val="28"/>
          <w:szCs w:val="28"/>
          <w:shd w:val="clear" w:color="auto" w:fill="FFFFFF"/>
        </w:rPr>
        <w:t>horror</w:t>
      </w:r>
      <w:proofErr w:type="spellEnd"/>
      <w:r w:rsidR="00057AD1" w:rsidRPr="005649B1">
        <w:rPr>
          <w:sz w:val="28"/>
          <w:szCs w:val="28"/>
          <w:shd w:val="clear" w:color="auto" w:fill="FFFFFF"/>
        </w:rPr>
        <w:t>, разработанная независимой датской</w:t>
      </w:r>
      <w:r w:rsidR="00154B0C" w:rsidRPr="005649B1">
        <w:rPr>
          <w:sz w:val="28"/>
          <w:szCs w:val="28"/>
          <w:shd w:val="clear" w:color="auto" w:fill="FFFFFF"/>
        </w:rPr>
        <w:t xml:space="preserve"> </w:t>
      </w:r>
      <w:r w:rsidR="00057AD1" w:rsidRPr="005649B1">
        <w:rPr>
          <w:sz w:val="28"/>
          <w:szCs w:val="28"/>
          <w:shd w:val="clear" w:color="auto" w:fill="FFFFFF"/>
        </w:rPr>
        <w:t>студией </w:t>
      </w:r>
      <w:proofErr w:type="spellStart"/>
      <w:r w:rsidR="00057AD1" w:rsidRPr="005649B1">
        <w:rPr>
          <w:sz w:val="28"/>
          <w:szCs w:val="28"/>
          <w:shd w:val="clear" w:color="auto" w:fill="FFFFFF"/>
        </w:rPr>
        <w:t>Playdead</w:t>
      </w:r>
      <w:proofErr w:type="spellEnd"/>
      <w:r w:rsidR="00057AD1" w:rsidRPr="005649B1">
        <w:rPr>
          <w:sz w:val="28"/>
          <w:szCs w:val="28"/>
          <w:shd w:val="clear" w:color="auto" w:fill="FFFFFF"/>
        </w:rPr>
        <w:t>.</w:t>
      </w:r>
      <w:r w:rsidR="00154B0C" w:rsidRPr="005649B1">
        <w:rPr>
          <w:sz w:val="28"/>
          <w:szCs w:val="28"/>
          <w:shd w:val="clear" w:color="auto" w:fill="FFFFFF"/>
        </w:rPr>
        <w:t xml:space="preserve"> </w:t>
      </w:r>
      <w:r w:rsidR="00154B0C" w:rsidRPr="005649B1">
        <w:rPr>
          <w:sz w:val="28"/>
          <w:szCs w:val="28"/>
        </w:rPr>
        <w:t>Технически проект является </w:t>
      </w:r>
      <w:r w:rsidR="00154B0C" w:rsidRPr="005649B1">
        <w:rPr>
          <w:iCs/>
          <w:sz w:val="28"/>
          <w:szCs w:val="28"/>
        </w:rPr>
        <w:t>2D</w:t>
      </w:r>
      <w:r w:rsidR="00154B0C" w:rsidRPr="005649B1">
        <w:rPr>
          <w:sz w:val="28"/>
          <w:szCs w:val="28"/>
        </w:rPr>
        <w:t> сайд-</w:t>
      </w:r>
      <w:proofErr w:type="spellStart"/>
      <w:r w:rsidR="00154B0C" w:rsidRPr="005649B1">
        <w:rPr>
          <w:sz w:val="28"/>
          <w:szCs w:val="28"/>
        </w:rPr>
        <w:t>скроллером</w:t>
      </w:r>
      <w:proofErr w:type="spellEnd"/>
      <w:r w:rsidR="00154B0C" w:rsidRPr="005649B1">
        <w:rPr>
          <w:sz w:val="28"/>
          <w:szCs w:val="28"/>
        </w:rPr>
        <w:t xml:space="preserve">, в котором используется физический движок Box2D, позволяющий управлять объектами окружающей среды и персонажем. Протагонистом является маленький мальчик, который ищет свою сестру. Студия называла </w:t>
      </w:r>
      <w:proofErr w:type="spellStart"/>
      <w:r w:rsidR="00154B0C" w:rsidRPr="005649B1">
        <w:rPr>
          <w:sz w:val="28"/>
          <w:szCs w:val="28"/>
        </w:rPr>
        <w:t>геймплейный</w:t>
      </w:r>
      <w:proofErr w:type="spellEnd"/>
      <w:r w:rsidR="00154B0C" w:rsidRPr="005649B1">
        <w:rPr>
          <w:sz w:val="28"/>
          <w:szCs w:val="28"/>
        </w:rPr>
        <w:t xml:space="preserve"> стиль проекта методом «проб и смертей» — в течение игрового процесса главный герой из-за неверных решений игрока постоянно умирает. </w:t>
      </w:r>
      <w:proofErr w:type="spellStart"/>
      <w:r w:rsidR="00154B0C" w:rsidRPr="005649B1">
        <w:rPr>
          <w:iCs/>
          <w:sz w:val="28"/>
          <w:szCs w:val="28"/>
        </w:rPr>
        <w:t>Limbo</w:t>
      </w:r>
      <w:proofErr w:type="spellEnd"/>
      <w:r w:rsidR="00154B0C" w:rsidRPr="005649B1">
        <w:rPr>
          <w:sz w:val="28"/>
          <w:szCs w:val="28"/>
        </w:rPr>
        <w:t> создана в монохроматических чёрно-белых тонах, с минималистским окружением и </w:t>
      </w:r>
      <w:proofErr w:type="spellStart"/>
      <w:r w:rsidR="00154B0C" w:rsidRPr="005649B1">
        <w:rPr>
          <w:sz w:val="28"/>
          <w:szCs w:val="28"/>
        </w:rPr>
        <w:t>эмбиентным</w:t>
      </w:r>
      <w:proofErr w:type="spellEnd"/>
      <w:r w:rsidR="00154B0C" w:rsidRPr="005649B1">
        <w:rPr>
          <w:sz w:val="28"/>
          <w:szCs w:val="28"/>
        </w:rPr>
        <w:t> звуковым сопровождением.</w:t>
      </w:r>
    </w:p>
    <w:p w:rsidR="00154B0C" w:rsidRPr="005649B1" w:rsidRDefault="00154B0C" w:rsidP="000F36E4">
      <w:pPr>
        <w:pStyle w:val="ac"/>
        <w:shd w:val="clear" w:color="auto" w:fill="FFFFFF"/>
        <w:spacing w:before="120" w:beforeAutospacing="0" w:after="120" w:afterAutospacing="0" w:line="360" w:lineRule="auto"/>
        <w:ind w:firstLine="709"/>
        <w:rPr>
          <w:sz w:val="28"/>
          <w:szCs w:val="28"/>
        </w:rPr>
      </w:pPr>
      <w:r w:rsidRPr="005649B1">
        <w:rPr>
          <w:sz w:val="28"/>
          <w:szCs w:val="28"/>
        </w:rPr>
        <w:t>Игра получила множество призов на игровых фестивалях и конференциях, в том числе за лучшую визуальную стилистику, техническое исполнение, звук, а также номинировалась на премию «Игра года».</w:t>
      </w:r>
    </w:p>
    <w:p w:rsidR="00154B0C" w:rsidRDefault="001E73EC" w:rsidP="000F36E4">
      <w:pPr>
        <w:pStyle w:val="ac"/>
        <w:shd w:val="clear" w:color="auto" w:fill="FFFFFF"/>
        <w:spacing w:before="120" w:beforeAutospacing="0" w:after="120" w:afterAutospacing="0" w:line="360" w:lineRule="auto"/>
        <w:ind w:firstLine="709"/>
        <w:jc w:val="center"/>
        <w:rPr>
          <w:color w:val="222222"/>
          <w:sz w:val="28"/>
          <w:szCs w:val="28"/>
        </w:rPr>
      </w:pPr>
      <w:r>
        <w:rPr>
          <w:color w:val="22222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87.5pt">
            <v:imagedata r:id="rId10" o:title="346e46a5-36d7-4234-8fc6-8d2fed90a9ac"/>
          </v:shape>
        </w:pict>
      </w:r>
    </w:p>
    <w:p w:rsidR="00057AD1" w:rsidRPr="001E73EC" w:rsidRDefault="00154B0C" w:rsidP="001E73EC">
      <w:pPr>
        <w:pStyle w:val="ac"/>
        <w:shd w:val="clear" w:color="auto" w:fill="FFFFFF"/>
        <w:spacing w:before="120" w:beforeAutospacing="0" w:after="120" w:afterAutospacing="0"/>
        <w:jc w:val="center"/>
        <w:rPr>
          <w:color w:val="222222"/>
          <w:sz w:val="28"/>
          <w:szCs w:val="28"/>
        </w:rPr>
      </w:pPr>
      <w:r>
        <w:rPr>
          <w:color w:val="222222"/>
          <w:sz w:val="28"/>
          <w:szCs w:val="28"/>
        </w:rPr>
        <w:t xml:space="preserve">Рисунок 1.1 – Скриншот игры </w:t>
      </w:r>
      <w:r>
        <w:rPr>
          <w:color w:val="222222"/>
          <w:sz w:val="28"/>
          <w:szCs w:val="28"/>
          <w:lang w:val="en-US"/>
        </w:rPr>
        <w:t>Limbo</w:t>
      </w:r>
    </w:p>
    <w:p w:rsidR="008C74B6" w:rsidRPr="005649B1" w:rsidRDefault="00154B0C" w:rsidP="000F36E4">
      <w:pPr>
        <w:ind w:firstLine="709"/>
        <w:rPr>
          <w:szCs w:val="21"/>
          <w:shd w:val="clear" w:color="auto" w:fill="FFFFFF"/>
        </w:rPr>
      </w:pPr>
      <w:proofErr w:type="spellStart"/>
      <w:r w:rsidRPr="005649B1">
        <w:rPr>
          <w:b/>
          <w:bCs/>
          <w:iCs/>
          <w:szCs w:val="21"/>
          <w:shd w:val="clear" w:color="auto" w:fill="FFFFFF"/>
        </w:rPr>
        <w:lastRenderedPageBreak/>
        <w:t>Mario</w:t>
      </w:r>
      <w:proofErr w:type="spellEnd"/>
      <w:r w:rsidRPr="005649B1">
        <w:rPr>
          <w:szCs w:val="21"/>
          <w:shd w:val="clear" w:color="auto" w:fill="FFFFFF"/>
        </w:rPr>
        <w:t> — серия видеоигр, разработанная компанией </w:t>
      </w:r>
      <w:proofErr w:type="spellStart"/>
      <w:r w:rsidRPr="005649B1">
        <w:rPr>
          <w:szCs w:val="21"/>
          <w:shd w:val="clear" w:color="auto" w:fill="FFFFFF"/>
        </w:rPr>
        <w:t>Nintendo</w:t>
      </w:r>
      <w:proofErr w:type="spellEnd"/>
      <w:r w:rsidRPr="005649B1">
        <w:rPr>
          <w:szCs w:val="21"/>
          <w:shd w:val="clear" w:color="auto" w:fill="FFFFFF"/>
        </w:rPr>
        <w:t>, крупная </w:t>
      </w:r>
      <w:proofErr w:type="spellStart"/>
      <w:r w:rsidRPr="005649B1">
        <w:rPr>
          <w:szCs w:val="21"/>
          <w:shd w:val="clear" w:color="auto" w:fill="FFFFFF"/>
        </w:rPr>
        <w:t>медиафраншиза</w:t>
      </w:r>
      <w:proofErr w:type="spellEnd"/>
      <w:r w:rsidRPr="005649B1">
        <w:rPr>
          <w:szCs w:val="21"/>
          <w:shd w:val="clear" w:color="auto" w:fill="FFFFFF"/>
        </w:rPr>
        <w:t> и одна из самых больших серий за историю индустрии компьютерных развлечений. Игры основной серии выполнены в жанре </w:t>
      </w:r>
      <w:proofErr w:type="spellStart"/>
      <w:r w:rsidRPr="005649B1">
        <w:rPr>
          <w:szCs w:val="21"/>
          <w:shd w:val="clear" w:color="auto" w:fill="FFFFFF"/>
        </w:rPr>
        <w:t>платформера</w:t>
      </w:r>
      <w:proofErr w:type="spellEnd"/>
      <w:r w:rsidRPr="005649B1">
        <w:rPr>
          <w:szCs w:val="21"/>
          <w:shd w:val="clear" w:color="auto" w:fill="FFFFFF"/>
        </w:rPr>
        <w:t>, главным героем в них является американский водопроводчик итальянского происхождения Марио.</w:t>
      </w:r>
    </w:p>
    <w:p w:rsidR="00154B0C" w:rsidRPr="00154B0C" w:rsidRDefault="00154B0C" w:rsidP="00154B0C">
      <w:pPr>
        <w:jc w:val="center"/>
        <w:rPr>
          <w:sz w:val="40"/>
        </w:rPr>
      </w:pPr>
      <w:r>
        <w:rPr>
          <w:noProof/>
          <w:color w:val="222222"/>
          <w:szCs w:val="21"/>
          <w:shd w:val="clear" w:color="auto" w:fill="FFFFFF"/>
          <w:lang w:eastAsia="ru-RU"/>
        </w:rPr>
        <w:drawing>
          <wp:inline distT="0" distB="0" distL="0" distR="0">
            <wp:extent cx="5376171" cy="3028950"/>
            <wp:effectExtent l="0" t="0" r="0" b="0"/>
            <wp:docPr id="14" name="Рисунок 14" descr="C:\Users\roma_\OneDrive\Рабочий стол\3zwod-T1YM1JXDZHZ-Full-Image_GalleryBackground-en-US-1532539600815._RI_SX94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oma_\OneDrive\Рабочий стол\3zwod-T1YM1JXDZHZ-Full-Image_GalleryBackground-en-US-1532539600815._RI_SX94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963" cy="3030523"/>
                    </a:xfrm>
                    <a:prstGeom prst="rect">
                      <a:avLst/>
                    </a:prstGeom>
                    <a:noFill/>
                    <a:ln>
                      <a:noFill/>
                    </a:ln>
                  </pic:spPr>
                </pic:pic>
              </a:graphicData>
            </a:graphic>
          </wp:inline>
        </w:drawing>
      </w:r>
    </w:p>
    <w:p w:rsidR="00F50F39" w:rsidRPr="004A2A90" w:rsidRDefault="00154B0C" w:rsidP="00154B0C">
      <w:pPr>
        <w:jc w:val="center"/>
      </w:pPr>
      <w:r>
        <w:t xml:space="preserve">Рисунок 1.2 – Скриншот из игры </w:t>
      </w:r>
      <w:r>
        <w:rPr>
          <w:lang w:val="en-US"/>
        </w:rPr>
        <w:t>Mario</w:t>
      </w:r>
    </w:p>
    <w:p w:rsidR="00154B0C" w:rsidRPr="005649B1" w:rsidRDefault="00154B0C" w:rsidP="000F36E4">
      <w:pPr>
        <w:ind w:firstLine="709"/>
        <w:jc w:val="left"/>
        <w:rPr>
          <w:szCs w:val="28"/>
        </w:rPr>
      </w:pPr>
      <w:proofErr w:type="spellStart"/>
      <w:r w:rsidRPr="005649B1">
        <w:rPr>
          <w:b/>
          <w:bCs/>
          <w:szCs w:val="28"/>
          <w:shd w:val="clear" w:color="auto" w:fill="FFFFFF"/>
        </w:rPr>
        <w:t>Rayman</w:t>
      </w:r>
      <w:proofErr w:type="spellEnd"/>
      <w:r w:rsidRPr="005649B1">
        <w:rPr>
          <w:szCs w:val="28"/>
          <w:shd w:val="clear" w:color="auto" w:fill="FFFFFF"/>
        </w:rPr>
        <w:t> — компьютерная игра, разработанная французской компанией </w:t>
      </w:r>
      <w:proofErr w:type="spellStart"/>
      <w:r w:rsidRPr="005649B1">
        <w:rPr>
          <w:szCs w:val="28"/>
          <w:shd w:val="clear" w:color="auto" w:fill="FFFFFF"/>
        </w:rPr>
        <w:t>Ubisoft</w:t>
      </w:r>
      <w:proofErr w:type="spellEnd"/>
      <w:r w:rsidRPr="005649B1">
        <w:rPr>
          <w:szCs w:val="28"/>
          <w:shd w:val="clear" w:color="auto" w:fill="FFFFFF"/>
        </w:rPr>
        <w:t xml:space="preserve"> </w:t>
      </w:r>
      <w:proofErr w:type="spellStart"/>
      <w:r w:rsidRPr="005649B1">
        <w:rPr>
          <w:szCs w:val="28"/>
          <w:shd w:val="clear" w:color="auto" w:fill="FFFFFF"/>
        </w:rPr>
        <w:t>Montpellier</w:t>
      </w:r>
      <w:proofErr w:type="spellEnd"/>
      <w:r w:rsidRPr="005649B1">
        <w:rPr>
          <w:szCs w:val="28"/>
          <w:shd w:val="clear" w:color="auto" w:fill="FFFFFF"/>
        </w:rPr>
        <w:t>. </w:t>
      </w:r>
      <w:proofErr w:type="spellStart"/>
      <w:r w:rsidR="009C47CD" w:rsidRPr="005649B1">
        <w:rPr>
          <w:iCs/>
          <w:szCs w:val="28"/>
          <w:shd w:val="clear" w:color="auto" w:fill="FFFFFF"/>
        </w:rPr>
        <w:t>Rayman</w:t>
      </w:r>
      <w:proofErr w:type="spellEnd"/>
      <w:r w:rsidR="009C47CD" w:rsidRPr="005649B1">
        <w:rPr>
          <w:szCs w:val="28"/>
          <w:shd w:val="clear" w:color="auto" w:fill="FFFFFF"/>
        </w:rPr>
        <w:t xml:space="preserve"> является классическим 2D-платформером. Цели игры — освобождение всех </w:t>
      </w:r>
      <w:proofErr w:type="spellStart"/>
      <w:r w:rsidR="009C47CD" w:rsidRPr="005649B1">
        <w:rPr>
          <w:szCs w:val="28"/>
          <w:shd w:val="clear" w:color="auto" w:fill="FFFFFF"/>
        </w:rPr>
        <w:t>электунов</w:t>
      </w:r>
      <w:proofErr w:type="spellEnd"/>
      <w:r w:rsidR="009C47CD" w:rsidRPr="005649B1">
        <w:rPr>
          <w:szCs w:val="28"/>
          <w:shd w:val="clear" w:color="auto" w:fill="FFFFFF"/>
        </w:rPr>
        <w:t xml:space="preserve"> (</w:t>
      </w:r>
      <w:proofErr w:type="spellStart"/>
      <w:r w:rsidR="009C47CD" w:rsidRPr="005649B1">
        <w:rPr>
          <w:szCs w:val="28"/>
          <w:shd w:val="clear" w:color="auto" w:fill="FFFFFF"/>
        </w:rPr>
        <w:t>electoons</w:t>
      </w:r>
      <w:proofErr w:type="spellEnd"/>
      <w:r w:rsidR="009C47CD" w:rsidRPr="005649B1">
        <w:rPr>
          <w:szCs w:val="28"/>
          <w:shd w:val="clear" w:color="auto" w:fill="FFFFFF"/>
        </w:rPr>
        <w:t xml:space="preserve">) и победа над фаворитами Мистера Мрака по всем шести мирам. Только при освобождении каждого </w:t>
      </w:r>
      <w:proofErr w:type="spellStart"/>
      <w:r w:rsidR="009C47CD" w:rsidRPr="005649B1">
        <w:rPr>
          <w:szCs w:val="28"/>
          <w:shd w:val="clear" w:color="auto" w:fill="FFFFFF"/>
        </w:rPr>
        <w:t>электуна</w:t>
      </w:r>
      <w:proofErr w:type="spellEnd"/>
      <w:r w:rsidR="009C47CD" w:rsidRPr="005649B1">
        <w:rPr>
          <w:szCs w:val="28"/>
          <w:shd w:val="clear" w:color="auto" w:fill="FFFFFF"/>
        </w:rPr>
        <w:t xml:space="preserve"> </w:t>
      </w:r>
      <w:proofErr w:type="spellStart"/>
      <w:r w:rsidR="009C47CD" w:rsidRPr="005649B1">
        <w:rPr>
          <w:szCs w:val="28"/>
          <w:shd w:val="clear" w:color="auto" w:fill="FFFFFF"/>
        </w:rPr>
        <w:t>Рэйман</w:t>
      </w:r>
      <w:proofErr w:type="spellEnd"/>
      <w:r w:rsidR="009C47CD" w:rsidRPr="005649B1">
        <w:rPr>
          <w:szCs w:val="28"/>
          <w:shd w:val="clear" w:color="auto" w:fill="FFFFFF"/>
        </w:rPr>
        <w:t xml:space="preserve"> сможет войти в укрытие Мистера Мрака. В противном случае игрок должен снова попытаться собрать их в уровнях и добраться до указателя с восклицательным знаком.</w:t>
      </w:r>
    </w:p>
    <w:p w:rsidR="00F50F39" w:rsidRDefault="009C47CD" w:rsidP="009C47CD">
      <w:pPr>
        <w:jc w:val="center"/>
      </w:pPr>
      <w:r>
        <w:rPr>
          <w:noProof/>
          <w:color w:val="222222"/>
          <w:szCs w:val="28"/>
          <w:shd w:val="clear" w:color="auto" w:fill="FFFFFF"/>
          <w:lang w:eastAsia="ru-RU"/>
        </w:rPr>
        <w:lastRenderedPageBreak/>
        <w:drawing>
          <wp:inline distT="0" distB="0" distL="0" distR="0" wp14:anchorId="339FFD11" wp14:editId="1BBC43C7">
            <wp:extent cx="4320886" cy="1809750"/>
            <wp:effectExtent l="0" t="0" r="3810" b="0"/>
            <wp:docPr id="15" name="Рисунок 15" descr="C:\Users\roma_\OneDrive\Рабочий стол\1028366_screenhi_930x524_en_US_06_^_2014-07-11-10-25-00_931f4733e1245685587e7825b9c1f39c9d559b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ma_\OneDrive\Рабочий стол\1028366_screenhi_930x524_en_US_06_^_2014-07-11-10-25-00_931f4733e1245685587e7825b9c1f39c9d559bd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0636" cy="1818022"/>
                    </a:xfrm>
                    <a:prstGeom prst="rect">
                      <a:avLst/>
                    </a:prstGeom>
                    <a:noFill/>
                    <a:ln>
                      <a:noFill/>
                    </a:ln>
                  </pic:spPr>
                </pic:pic>
              </a:graphicData>
            </a:graphic>
          </wp:inline>
        </w:drawing>
      </w:r>
    </w:p>
    <w:p w:rsidR="00F50F39" w:rsidRPr="009C47CD" w:rsidRDefault="009C47CD" w:rsidP="009C47CD">
      <w:pPr>
        <w:jc w:val="center"/>
      </w:pPr>
      <w:r>
        <w:t xml:space="preserve">Рисунок 1.3 – Скриншот из игры </w:t>
      </w:r>
      <w:proofErr w:type="spellStart"/>
      <w:r>
        <w:rPr>
          <w:lang w:val="en-US"/>
        </w:rPr>
        <w:t>Rayman</w:t>
      </w:r>
      <w:proofErr w:type="spellEnd"/>
    </w:p>
    <w:p w:rsidR="009C47CD" w:rsidRPr="005649B1" w:rsidRDefault="009C47CD" w:rsidP="000F36E4">
      <w:pPr>
        <w:ind w:firstLine="709"/>
        <w:jc w:val="left"/>
        <w:rPr>
          <w:szCs w:val="28"/>
        </w:rPr>
      </w:pPr>
      <w:proofErr w:type="spellStart"/>
      <w:r w:rsidRPr="005649B1">
        <w:rPr>
          <w:szCs w:val="28"/>
          <w:shd w:val="clear" w:color="auto" w:fill="FFFFFF"/>
        </w:rPr>
        <w:t>Rayman</w:t>
      </w:r>
      <w:proofErr w:type="spellEnd"/>
      <w:r w:rsidRPr="005649B1">
        <w:rPr>
          <w:szCs w:val="28"/>
          <w:shd w:val="clear" w:color="auto" w:fill="FFFFFF"/>
        </w:rPr>
        <w:t xml:space="preserve"> получил награды «Лучшая музыка в CD-ROM» и «Лучшая анимация» в </w:t>
      </w:r>
      <w:proofErr w:type="spellStart"/>
      <w:r w:rsidRPr="005649B1">
        <w:rPr>
          <w:bCs/>
          <w:szCs w:val="28"/>
          <w:shd w:val="clear" w:color="auto" w:fill="FFFFFF"/>
        </w:rPr>
        <w:t>Electronic</w:t>
      </w:r>
      <w:proofErr w:type="spellEnd"/>
      <w:r w:rsidRPr="005649B1">
        <w:rPr>
          <w:bCs/>
          <w:szCs w:val="28"/>
          <w:shd w:val="clear" w:color="auto" w:fill="FFFFFF"/>
        </w:rPr>
        <w:t xml:space="preserve"> </w:t>
      </w:r>
      <w:proofErr w:type="spellStart"/>
      <w:r w:rsidRPr="005649B1">
        <w:rPr>
          <w:bCs/>
          <w:szCs w:val="28"/>
          <w:shd w:val="clear" w:color="auto" w:fill="FFFFFF"/>
        </w:rPr>
        <w:t>Gaming</w:t>
      </w:r>
      <w:proofErr w:type="spellEnd"/>
      <w:r w:rsidRPr="005649B1">
        <w:rPr>
          <w:bCs/>
          <w:szCs w:val="28"/>
          <w:shd w:val="clear" w:color="auto" w:fill="FFFFFF"/>
        </w:rPr>
        <w:t xml:space="preserve"> </w:t>
      </w:r>
      <w:proofErr w:type="spellStart"/>
      <w:r w:rsidRPr="005649B1">
        <w:rPr>
          <w:bCs/>
          <w:szCs w:val="28"/>
          <w:shd w:val="clear" w:color="auto" w:fill="FFFFFF"/>
        </w:rPr>
        <w:t>Monthly’s</w:t>
      </w:r>
      <w:proofErr w:type="spellEnd"/>
      <w:r w:rsidRPr="005649B1">
        <w:rPr>
          <w:szCs w:val="28"/>
          <w:shd w:val="clear" w:color="auto" w:fill="FFFFFF"/>
        </w:rPr>
        <w:t xml:space="preserve"> в 1995 году </w:t>
      </w:r>
      <w:proofErr w:type="spellStart"/>
      <w:r w:rsidRPr="005649B1">
        <w:rPr>
          <w:szCs w:val="28"/>
          <w:shd w:val="clear" w:color="auto" w:fill="FFFFFF"/>
        </w:rPr>
        <w:t>Rayman</w:t>
      </w:r>
      <w:proofErr w:type="spellEnd"/>
      <w:r w:rsidRPr="005649B1">
        <w:rPr>
          <w:szCs w:val="28"/>
          <w:shd w:val="clear" w:color="auto" w:fill="FFFFFF"/>
        </w:rPr>
        <w:t xml:space="preserve"> также получил титул самой продаваемой </w:t>
      </w:r>
      <w:proofErr w:type="spellStart"/>
      <w:r w:rsidRPr="005649B1">
        <w:rPr>
          <w:szCs w:val="28"/>
          <w:shd w:val="clear" w:color="auto" w:fill="FFFFFF"/>
        </w:rPr>
        <w:t>PlayStation</w:t>
      </w:r>
      <w:proofErr w:type="spellEnd"/>
      <w:r w:rsidRPr="005649B1">
        <w:rPr>
          <w:szCs w:val="28"/>
          <w:shd w:val="clear" w:color="auto" w:fill="FFFFFF"/>
        </w:rPr>
        <w:t>-игры всего времени в Великобритании.</w:t>
      </w:r>
    </w:p>
    <w:p w:rsidR="00F50F39" w:rsidRDefault="00F50F39" w:rsidP="009C47CD">
      <w:pPr>
        <w:jc w:val="center"/>
      </w:pPr>
    </w:p>
    <w:p w:rsidR="00F50F39" w:rsidRDefault="00F50F39" w:rsidP="00570A68"/>
    <w:p w:rsidR="00F50F39" w:rsidRDefault="00F50F39" w:rsidP="00570A68"/>
    <w:p w:rsidR="00F50F39" w:rsidRDefault="00F50F39" w:rsidP="00570A68"/>
    <w:p w:rsidR="00F50F39" w:rsidRDefault="00F50F39" w:rsidP="00570A68"/>
    <w:p w:rsidR="00F50F39" w:rsidRDefault="00F50F39" w:rsidP="00570A68"/>
    <w:p w:rsidR="005649B1" w:rsidRDefault="005649B1" w:rsidP="00570A68"/>
    <w:p w:rsidR="005649B1" w:rsidRDefault="005649B1" w:rsidP="00570A68"/>
    <w:p w:rsidR="009C47CD" w:rsidRDefault="009C47CD" w:rsidP="005649B1">
      <w:pPr>
        <w:ind w:firstLine="0"/>
      </w:pPr>
    </w:p>
    <w:p w:rsidR="005649B1" w:rsidRDefault="005649B1" w:rsidP="005649B1">
      <w:pPr>
        <w:ind w:firstLine="0"/>
      </w:pPr>
    </w:p>
    <w:p w:rsidR="005649B1" w:rsidRDefault="005649B1" w:rsidP="005649B1">
      <w:pPr>
        <w:ind w:firstLine="0"/>
      </w:pPr>
    </w:p>
    <w:p w:rsidR="005649B1" w:rsidRDefault="005649B1" w:rsidP="005649B1">
      <w:pPr>
        <w:ind w:firstLine="0"/>
      </w:pPr>
    </w:p>
    <w:p w:rsidR="005649B1" w:rsidRDefault="005649B1" w:rsidP="005649B1">
      <w:pPr>
        <w:ind w:firstLine="0"/>
      </w:pPr>
    </w:p>
    <w:p w:rsidR="00F50F39" w:rsidRDefault="00F50F39" w:rsidP="00F50F39">
      <w:pPr>
        <w:pStyle w:val="a3"/>
        <w:numPr>
          <w:ilvl w:val="0"/>
          <w:numId w:val="5"/>
        </w:numPr>
        <w:jc w:val="center"/>
        <w:rPr>
          <w:b/>
          <w:color w:val="000000" w:themeColor="text1"/>
          <w:sz w:val="32"/>
          <w:szCs w:val="32"/>
        </w:rPr>
      </w:pPr>
      <w:r w:rsidRPr="001A1B08">
        <w:rPr>
          <w:b/>
          <w:color w:val="000000" w:themeColor="text1"/>
          <w:sz w:val="32"/>
          <w:szCs w:val="32"/>
        </w:rPr>
        <w:lastRenderedPageBreak/>
        <w:t>Средства реализации</w:t>
      </w:r>
    </w:p>
    <w:p w:rsidR="00346A2B" w:rsidRPr="001A1B08" w:rsidRDefault="00346A2B" w:rsidP="00346A2B">
      <w:pPr>
        <w:pStyle w:val="a3"/>
        <w:ind w:left="720"/>
        <w:rPr>
          <w:b/>
          <w:color w:val="000000" w:themeColor="text1"/>
          <w:sz w:val="32"/>
          <w:szCs w:val="32"/>
        </w:rPr>
      </w:pPr>
    </w:p>
    <w:p w:rsidR="00F50F39" w:rsidRDefault="00F50F39" w:rsidP="00F50F39">
      <w:pPr>
        <w:pStyle w:val="a3"/>
        <w:numPr>
          <w:ilvl w:val="1"/>
          <w:numId w:val="5"/>
        </w:numPr>
        <w:jc w:val="center"/>
        <w:rPr>
          <w:b/>
          <w:color w:val="000000" w:themeColor="text1"/>
          <w:lang w:val="en-US"/>
        </w:rPr>
      </w:pPr>
      <w:proofErr w:type="spellStart"/>
      <w:r w:rsidRPr="00F50F39">
        <w:rPr>
          <w:b/>
          <w:color w:val="000000" w:themeColor="text1"/>
          <w:lang w:val="en-US"/>
        </w:rPr>
        <w:t>Язык</w:t>
      </w:r>
      <w:proofErr w:type="spellEnd"/>
      <w:r w:rsidRPr="00F50F39">
        <w:rPr>
          <w:b/>
          <w:color w:val="000000" w:themeColor="text1"/>
          <w:lang w:val="en-US"/>
        </w:rPr>
        <w:t xml:space="preserve"> </w:t>
      </w:r>
      <w:proofErr w:type="spellStart"/>
      <w:r w:rsidRPr="00F50F39">
        <w:rPr>
          <w:b/>
          <w:color w:val="000000" w:themeColor="text1"/>
          <w:lang w:val="en-US"/>
        </w:rPr>
        <w:t>программирования</w:t>
      </w:r>
      <w:proofErr w:type="spellEnd"/>
      <w:r w:rsidRPr="00F50F39">
        <w:rPr>
          <w:b/>
          <w:color w:val="000000" w:themeColor="text1"/>
          <w:lang w:val="en-US"/>
        </w:rPr>
        <w:t xml:space="preserve"> </w:t>
      </w:r>
      <w:r w:rsidR="00625860">
        <w:rPr>
          <w:b/>
          <w:color w:val="000000" w:themeColor="text1"/>
          <w:lang w:val="en-US"/>
        </w:rPr>
        <w:t>C#</w:t>
      </w:r>
    </w:p>
    <w:p w:rsidR="000234D4" w:rsidRDefault="000234D4" w:rsidP="000234D4">
      <w:pPr>
        <w:pStyle w:val="a3"/>
        <w:ind w:left="1140"/>
        <w:rPr>
          <w:b/>
          <w:color w:val="000000" w:themeColor="text1"/>
          <w:lang w:val="en-US"/>
        </w:rPr>
      </w:pPr>
    </w:p>
    <w:p w:rsidR="00625860" w:rsidRPr="00057AD1" w:rsidRDefault="005649B1" w:rsidP="000F36E4">
      <w:pPr>
        <w:shd w:val="clear" w:color="auto" w:fill="FFFFFF"/>
        <w:spacing w:before="100" w:beforeAutospacing="1" w:after="100" w:afterAutospacing="1"/>
        <w:ind w:firstLine="709"/>
        <w:rPr>
          <w:rFonts w:eastAsia="Times New Roman"/>
          <w:color w:val="000000"/>
          <w:szCs w:val="28"/>
          <w:lang w:eastAsia="ru-RU"/>
        </w:rPr>
      </w:pPr>
      <w:r w:rsidRPr="005649B1">
        <w:rPr>
          <w:rFonts w:eastAsia="Times New Roman"/>
          <w:b/>
          <w:color w:val="000000"/>
          <w:szCs w:val="28"/>
          <w:lang w:eastAsia="ru-RU"/>
        </w:rPr>
        <w:t xml:space="preserve">       </w:t>
      </w:r>
      <w:r w:rsidR="00625860" w:rsidRPr="00057AD1">
        <w:rPr>
          <w:rFonts w:eastAsia="Times New Roman"/>
          <w:b/>
          <w:color w:val="000000"/>
          <w:szCs w:val="28"/>
          <w:lang w:val="en-US" w:eastAsia="ru-RU"/>
        </w:rPr>
        <w:t>C</w:t>
      </w:r>
      <w:r w:rsidR="00625860" w:rsidRPr="00057AD1">
        <w:rPr>
          <w:rFonts w:eastAsia="Times New Roman"/>
          <w:b/>
          <w:color w:val="000000"/>
          <w:szCs w:val="28"/>
          <w:lang w:eastAsia="ru-RU"/>
        </w:rPr>
        <w:t>#</w:t>
      </w:r>
      <w:r w:rsidR="00625860" w:rsidRPr="00057AD1">
        <w:rPr>
          <w:rFonts w:eastAsia="Times New Roman"/>
          <w:color w:val="000000"/>
          <w:szCs w:val="28"/>
          <w:lang w:eastAsia="ru-RU"/>
        </w:rPr>
        <w:t xml:space="preserve"> - </w:t>
      </w:r>
      <w:r w:rsidR="00625860" w:rsidRPr="00057AD1">
        <w:rPr>
          <w:color w:val="000000"/>
          <w:shd w:val="clear" w:color="auto" w:fill="FFFFFF"/>
        </w:rPr>
        <w:t xml:space="preserve">это язык программирования, предназначенный для разработки самых разнообразных приложений, предназначенных для выполнения в среде .NET </w:t>
      </w:r>
      <w:proofErr w:type="spellStart"/>
      <w:r w:rsidR="00625860" w:rsidRPr="00057AD1">
        <w:rPr>
          <w:color w:val="000000"/>
          <w:shd w:val="clear" w:color="auto" w:fill="FFFFFF"/>
        </w:rPr>
        <w:t>Framework</w:t>
      </w:r>
      <w:proofErr w:type="spellEnd"/>
      <w:r w:rsidR="00625860" w:rsidRPr="00057AD1">
        <w:rPr>
          <w:color w:val="000000"/>
          <w:shd w:val="clear" w:color="auto" w:fill="FFFFFF"/>
        </w:rPr>
        <w:t xml:space="preserve">. Язык C# прост, </w:t>
      </w:r>
      <w:proofErr w:type="spellStart"/>
      <w:r w:rsidR="00625860" w:rsidRPr="00057AD1">
        <w:rPr>
          <w:color w:val="000000"/>
          <w:shd w:val="clear" w:color="auto" w:fill="FFFFFF"/>
        </w:rPr>
        <w:t>типобезопасен</w:t>
      </w:r>
      <w:proofErr w:type="spellEnd"/>
      <w:r w:rsidR="00625860" w:rsidRPr="00057AD1">
        <w:rPr>
          <w:color w:val="000000"/>
          <w:shd w:val="clear" w:color="auto" w:fill="FFFFFF"/>
        </w:rPr>
        <w:t xml:space="preserve"> и объектно-ориентирован. Благодаря множеству нововведений C# обеспечивает возможность быстрой разработки приложений, но при этом сохраняет выразительность и элегантность, присущую языкам C</w:t>
      </w:r>
      <w:r w:rsidR="004C7956" w:rsidRPr="004C7956">
        <w:rPr>
          <w:color w:val="000000"/>
          <w:shd w:val="clear" w:color="auto" w:fill="FFFFFF"/>
        </w:rPr>
        <w:t xml:space="preserve"> [4]</w:t>
      </w:r>
      <w:r w:rsidR="00625860" w:rsidRPr="00057AD1">
        <w:rPr>
          <w:color w:val="000000"/>
          <w:shd w:val="clear" w:color="auto" w:fill="FFFFFF"/>
        </w:rPr>
        <w:t>.</w:t>
      </w:r>
    </w:p>
    <w:p w:rsidR="000234D4" w:rsidRDefault="000234D4" w:rsidP="00E500D9">
      <w:pPr>
        <w:pStyle w:val="a3"/>
        <w:ind w:firstLine="567"/>
        <w:rPr>
          <w:color w:val="000000" w:themeColor="text1"/>
          <w:szCs w:val="28"/>
          <w:lang w:eastAsia="zh-CN" w:bidi="hi-IN"/>
        </w:rPr>
      </w:pPr>
    </w:p>
    <w:p w:rsidR="00582B1D" w:rsidRDefault="00582B1D" w:rsidP="00E500D9">
      <w:pPr>
        <w:pStyle w:val="a3"/>
        <w:ind w:firstLine="567"/>
        <w:rPr>
          <w:color w:val="000000" w:themeColor="text1"/>
          <w:szCs w:val="28"/>
          <w:lang w:eastAsia="zh-CN" w:bidi="hi-IN"/>
        </w:rPr>
      </w:pPr>
    </w:p>
    <w:p w:rsidR="00582B1D" w:rsidRPr="00E500D9" w:rsidRDefault="00582B1D" w:rsidP="00E500D9">
      <w:pPr>
        <w:pStyle w:val="a3"/>
        <w:ind w:firstLine="567"/>
        <w:rPr>
          <w:color w:val="000000" w:themeColor="text1"/>
          <w:szCs w:val="28"/>
          <w:lang w:eastAsia="zh-CN" w:bidi="hi-IN"/>
        </w:rPr>
      </w:pPr>
    </w:p>
    <w:p w:rsidR="00F50F39" w:rsidRDefault="00625860" w:rsidP="009E52EE">
      <w:pPr>
        <w:pStyle w:val="a3"/>
        <w:numPr>
          <w:ilvl w:val="1"/>
          <w:numId w:val="5"/>
        </w:numPr>
        <w:jc w:val="center"/>
        <w:rPr>
          <w:b/>
          <w:color w:val="000000" w:themeColor="text1"/>
          <w:szCs w:val="28"/>
          <w:lang w:val="en-US"/>
        </w:rPr>
      </w:pPr>
      <w:r>
        <w:rPr>
          <w:b/>
          <w:color w:val="000000" w:themeColor="text1"/>
          <w:szCs w:val="28"/>
          <w:lang w:val="en-US"/>
        </w:rPr>
        <w:t>Unity</w:t>
      </w:r>
    </w:p>
    <w:p w:rsidR="00B95861" w:rsidRPr="005649B1" w:rsidRDefault="00B95861" w:rsidP="000F36E4">
      <w:pPr>
        <w:ind w:firstLine="709"/>
        <w:rPr>
          <w:rFonts w:eastAsia="Times New Roman"/>
        </w:rPr>
      </w:pPr>
      <w:proofErr w:type="spellStart"/>
      <w:r w:rsidRPr="005649B1">
        <w:rPr>
          <w:rStyle w:val="ae"/>
          <w:szCs w:val="28"/>
          <w:shd w:val="clear" w:color="auto" w:fill="FFFFFF"/>
        </w:rPr>
        <w:t>Un</w:t>
      </w:r>
      <w:r w:rsidR="00582B1D" w:rsidRPr="005649B1">
        <w:rPr>
          <w:rStyle w:val="ae"/>
          <w:szCs w:val="28"/>
          <w:shd w:val="clear" w:color="auto" w:fill="FFFFFF"/>
        </w:rPr>
        <w:t>ity</w:t>
      </w:r>
      <w:proofErr w:type="spellEnd"/>
      <w:r w:rsidR="00582B1D" w:rsidRPr="005649B1">
        <w:rPr>
          <w:shd w:val="clear" w:color="auto" w:fill="FFFFFF"/>
        </w:rPr>
        <w:t> - кросс</w:t>
      </w:r>
      <w:r w:rsidRPr="005649B1">
        <w:rPr>
          <w:shd w:val="clear" w:color="auto" w:fill="FFFFFF"/>
        </w:rPr>
        <w:t>платформенный игровой движок для разработки двухмерных и трехмерных приложений и игр под различные платформы.</w:t>
      </w:r>
      <w:r w:rsidRPr="005649B1">
        <w:rPr>
          <w:szCs w:val="28"/>
        </w:rPr>
        <w:t xml:space="preserve"> </w:t>
      </w:r>
      <w:r w:rsidRPr="005649B1">
        <w:rPr>
          <w:b/>
          <w:szCs w:val="28"/>
          <w:lang w:val="en-US"/>
        </w:rPr>
        <w:t>U</w:t>
      </w:r>
      <w:proofErr w:type="spellStart"/>
      <w:r w:rsidRPr="005649B1">
        <w:rPr>
          <w:rStyle w:val="ae"/>
          <w:szCs w:val="28"/>
        </w:rPr>
        <w:t>nity</w:t>
      </w:r>
      <w:proofErr w:type="spellEnd"/>
      <w:r w:rsidRPr="005649B1">
        <w:rPr>
          <w:rStyle w:val="ae"/>
          <w:szCs w:val="28"/>
        </w:rPr>
        <w:t> </w:t>
      </w:r>
      <w:r w:rsidRPr="005649B1">
        <w:t>имеет очень простой </w:t>
      </w:r>
      <w:proofErr w:type="spellStart"/>
      <w:r w:rsidRPr="005649B1">
        <w:rPr>
          <w:rStyle w:val="ae"/>
          <w:szCs w:val="28"/>
        </w:rPr>
        <w:t>Drag</w:t>
      </w:r>
      <w:proofErr w:type="spellEnd"/>
      <w:r w:rsidRPr="005649B1">
        <w:rPr>
          <w:rStyle w:val="ae"/>
          <w:szCs w:val="28"/>
        </w:rPr>
        <w:t xml:space="preserve"> </w:t>
      </w:r>
      <w:proofErr w:type="spellStart"/>
      <w:r w:rsidRPr="005649B1">
        <w:rPr>
          <w:rStyle w:val="ae"/>
          <w:szCs w:val="28"/>
        </w:rPr>
        <w:t>and</w:t>
      </w:r>
      <w:proofErr w:type="spellEnd"/>
      <w:r w:rsidRPr="005649B1">
        <w:rPr>
          <w:rStyle w:val="ae"/>
          <w:szCs w:val="28"/>
        </w:rPr>
        <w:t xml:space="preserve"> </w:t>
      </w:r>
      <w:proofErr w:type="spellStart"/>
      <w:r w:rsidRPr="005649B1">
        <w:rPr>
          <w:rStyle w:val="ae"/>
          <w:szCs w:val="28"/>
        </w:rPr>
        <w:t>Drop</w:t>
      </w:r>
      <w:proofErr w:type="spellEnd"/>
      <w:r w:rsidRPr="005649B1">
        <w:t> интерфейс</w:t>
      </w:r>
      <w:r w:rsidR="00582B1D" w:rsidRPr="005649B1">
        <w:t>, который</w:t>
      </w:r>
      <w:r w:rsidRPr="005649B1">
        <w:t> разбит на несколько окон: </w:t>
      </w:r>
      <w:proofErr w:type="spellStart"/>
      <w:r w:rsidRPr="005649B1">
        <w:rPr>
          <w:rStyle w:val="ae"/>
          <w:szCs w:val="28"/>
        </w:rPr>
        <w:t>Hierarchy</w:t>
      </w:r>
      <w:proofErr w:type="spellEnd"/>
      <w:r w:rsidRPr="005649B1">
        <w:t>, где находятся названия всех объектов на сцене, которые можно группировать и легко переходить по ним, </w:t>
      </w:r>
      <w:proofErr w:type="spellStart"/>
      <w:r w:rsidRPr="005649B1">
        <w:rPr>
          <w:rStyle w:val="ae"/>
          <w:szCs w:val="28"/>
        </w:rPr>
        <w:t>Scene</w:t>
      </w:r>
      <w:proofErr w:type="spellEnd"/>
      <w:r w:rsidRPr="005649B1">
        <w:t>, где можно рассмотреть определенную сцену под нужным вам ракурсом, </w:t>
      </w:r>
      <w:proofErr w:type="spellStart"/>
      <w:r w:rsidRPr="005649B1">
        <w:rPr>
          <w:rStyle w:val="ae"/>
          <w:szCs w:val="28"/>
        </w:rPr>
        <w:t>Inspector</w:t>
      </w:r>
      <w:proofErr w:type="spellEnd"/>
      <w:r w:rsidRPr="005649B1">
        <w:t>, который поможет с настройкой выделенного объекта, </w:t>
      </w:r>
      <w:proofErr w:type="spellStart"/>
      <w:r w:rsidRPr="005649B1">
        <w:rPr>
          <w:rStyle w:val="ae"/>
          <w:szCs w:val="28"/>
        </w:rPr>
        <w:t>Project</w:t>
      </w:r>
      <w:proofErr w:type="spellEnd"/>
      <w:r w:rsidRPr="005649B1">
        <w:t>, где видны все материалы проекта, </w:t>
      </w:r>
      <w:proofErr w:type="spellStart"/>
      <w:r w:rsidRPr="005649B1">
        <w:rPr>
          <w:rStyle w:val="ae"/>
          <w:szCs w:val="28"/>
        </w:rPr>
        <w:t>Toolbar</w:t>
      </w:r>
      <w:proofErr w:type="spellEnd"/>
      <w:r w:rsidRPr="005649B1">
        <w:t>(или меню с инструментами). </w:t>
      </w:r>
    </w:p>
    <w:p w:rsidR="002F256F" w:rsidRPr="005649B1" w:rsidRDefault="00582B1D" w:rsidP="000F36E4">
      <w:pPr>
        <w:ind w:firstLine="709"/>
        <w:rPr>
          <w:lang w:eastAsia="zh-CN" w:bidi="hi-IN"/>
        </w:rPr>
      </w:pPr>
      <w:proofErr w:type="spellStart"/>
      <w:r w:rsidRPr="005649B1">
        <w:rPr>
          <w:rStyle w:val="ae"/>
          <w:szCs w:val="28"/>
        </w:rPr>
        <w:t>Unity</w:t>
      </w:r>
      <w:proofErr w:type="spellEnd"/>
      <w:r w:rsidR="00B95861" w:rsidRPr="005649B1">
        <w:t> поддерживает два языка: </w:t>
      </w:r>
      <w:r w:rsidR="00B95861" w:rsidRPr="005649B1">
        <w:rPr>
          <w:rStyle w:val="ae"/>
          <w:szCs w:val="28"/>
        </w:rPr>
        <w:t xml:space="preserve">C# </w:t>
      </w:r>
      <w:r w:rsidR="00B95861" w:rsidRPr="005649B1">
        <w:t>(наиболее используемый) и </w:t>
      </w:r>
      <w:proofErr w:type="spellStart"/>
      <w:r w:rsidR="00B95861" w:rsidRPr="005649B1">
        <w:rPr>
          <w:rStyle w:val="ae"/>
          <w:szCs w:val="28"/>
        </w:rPr>
        <w:t>Javascipt</w:t>
      </w:r>
      <w:proofErr w:type="spellEnd"/>
      <w:r w:rsidR="00B95861" w:rsidRPr="005649B1">
        <w:t xml:space="preserve">. </w:t>
      </w:r>
      <w:r w:rsidRPr="005649B1">
        <w:rPr>
          <w:shd w:val="clear" w:color="auto" w:fill="FFFFFF"/>
          <w:lang w:val="en-US"/>
        </w:rPr>
        <w:t>Unity</w:t>
      </w:r>
      <w:r w:rsidRPr="005649B1">
        <w:rPr>
          <w:shd w:val="clear" w:color="auto" w:fill="FFFFFF"/>
        </w:rPr>
        <w:t xml:space="preserve"> использует компонентно-ориентированный подход. Все в игре — это </w:t>
      </w:r>
      <w:proofErr w:type="spellStart"/>
      <w:r w:rsidRPr="005649B1">
        <w:rPr>
          <w:shd w:val="clear" w:color="auto" w:fill="FFFFFF"/>
        </w:rPr>
        <w:t>обьект</w:t>
      </w:r>
      <w:proofErr w:type="spellEnd"/>
      <w:r w:rsidRPr="005649B1">
        <w:rPr>
          <w:shd w:val="clear" w:color="auto" w:fill="FFFFFF"/>
        </w:rPr>
        <w:t xml:space="preserve">, куда добавлены различные компоненты. Например, если мы делаем </w:t>
      </w:r>
      <w:proofErr w:type="spellStart"/>
      <w:r w:rsidRPr="005649B1">
        <w:rPr>
          <w:shd w:val="clear" w:color="auto" w:fill="FFFFFF"/>
        </w:rPr>
        <w:t>платформер</w:t>
      </w:r>
      <w:proofErr w:type="spellEnd"/>
      <w:r w:rsidRPr="005649B1">
        <w:rPr>
          <w:shd w:val="clear" w:color="auto" w:fill="FFFFFF"/>
        </w:rPr>
        <w:t xml:space="preserve">, мы добавляем </w:t>
      </w:r>
      <w:proofErr w:type="spellStart"/>
      <w:r w:rsidRPr="005649B1">
        <w:rPr>
          <w:shd w:val="clear" w:color="auto" w:fill="FFFFFF"/>
        </w:rPr>
        <w:t>GameObject</w:t>
      </w:r>
      <w:proofErr w:type="spellEnd"/>
      <w:r w:rsidRPr="005649B1">
        <w:rPr>
          <w:shd w:val="clear" w:color="auto" w:fill="FFFFFF"/>
        </w:rPr>
        <w:t xml:space="preserve">, и к этому </w:t>
      </w:r>
      <w:proofErr w:type="spellStart"/>
      <w:r w:rsidRPr="005649B1">
        <w:rPr>
          <w:shd w:val="clear" w:color="auto" w:fill="FFFFFF"/>
        </w:rPr>
        <w:t>GameObject</w:t>
      </w:r>
      <w:proofErr w:type="spellEnd"/>
      <w:r w:rsidRPr="005649B1">
        <w:rPr>
          <w:shd w:val="clear" w:color="auto" w:fill="FFFFFF"/>
        </w:rPr>
        <w:t xml:space="preserve"> добавляем графический компонент (для </w:t>
      </w:r>
      <w:proofErr w:type="spellStart"/>
      <w:r w:rsidRPr="005649B1">
        <w:rPr>
          <w:shd w:val="clear" w:color="auto" w:fill="FFFFFF"/>
        </w:rPr>
        <w:t>отрисовки</w:t>
      </w:r>
      <w:proofErr w:type="spellEnd"/>
      <w:r w:rsidRPr="005649B1">
        <w:rPr>
          <w:shd w:val="clear" w:color="auto" w:fill="FFFFFF"/>
        </w:rPr>
        <w:t xml:space="preserve"> игрока) и компонент управления </w:t>
      </w:r>
      <w:r w:rsidRPr="005649B1">
        <w:rPr>
          <w:shd w:val="clear" w:color="auto" w:fill="FFFFFF"/>
        </w:rPr>
        <w:lastRenderedPageBreak/>
        <w:t xml:space="preserve">(чтобы можно было управлять игроком клавиатурой или мышкой). Таких различных компонентов можно добавить любое количество к любому </w:t>
      </w:r>
      <w:proofErr w:type="spellStart"/>
      <w:r w:rsidRPr="005649B1">
        <w:rPr>
          <w:shd w:val="clear" w:color="auto" w:fill="FFFFFF"/>
        </w:rPr>
        <w:t>GameObject</w:t>
      </w:r>
      <w:proofErr w:type="spellEnd"/>
      <w:r w:rsidRPr="005649B1">
        <w:rPr>
          <w:shd w:val="clear" w:color="auto" w:fill="FFFFFF"/>
        </w:rPr>
        <w:t xml:space="preserve">. То есть, создание игры в </w:t>
      </w:r>
      <w:proofErr w:type="spellStart"/>
      <w:r w:rsidRPr="005649B1">
        <w:rPr>
          <w:shd w:val="clear" w:color="auto" w:fill="FFFFFF"/>
        </w:rPr>
        <w:t>Unity</w:t>
      </w:r>
      <w:proofErr w:type="spellEnd"/>
      <w:r w:rsidRPr="005649B1">
        <w:rPr>
          <w:shd w:val="clear" w:color="auto" w:fill="FFFFFF"/>
        </w:rPr>
        <w:t xml:space="preserve"> — это добавление </w:t>
      </w:r>
      <w:proofErr w:type="spellStart"/>
      <w:r w:rsidRPr="005649B1">
        <w:rPr>
          <w:shd w:val="clear" w:color="auto" w:fill="FFFFFF"/>
        </w:rPr>
        <w:t>GameObject-ов</w:t>
      </w:r>
      <w:proofErr w:type="spellEnd"/>
      <w:r w:rsidRPr="005649B1">
        <w:rPr>
          <w:shd w:val="clear" w:color="auto" w:fill="FFFFFF"/>
        </w:rPr>
        <w:t>, и добавление им нужных компонентов</w:t>
      </w:r>
      <w:r w:rsidR="004C7956" w:rsidRPr="004C7956">
        <w:rPr>
          <w:shd w:val="clear" w:color="auto" w:fill="FFFFFF"/>
        </w:rPr>
        <w:t xml:space="preserve"> [5]</w:t>
      </w:r>
      <w:r w:rsidRPr="005649B1">
        <w:rPr>
          <w:shd w:val="clear" w:color="auto" w:fill="FFFFFF"/>
        </w:rPr>
        <w:t>.</w:t>
      </w:r>
    </w:p>
    <w:p w:rsidR="002F256F" w:rsidRDefault="002F256F" w:rsidP="00530CB9">
      <w:pPr>
        <w:pStyle w:val="a3"/>
        <w:ind w:firstLine="567"/>
        <w:rPr>
          <w:lang w:eastAsia="zh-CN" w:bidi="hi-IN"/>
        </w:rPr>
      </w:pPr>
    </w:p>
    <w:p w:rsidR="002F256F" w:rsidRPr="00582B1D" w:rsidRDefault="00582B1D" w:rsidP="00582B1D">
      <w:pPr>
        <w:pStyle w:val="a3"/>
        <w:ind w:firstLine="567"/>
        <w:jc w:val="center"/>
        <w:rPr>
          <w:b/>
          <w:lang w:eastAsia="zh-CN" w:bidi="hi-IN"/>
        </w:rPr>
      </w:pPr>
      <w:r w:rsidRPr="00582B1D">
        <w:rPr>
          <w:b/>
          <w:lang w:eastAsia="zh-CN" w:bidi="hi-IN"/>
        </w:rPr>
        <w:t xml:space="preserve">2.3 </w:t>
      </w:r>
      <w:r w:rsidRPr="00582B1D">
        <w:rPr>
          <w:b/>
          <w:lang w:val="en-US" w:eastAsia="zh-CN" w:bidi="hi-IN"/>
        </w:rPr>
        <w:t>Visual</w:t>
      </w:r>
      <w:r w:rsidRPr="00582B1D">
        <w:rPr>
          <w:b/>
          <w:lang w:eastAsia="zh-CN" w:bidi="hi-IN"/>
        </w:rPr>
        <w:t xml:space="preserve"> </w:t>
      </w:r>
      <w:r w:rsidRPr="00582B1D">
        <w:rPr>
          <w:b/>
          <w:lang w:val="en-US" w:eastAsia="zh-CN" w:bidi="hi-IN"/>
        </w:rPr>
        <w:t>Studio</w:t>
      </w:r>
    </w:p>
    <w:p w:rsidR="002F256F" w:rsidRDefault="002F256F" w:rsidP="00530CB9">
      <w:pPr>
        <w:pStyle w:val="a3"/>
        <w:ind w:firstLine="567"/>
        <w:rPr>
          <w:lang w:eastAsia="zh-CN" w:bidi="hi-IN"/>
        </w:rPr>
      </w:pPr>
    </w:p>
    <w:p w:rsidR="00582B1D" w:rsidRDefault="00582B1D" w:rsidP="000F36E4">
      <w:pPr>
        <w:suppressAutoHyphens/>
        <w:ind w:firstLine="709"/>
        <w:rPr>
          <w:color w:val="000000"/>
          <w:szCs w:val="28"/>
          <w:shd w:val="clear" w:color="auto" w:fill="FFFFFF"/>
        </w:rPr>
      </w:pPr>
      <w:r w:rsidRPr="00355CF2">
        <w:rPr>
          <w:b/>
          <w:szCs w:val="28"/>
          <w:lang w:val="en-US"/>
        </w:rPr>
        <w:t>Visual</w:t>
      </w:r>
      <w:r w:rsidRPr="00355CF2">
        <w:rPr>
          <w:b/>
          <w:szCs w:val="28"/>
        </w:rPr>
        <w:t xml:space="preserve"> </w:t>
      </w:r>
      <w:r w:rsidRPr="00355CF2">
        <w:rPr>
          <w:b/>
          <w:szCs w:val="28"/>
          <w:lang w:val="en-US"/>
        </w:rPr>
        <w:t>Studio</w:t>
      </w:r>
      <w:r w:rsidRPr="00355CF2">
        <w:rPr>
          <w:szCs w:val="28"/>
        </w:rPr>
        <w:t xml:space="preserve"> - </w:t>
      </w:r>
      <w:r w:rsidRPr="00057AD1">
        <w:rPr>
          <w:color w:val="000000"/>
          <w:szCs w:val="28"/>
          <w:shd w:val="clear" w:color="auto" w:fill="FFFFFF"/>
        </w:rPr>
        <w:t xml:space="preserve">это программная среда по разработке приложений для ОС </w:t>
      </w:r>
      <w:proofErr w:type="spellStart"/>
      <w:r w:rsidRPr="00057AD1">
        <w:rPr>
          <w:color w:val="000000"/>
          <w:szCs w:val="28"/>
          <w:shd w:val="clear" w:color="auto" w:fill="FFFFFF"/>
        </w:rPr>
        <w:t>Windows</w:t>
      </w:r>
      <w:proofErr w:type="spellEnd"/>
      <w:r w:rsidRPr="00057AD1">
        <w:rPr>
          <w:color w:val="000000"/>
          <w:szCs w:val="28"/>
          <w:shd w:val="clear" w:color="auto" w:fill="FFFFFF"/>
        </w:rPr>
        <w:t>, как консольных, так и с графическим интерфейсом.</w:t>
      </w:r>
      <w:r>
        <w:rPr>
          <w:color w:val="000000"/>
          <w:szCs w:val="28"/>
          <w:shd w:val="clear" w:color="auto" w:fill="FFFFFF"/>
        </w:rPr>
        <w:t xml:space="preserve"> К достоинствам данной среди можно отнести:</w:t>
      </w:r>
    </w:p>
    <w:p w:rsidR="00582B1D" w:rsidRPr="00057AD1" w:rsidRDefault="00582B1D" w:rsidP="000F36E4">
      <w:pPr>
        <w:pStyle w:val="a3"/>
        <w:numPr>
          <w:ilvl w:val="0"/>
          <w:numId w:val="39"/>
        </w:numPr>
        <w:suppressAutoHyphens/>
        <w:ind w:left="357" w:firstLine="709"/>
        <w:rPr>
          <w:color w:val="000000"/>
          <w:szCs w:val="28"/>
          <w:shd w:val="clear" w:color="auto" w:fill="FFFFFF"/>
        </w:rPr>
      </w:pPr>
      <w:r w:rsidRPr="00057AD1">
        <w:rPr>
          <w:color w:val="000000"/>
          <w:szCs w:val="28"/>
          <w:shd w:val="clear" w:color="auto" w:fill="FFFFFF"/>
        </w:rPr>
        <w:t xml:space="preserve">Поддержка множества языков при разработке. </w:t>
      </w:r>
      <w:proofErr w:type="spellStart"/>
      <w:r w:rsidRPr="00057AD1">
        <w:rPr>
          <w:color w:val="000000"/>
          <w:szCs w:val="28"/>
          <w:shd w:val="clear" w:color="auto" w:fill="FFFFFF"/>
        </w:rPr>
        <w:t>Visual</w:t>
      </w:r>
      <w:proofErr w:type="spellEnd"/>
      <w:r w:rsidRPr="00057AD1">
        <w:rPr>
          <w:color w:val="000000"/>
          <w:szCs w:val="28"/>
          <w:shd w:val="clear" w:color="auto" w:fill="FFFFFF"/>
        </w:rPr>
        <w:t xml:space="preserve"> </w:t>
      </w:r>
      <w:proofErr w:type="spellStart"/>
      <w:r w:rsidRPr="00057AD1">
        <w:rPr>
          <w:color w:val="000000"/>
          <w:szCs w:val="28"/>
          <w:shd w:val="clear" w:color="auto" w:fill="FFFFFF"/>
        </w:rPr>
        <w:t>Studio</w:t>
      </w:r>
      <w:proofErr w:type="spellEnd"/>
      <w:r w:rsidRPr="00057AD1">
        <w:rPr>
          <w:color w:val="000000"/>
          <w:szCs w:val="28"/>
          <w:shd w:val="clear" w:color="auto" w:fill="FFFFFF"/>
        </w:rPr>
        <w:t xml:space="preserve"> позволяет писать код на своем языке или любых других предпочитаемых языках, используя все время один и тот же интерфейс (IDE);</w:t>
      </w:r>
    </w:p>
    <w:p w:rsidR="00582B1D" w:rsidRPr="00057AD1" w:rsidRDefault="00582B1D" w:rsidP="000F36E4">
      <w:pPr>
        <w:pStyle w:val="a3"/>
        <w:numPr>
          <w:ilvl w:val="0"/>
          <w:numId w:val="39"/>
        </w:numPr>
        <w:suppressAutoHyphens/>
        <w:ind w:firstLine="709"/>
        <w:rPr>
          <w:color w:val="000000"/>
          <w:szCs w:val="28"/>
          <w:shd w:val="clear" w:color="auto" w:fill="FFFFFF"/>
        </w:rPr>
      </w:pPr>
      <w:r w:rsidRPr="00057AD1">
        <w:rPr>
          <w:color w:val="000000"/>
          <w:szCs w:val="28"/>
          <w:shd w:val="clear" w:color="auto" w:fill="FFFFFF"/>
        </w:rPr>
        <w:t xml:space="preserve">интуитивный стиль кодирования. По умолчанию </w:t>
      </w:r>
      <w:proofErr w:type="spellStart"/>
      <w:r w:rsidRPr="00057AD1">
        <w:rPr>
          <w:color w:val="000000"/>
          <w:szCs w:val="28"/>
          <w:shd w:val="clear" w:color="auto" w:fill="FFFFFF"/>
        </w:rPr>
        <w:t>Visual</w:t>
      </w:r>
      <w:proofErr w:type="spellEnd"/>
      <w:r w:rsidRPr="00057AD1">
        <w:rPr>
          <w:color w:val="000000"/>
          <w:szCs w:val="28"/>
          <w:shd w:val="clear" w:color="auto" w:fill="FFFFFF"/>
        </w:rPr>
        <w:t xml:space="preserve"> </w:t>
      </w:r>
      <w:proofErr w:type="spellStart"/>
      <w:r w:rsidRPr="00057AD1">
        <w:rPr>
          <w:color w:val="000000"/>
          <w:szCs w:val="28"/>
          <w:shd w:val="clear" w:color="auto" w:fill="FFFFFF"/>
        </w:rPr>
        <w:t>Studio</w:t>
      </w:r>
      <w:proofErr w:type="spellEnd"/>
      <w:r w:rsidRPr="00057AD1">
        <w:rPr>
          <w:color w:val="000000"/>
          <w:szCs w:val="28"/>
          <w:shd w:val="clear" w:color="auto" w:fill="FFFFFF"/>
        </w:rPr>
        <w:t xml:space="preserve">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w:t>
      </w:r>
    </w:p>
    <w:p w:rsidR="00582B1D" w:rsidRPr="00057AD1" w:rsidRDefault="00582B1D" w:rsidP="000F36E4">
      <w:pPr>
        <w:pStyle w:val="a3"/>
        <w:numPr>
          <w:ilvl w:val="0"/>
          <w:numId w:val="39"/>
        </w:numPr>
        <w:shd w:val="clear" w:color="auto" w:fill="FFFFFF"/>
        <w:spacing w:before="100" w:beforeAutospacing="1" w:after="100" w:afterAutospacing="1"/>
        <w:ind w:firstLine="709"/>
        <w:rPr>
          <w:rFonts w:eastAsia="Times New Roman"/>
          <w:color w:val="000000"/>
          <w:szCs w:val="28"/>
          <w:lang w:eastAsia="ru-RU"/>
        </w:rPr>
      </w:pPr>
      <w:r w:rsidRPr="00057AD1">
        <w:rPr>
          <w:rFonts w:eastAsia="Times New Roman"/>
          <w:color w:val="000000"/>
          <w:szCs w:val="28"/>
          <w:lang w:eastAsia="ru-RU"/>
        </w:rPr>
        <w:t xml:space="preserve">более высокая скорость разработки. Многие из функциональных возможностей </w:t>
      </w:r>
      <w:proofErr w:type="spellStart"/>
      <w:r w:rsidRPr="00057AD1">
        <w:rPr>
          <w:rFonts w:eastAsia="Times New Roman"/>
          <w:color w:val="000000"/>
          <w:szCs w:val="28"/>
          <w:lang w:eastAsia="ru-RU"/>
        </w:rPr>
        <w:t>Visual</w:t>
      </w:r>
      <w:proofErr w:type="spellEnd"/>
      <w:r w:rsidRPr="00057AD1">
        <w:rPr>
          <w:rFonts w:eastAsia="Times New Roman"/>
          <w:color w:val="000000"/>
          <w:szCs w:val="28"/>
          <w:lang w:eastAsia="ru-RU"/>
        </w:rPr>
        <w:t xml:space="preserve"> </w:t>
      </w:r>
      <w:proofErr w:type="spellStart"/>
      <w:r w:rsidRPr="00057AD1">
        <w:rPr>
          <w:rFonts w:eastAsia="Times New Roman"/>
          <w:color w:val="000000"/>
          <w:szCs w:val="28"/>
          <w:lang w:eastAsia="ru-RU"/>
        </w:rPr>
        <w:t>Studio</w:t>
      </w:r>
      <w:proofErr w:type="spellEnd"/>
      <w:r w:rsidRPr="00057AD1">
        <w:rPr>
          <w:rFonts w:eastAsia="Times New Roman"/>
          <w:color w:val="000000"/>
          <w:szCs w:val="28"/>
          <w:lang w:eastAsia="ru-RU"/>
        </w:rPr>
        <w:t xml:space="preserve"> направлены на то, чтобы помогать разработчику делать свою работу как можно быстрее. Удобные функции, вроде функции </w:t>
      </w:r>
      <w:proofErr w:type="spellStart"/>
      <w:r w:rsidRPr="00057AD1">
        <w:rPr>
          <w:rFonts w:eastAsia="Times New Roman"/>
          <w:color w:val="000000"/>
          <w:szCs w:val="28"/>
          <w:lang w:eastAsia="ru-RU"/>
        </w:rPr>
        <w:t>IntelliSense</w:t>
      </w:r>
      <w:proofErr w:type="spellEnd"/>
      <w:r w:rsidRPr="00057AD1">
        <w:rPr>
          <w:rFonts w:eastAsia="Times New Roman"/>
          <w:color w:val="000000"/>
          <w:szCs w:val="28"/>
          <w:lang w:eastAsia="ru-RU"/>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rsidR="00582B1D" w:rsidRPr="00057AD1" w:rsidRDefault="00582B1D" w:rsidP="000F36E4">
      <w:pPr>
        <w:pStyle w:val="a3"/>
        <w:numPr>
          <w:ilvl w:val="0"/>
          <w:numId w:val="39"/>
        </w:numPr>
        <w:shd w:val="clear" w:color="auto" w:fill="FFFFFF"/>
        <w:spacing w:before="100" w:beforeAutospacing="1" w:after="100" w:afterAutospacing="1"/>
        <w:ind w:firstLine="709"/>
        <w:rPr>
          <w:rFonts w:eastAsia="Times New Roman"/>
          <w:color w:val="000000"/>
          <w:szCs w:val="28"/>
          <w:lang w:eastAsia="ru-RU"/>
        </w:rPr>
      </w:pPr>
      <w:r w:rsidRPr="00057AD1">
        <w:rPr>
          <w:color w:val="000000"/>
          <w:szCs w:val="28"/>
          <w:shd w:val="clear" w:color="auto" w:fill="FFFFFF"/>
        </w:rPr>
        <w:t xml:space="preserve">возможности отладки. Предлагаемые в </w:t>
      </w:r>
      <w:proofErr w:type="spellStart"/>
      <w:r w:rsidRPr="00057AD1">
        <w:rPr>
          <w:color w:val="000000"/>
          <w:szCs w:val="28"/>
          <w:shd w:val="clear" w:color="auto" w:fill="FFFFFF"/>
        </w:rPr>
        <w:t>Visual</w:t>
      </w:r>
      <w:proofErr w:type="spellEnd"/>
      <w:r w:rsidRPr="00057AD1">
        <w:rPr>
          <w:color w:val="000000"/>
          <w:szCs w:val="28"/>
          <w:shd w:val="clear" w:color="auto" w:fill="FFFFFF"/>
        </w:rPr>
        <w:t xml:space="preserve"> </w:t>
      </w:r>
      <w:proofErr w:type="spellStart"/>
      <w:r w:rsidRPr="00057AD1">
        <w:rPr>
          <w:color w:val="000000"/>
          <w:szCs w:val="28"/>
          <w:shd w:val="clear" w:color="auto" w:fill="FFFFFF"/>
        </w:rPr>
        <w:t>Studio</w:t>
      </w:r>
      <w:proofErr w:type="spellEnd"/>
      <w:r w:rsidRPr="00057AD1">
        <w:rPr>
          <w:color w:val="000000"/>
          <w:szCs w:val="28"/>
          <w:shd w:val="clear" w:color="auto" w:fill="FFFFFF"/>
        </w:rPr>
        <w:t xml:space="preserve"> инструменты отладки являются наилучшим средством для отслеживания загадочных </w:t>
      </w:r>
      <w:r w:rsidRPr="00057AD1">
        <w:rPr>
          <w:color w:val="000000"/>
          <w:szCs w:val="28"/>
          <w:shd w:val="clear" w:color="auto" w:fill="FFFFFF"/>
        </w:rPr>
        <w:lastRenderedPageBreak/>
        <w:t>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r w:rsidR="004C7956" w:rsidRPr="004C7956">
        <w:rPr>
          <w:color w:val="000000"/>
          <w:szCs w:val="28"/>
          <w:shd w:val="clear" w:color="auto" w:fill="FFFFFF"/>
        </w:rPr>
        <w:t xml:space="preserve"> [</w:t>
      </w:r>
      <w:r w:rsidR="004C7956">
        <w:rPr>
          <w:color w:val="000000"/>
          <w:szCs w:val="28"/>
          <w:shd w:val="clear" w:color="auto" w:fill="FFFFFF"/>
        </w:rPr>
        <w:t>6</w:t>
      </w:r>
      <w:r w:rsidR="004C7956" w:rsidRPr="004C7956">
        <w:rPr>
          <w:color w:val="000000"/>
          <w:szCs w:val="28"/>
          <w:shd w:val="clear" w:color="auto" w:fill="FFFFFF"/>
        </w:rPr>
        <w:t>]</w:t>
      </w:r>
      <w:r w:rsidRPr="00057AD1">
        <w:rPr>
          <w:color w:val="000000"/>
          <w:szCs w:val="28"/>
          <w:shd w:val="clear" w:color="auto" w:fill="FFFFFF"/>
        </w:rPr>
        <w:t>.</w:t>
      </w: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4C7956" w:rsidRDefault="004C7956"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530CB9">
      <w:pPr>
        <w:pStyle w:val="a3"/>
        <w:ind w:firstLine="567"/>
        <w:rPr>
          <w:lang w:eastAsia="zh-CN" w:bidi="hi-IN"/>
        </w:rPr>
      </w:pPr>
    </w:p>
    <w:p w:rsidR="002F256F" w:rsidRDefault="002F256F" w:rsidP="002F256F">
      <w:pPr>
        <w:pStyle w:val="1"/>
        <w:numPr>
          <w:ilvl w:val="0"/>
          <w:numId w:val="5"/>
        </w:numPr>
        <w:spacing w:line="360" w:lineRule="auto"/>
      </w:pPr>
      <w:bookmarkStart w:id="4" w:name="_Toc532328828"/>
      <w:r>
        <w:lastRenderedPageBreak/>
        <w:t>Проектирование игры</w:t>
      </w:r>
      <w:bookmarkEnd w:id="4"/>
    </w:p>
    <w:p w:rsidR="002F256F" w:rsidRDefault="00E02C83" w:rsidP="002F256F">
      <w:pPr>
        <w:pStyle w:val="a3"/>
        <w:numPr>
          <w:ilvl w:val="1"/>
          <w:numId w:val="5"/>
        </w:numPr>
        <w:jc w:val="center"/>
        <w:rPr>
          <w:b/>
          <w:lang w:eastAsia="zh-CN" w:bidi="hi-IN"/>
        </w:rPr>
      </w:pPr>
      <w:r>
        <w:rPr>
          <w:b/>
          <w:lang w:eastAsia="zh-CN" w:bidi="hi-IN"/>
        </w:rPr>
        <w:t>Логика игры</w:t>
      </w:r>
      <w:r w:rsidR="002F256F" w:rsidRPr="002F256F">
        <w:rPr>
          <w:b/>
          <w:lang w:eastAsia="zh-CN" w:bidi="hi-IN"/>
        </w:rPr>
        <w:t xml:space="preserve"> </w:t>
      </w:r>
    </w:p>
    <w:p w:rsidR="00582B1D" w:rsidRPr="00582B1D" w:rsidRDefault="00FB0E3A" w:rsidP="000F36E4">
      <w:pPr>
        <w:ind w:firstLine="709"/>
        <w:jc w:val="left"/>
        <w:rPr>
          <w:lang w:eastAsia="zh-CN" w:bidi="hi-IN"/>
        </w:rPr>
      </w:pPr>
      <w:r>
        <w:rPr>
          <w:lang w:eastAsia="zh-CN" w:bidi="hi-IN"/>
        </w:rPr>
        <w:t xml:space="preserve">Игра предоставляет пользователю управление над персонажем, с помощью него пользователь взаимодействует с игровым миром. </w:t>
      </w:r>
      <w:proofErr w:type="spellStart"/>
      <w:r>
        <w:rPr>
          <w:lang w:eastAsia="zh-CN" w:bidi="hi-IN"/>
        </w:rPr>
        <w:t>Геймплей</w:t>
      </w:r>
      <w:proofErr w:type="spellEnd"/>
      <w:r>
        <w:rPr>
          <w:lang w:eastAsia="zh-CN" w:bidi="hi-IN"/>
        </w:rPr>
        <w:t xml:space="preserve"> состоит из продвижения персонажа по уровню, преодоление препятствий и уничтожении разных типов врагов. </w:t>
      </w:r>
    </w:p>
    <w:p w:rsidR="002176E9" w:rsidRDefault="002176E9" w:rsidP="000F36E4">
      <w:pPr>
        <w:ind w:firstLine="709"/>
        <w:rPr>
          <w:lang w:eastAsia="zh-CN" w:bidi="hi-IN"/>
        </w:rPr>
      </w:pPr>
      <w:r>
        <w:rPr>
          <w:lang w:eastAsia="zh-CN" w:bidi="hi-IN"/>
        </w:rPr>
        <w:t>Основной цикл игры</w:t>
      </w:r>
      <w:r w:rsidRPr="00E86B9C">
        <w:rPr>
          <w:lang w:eastAsia="zh-CN" w:bidi="hi-IN"/>
        </w:rPr>
        <w:t xml:space="preserve"> </w:t>
      </w:r>
      <w:r>
        <w:rPr>
          <w:lang w:eastAsia="zh-CN" w:bidi="hi-IN"/>
        </w:rPr>
        <w:t xml:space="preserve">представляет собой неограниченное время, в течение которого пользователь </w:t>
      </w:r>
      <w:r w:rsidR="00FB0E3A">
        <w:rPr>
          <w:lang w:eastAsia="zh-CN" w:bidi="hi-IN"/>
        </w:rPr>
        <w:t>управляет персонажем</w:t>
      </w:r>
      <w:r>
        <w:rPr>
          <w:lang w:eastAsia="zh-CN" w:bidi="hi-IN"/>
        </w:rPr>
        <w:t xml:space="preserve">, который длится до тех пор, пока </w:t>
      </w:r>
      <w:r w:rsidR="00BE75D7">
        <w:rPr>
          <w:lang w:eastAsia="zh-CN" w:bidi="hi-IN"/>
        </w:rPr>
        <w:t>пользователь</w:t>
      </w:r>
      <w:r>
        <w:rPr>
          <w:lang w:eastAsia="zh-CN" w:bidi="hi-IN"/>
        </w:rPr>
        <w:t xml:space="preserve"> не захочет прекратить</w:t>
      </w:r>
      <w:r w:rsidR="00E73FAC">
        <w:rPr>
          <w:lang w:eastAsia="zh-CN" w:bidi="hi-IN"/>
        </w:rPr>
        <w:t xml:space="preserve"> играть,</w:t>
      </w:r>
      <w:r>
        <w:rPr>
          <w:lang w:eastAsia="zh-CN" w:bidi="hi-IN"/>
        </w:rPr>
        <w:t xml:space="preserve"> или</w:t>
      </w:r>
      <w:r w:rsidR="00E73FAC">
        <w:rPr>
          <w:lang w:eastAsia="zh-CN" w:bidi="hi-IN"/>
        </w:rPr>
        <w:t xml:space="preserve"> же не</w:t>
      </w:r>
      <w:r w:rsidR="00BE75D7">
        <w:rPr>
          <w:lang w:eastAsia="zh-CN" w:bidi="hi-IN"/>
        </w:rPr>
        <w:t xml:space="preserve"> </w:t>
      </w:r>
      <w:r w:rsidR="00FB0E3A">
        <w:rPr>
          <w:lang w:eastAsia="zh-CN" w:bidi="hi-IN"/>
        </w:rPr>
        <w:t>пройдет уровень</w:t>
      </w:r>
      <w:r w:rsidR="00BE75D7">
        <w:rPr>
          <w:lang w:eastAsia="zh-CN" w:bidi="hi-IN"/>
        </w:rPr>
        <w:t>.</w:t>
      </w:r>
      <w:r w:rsidR="00FB0E3A">
        <w:rPr>
          <w:lang w:eastAsia="zh-CN" w:bidi="hi-IN"/>
        </w:rPr>
        <w:t xml:space="preserve"> Персонаж, находящийся под управлением пользователя, имеет ряд возможностей: движение в двух направлениях, прыжок и выстрел.</w:t>
      </w:r>
      <w:r w:rsidR="00BE75D7">
        <w:rPr>
          <w:lang w:eastAsia="zh-CN" w:bidi="hi-IN"/>
        </w:rPr>
        <w:t xml:space="preserve"> </w:t>
      </w:r>
    </w:p>
    <w:p w:rsidR="0078038B" w:rsidRPr="004A2A90" w:rsidRDefault="0078038B" w:rsidP="002176E9"/>
    <w:p w:rsidR="002F256F" w:rsidRPr="002176E9" w:rsidRDefault="002F256F" w:rsidP="002176E9">
      <w:pPr>
        <w:rPr>
          <w:b/>
          <w:lang w:eastAsia="zh-CN" w:bidi="hi-IN"/>
        </w:rPr>
      </w:pPr>
    </w:p>
    <w:p w:rsidR="002F256F" w:rsidRPr="00966F74" w:rsidRDefault="002F256F" w:rsidP="00530CB9">
      <w:pPr>
        <w:pStyle w:val="a3"/>
        <w:ind w:firstLine="567"/>
        <w:rPr>
          <w:lang w:eastAsia="zh-CN" w:bidi="hi-IN"/>
        </w:rPr>
      </w:pPr>
    </w:p>
    <w:p w:rsidR="00530CB9" w:rsidRPr="0083532B" w:rsidRDefault="00530CB9" w:rsidP="009E52EE">
      <w:pPr>
        <w:pStyle w:val="a3"/>
        <w:ind w:firstLine="567"/>
        <w:rPr>
          <w:color w:val="000000" w:themeColor="text1"/>
          <w:szCs w:val="28"/>
          <w:shd w:val="clear" w:color="auto" w:fill="FFFFFF"/>
        </w:rPr>
      </w:pPr>
    </w:p>
    <w:p w:rsidR="0078038B" w:rsidRDefault="0078038B" w:rsidP="0078038B">
      <w:pPr>
        <w:pStyle w:val="2"/>
        <w:numPr>
          <w:ilvl w:val="1"/>
          <w:numId w:val="5"/>
        </w:numPr>
        <w:spacing w:before="200"/>
        <w:jc w:val="center"/>
        <w:rPr>
          <w:rFonts w:ascii="Times New Roman" w:hAnsi="Times New Roman" w:cs="Times New Roman"/>
          <w:b/>
          <w:color w:val="000000" w:themeColor="text1"/>
          <w:sz w:val="28"/>
          <w:szCs w:val="28"/>
          <w:lang w:eastAsia="zh-CN" w:bidi="hi-IN"/>
        </w:rPr>
      </w:pPr>
      <w:bookmarkStart w:id="5" w:name="_Toc532328829"/>
      <w:r w:rsidRPr="0078038B">
        <w:rPr>
          <w:rFonts w:ascii="Times New Roman" w:hAnsi="Times New Roman" w:cs="Times New Roman"/>
          <w:b/>
          <w:color w:val="000000" w:themeColor="text1"/>
          <w:sz w:val="28"/>
          <w:szCs w:val="28"/>
          <w:lang w:eastAsia="zh-CN" w:bidi="hi-IN"/>
        </w:rPr>
        <w:lastRenderedPageBreak/>
        <w:t>Окружение</w:t>
      </w:r>
      <w:bookmarkEnd w:id="5"/>
    </w:p>
    <w:p w:rsidR="00FC27FA" w:rsidRDefault="00FC27FA" w:rsidP="000F36E4">
      <w:pPr>
        <w:ind w:firstLine="709"/>
        <w:jc w:val="left"/>
        <w:rPr>
          <w:lang w:eastAsia="zh-CN" w:bidi="hi-IN"/>
        </w:rPr>
      </w:pPr>
      <w:r>
        <w:rPr>
          <w:lang w:eastAsia="zh-CN" w:bidi="hi-IN"/>
        </w:rPr>
        <w:t>При запуске игры пользователя приветствует начальное меню, из которого он может начать игру</w:t>
      </w:r>
      <w:r w:rsidR="003C6912">
        <w:rPr>
          <w:lang w:eastAsia="zh-CN" w:bidi="hi-IN"/>
        </w:rPr>
        <w:t>, либо</w:t>
      </w:r>
      <w:r>
        <w:rPr>
          <w:lang w:eastAsia="zh-CN" w:bidi="hi-IN"/>
        </w:rPr>
        <w:t xml:space="preserve"> закрыть ее.</w:t>
      </w:r>
      <w:r w:rsidRPr="00FC27FA">
        <w:rPr>
          <w:noProof/>
          <w:lang w:eastAsia="ru-RU"/>
        </w:rPr>
        <w:t xml:space="preserve"> </w:t>
      </w:r>
      <w:r>
        <w:rPr>
          <w:noProof/>
          <w:lang w:eastAsia="ru-RU"/>
        </w:rPr>
        <w:drawing>
          <wp:inline distT="0" distB="0" distL="0" distR="0" wp14:anchorId="7EFC85FB" wp14:editId="0891473A">
            <wp:extent cx="5939790" cy="33540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54070"/>
                    </a:xfrm>
                    <a:prstGeom prst="rect">
                      <a:avLst/>
                    </a:prstGeom>
                  </pic:spPr>
                </pic:pic>
              </a:graphicData>
            </a:graphic>
          </wp:inline>
        </w:drawing>
      </w:r>
    </w:p>
    <w:p w:rsidR="00FC27FA" w:rsidRPr="00FC27FA" w:rsidRDefault="00FC27FA" w:rsidP="00FC27FA">
      <w:pPr>
        <w:jc w:val="center"/>
        <w:rPr>
          <w:lang w:eastAsia="zh-CN" w:bidi="hi-IN"/>
        </w:rPr>
      </w:pPr>
      <w:r>
        <w:rPr>
          <w:lang w:eastAsia="zh-CN" w:bidi="hi-IN"/>
        </w:rPr>
        <w:t>Рисунок 3.1 – Главное меню</w:t>
      </w:r>
    </w:p>
    <w:p w:rsidR="0078038B" w:rsidRPr="0078038B" w:rsidRDefault="0078038B" w:rsidP="00EB724C">
      <w:pPr>
        <w:pStyle w:val="a3"/>
        <w:ind w:firstLine="567"/>
        <w:jc w:val="center"/>
        <w:rPr>
          <w:lang w:eastAsia="zh-CN" w:bidi="hi-IN"/>
        </w:rPr>
      </w:pPr>
    </w:p>
    <w:p w:rsidR="000F36E4" w:rsidRDefault="000F36E4" w:rsidP="000F36E4">
      <w:pPr>
        <w:ind w:firstLine="709"/>
        <w:jc w:val="left"/>
        <w:rPr>
          <w:lang w:eastAsia="zh-CN" w:bidi="hi-IN"/>
        </w:rPr>
      </w:pPr>
    </w:p>
    <w:p w:rsidR="000F36E4" w:rsidRDefault="000F36E4" w:rsidP="000F36E4">
      <w:pPr>
        <w:ind w:firstLine="709"/>
        <w:jc w:val="left"/>
        <w:rPr>
          <w:lang w:eastAsia="zh-CN" w:bidi="hi-IN"/>
        </w:rPr>
      </w:pPr>
    </w:p>
    <w:p w:rsidR="000F36E4" w:rsidRDefault="000F36E4" w:rsidP="000F36E4">
      <w:pPr>
        <w:ind w:firstLine="709"/>
        <w:jc w:val="left"/>
        <w:rPr>
          <w:lang w:eastAsia="zh-CN" w:bidi="hi-IN"/>
        </w:rPr>
      </w:pPr>
    </w:p>
    <w:p w:rsidR="000F36E4" w:rsidRDefault="000F36E4" w:rsidP="000F36E4">
      <w:pPr>
        <w:ind w:firstLine="709"/>
        <w:jc w:val="left"/>
        <w:rPr>
          <w:lang w:eastAsia="zh-CN" w:bidi="hi-IN"/>
        </w:rPr>
      </w:pPr>
    </w:p>
    <w:p w:rsidR="000F36E4" w:rsidRDefault="000F36E4" w:rsidP="000F36E4">
      <w:pPr>
        <w:ind w:firstLine="709"/>
        <w:jc w:val="left"/>
        <w:rPr>
          <w:lang w:eastAsia="zh-CN" w:bidi="hi-IN"/>
        </w:rPr>
      </w:pPr>
    </w:p>
    <w:p w:rsidR="000F36E4" w:rsidRDefault="000F36E4" w:rsidP="000F36E4">
      <w:pPr>
        <w:ind w:firstLine="709"/>
        <w:jc w:val="left"/>
        <w:rPr>
          <w:lang w:eastAsia="zh-CN" w:bidi="hi-IN"/>
        </w:rPr>
      </w:pPr>
    </w:p>
    <w:p w:rsidR="004C7956" w:rsidRDefault="004C7956" w:rsidP="000F36E4">
      <w:pPr>
        <w:ind w:firstLine="709"/>
        <w:jc w:val="left"/>
        <w:rPr>
          <w:lang w:eastAsia="zh-CN" w:bidi="hi-IN"/>
        </w:rPr>
      </w:pPr>
    </w:p>
    <w:p w:rsidR="004C7956" w:rsidRDefault="004C7956" w:rsidP="000F36E4">
      <w:pPr>
        <w:ind w:firstLine="709"/>
        <w:jc w:val="left"/>
        <w:rPr>
          <w:lang w:eastAsia="zh-CN" w:bidi="hi-IN"/>
        </w:rPr>
      </w:pPr>
    </w:p>
    <w:p w:rsidR="004C7956" w:rsidRDefault="004C7956" w:rsidP="000F36E4">
      <w:pPr>
        <w:ind w:firstLine="709"/>
        <w:jc w:val="left"/>
        <w:rPr>
          <w:lang w:eastAsia="zh-CN" w:bidi="hi-IN"/>
        </w:rPr>
      </w:pPr>
    </w:p>
    <w:p w:rsidR="00EB724C" w:rsidRDefault="00FC27FA" w:rsidP="00761389">
      <w:pPr>
        <w:ind w:firstLine="709"/>
        <w:jc w:val="left"/>
        <w:rPr>
          <w:lang w:eastAsia="zh-CN" w:bidi="hi-IN"/>
        </w:rPr>
      </w:pPr>
      <w:r>
        <w:rPr>
          <w:lang w:eastAsia="zh-CN" w:bidi="hi-IN"/>
        </w:rPr>
        <w:lastRenderedPageBreak/>
        <w:t xml:space="preserve">Когда </w:t>
      </w:r>
      <w:r w:rsidR="00761389">
        <w:rPr>
          <w:lang w:eastAsia="zh-CN" w:bidi="hi-IN"/>
        </w:rPr>
        <w:t>польз</w:t>
      </w:r>
      <w:r>
        <w:rPr>
          <w:lang w:eastAsia="zh-CN" w:bidi="hi-IN"/>
        </w:rPr>
        <w:t>ователь начинает игру, запускается сцена с уровнем игры.</w:t>
      </w:r>
    </w:p>
    <w:p w:rsidR="00FC27FA" w:rsidRDefault="00FC27FA" w:rsidP="003A6C2B">
      <w:pPr>
        <w:jc w:val="left"/>
        <w:rPr>
          <w:lang w:eastAsia="zh-CN" w:bidi="hi-IN"/>
        </w:rPr>
      </w:pPr>
      <w:r>
        <w:rPr>
          <w:noProof/>
          <w:lang w:eastAsia="ru-RU"/>
        </w:rPr>
        <w:drawing>
          <wp:inline distT="0" distB="0" distL="0" distR="0" wp14:anchorId="4FBD20D6" wp14:editId="5E42460B">
            <wp:extent cx="5939790" cy="335407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54070"/>
                    </a:xfrm>
                    <a:prstGeom prst="rect">
                      <a:avLst/>
                    </a:prstGeom>
                  </pic:spPr>
                </pic:pic>
              </a:graphicData>
            </a:graphic>
          </wp:inline>
        </w:drawing>
      </w:r>
    </w:p>
    <w:p w:rsidR="003A6C2B" w:rsidRDefault="003A6C2B" w:rsidP="003A6C2B">
      <w:pPr>
        <w:jc w:val="center"/>
        <w:rPr>
          <w:lang w:eastAsia="zh-CN" w:bidi="hi-IN"/>
        </w:rPr>
      </w:pPr>
      <w:r>
        <w:rPr>
          <w:lang w:eastAsia="zh-CN" w:bidi="hi-IN"/>
        </w:rPr>
        <w:t>Рисунок 3.2 – Сцена уровня игры</w:t>
      </w:r>
    </w:p>
    <w:p w:rsidR="003A6C2B" w:rsidRDefault="003A6C2B" w:rsidP="000F36E4">
      <w:pPr>
        <w:ind w:firstLine="709"/>
        <w:jc w:val="left"/>
        <w:rPr>
          <w:lang w:eastAsia="zh-CN" w:bidi="hi-IN"/>
        </w:rPr>
      </w:pPr>
      <w:r>
        <w:rPr>
          <w:lang w:eastAsia="zh-CN" w:bidi="hi-IN"/>
        </w:rPr>
        <w:t xml:space="preserve">Если </w:t>
      </w:r>
      <w:r w:rsidR="003C6912">
        <w:rPr>
          <w:lang w:eastAsia="zh-CN" w:bidi="hi-IN"/>
        </w:rPr>
        <w:t xml:space="preserve">в течение игры </w:t>
      </w:r>
      <w:r>
        <w:rPr>
          <w:lang w:eastAsia="zh-CN" w:bidi="hi-IN"/>
        </w:rPr>
        <w:t>закончатся жизни, будет запущена сцена «</w:t>
      </w:r>
      <w:proofErr w:type="spellStart"/>
      <w:r>
        <w:rPr>
          <w:lang w:eastAsia="zh-CN" w:bidi="hi-IN"/>
        </w:rPr>
        <w:t>GameOver</w:t>
      </w:r>
      <w:proofErr w:type="spellEnd"/>
      <w:r>
        <w:rPr>
          <w:lang w:eastAsia="zh-CN" w:bidi="hi-IN"/>
        </w:rPr>
        <w:t xml:space="preserve">». </w:t>
      </w:r>
      <w:r w:rsidR="003C6912">
        <w:rPr>
          <w:lang w:eastAsia="zh-CN" w:bidi="hi-IN"/>
        </w:rPr>
        <w:t xml:space="preserve">Существует </w:t>
      </w:r>
      <w:r>
        <w:rPr>
          <w:lang w:eastAsia="zh-CN" w:bidi="hi-IN"/>
        </w:rPr>
        <w:t xml:space="preserve">возможность начать </w:t>
      </w:r>
      <w:r w:rsidR="003C6912">
        <w:rPr>
          <w:lang w:eastAsia="zh-CN" w:bidi="hi-IN"/>
        </w:rPr>
        <w:t>игру заново, либо закрыть ее.</w:t>
      </w:r>
    </w:p>
    <w:p w:rsidR="003A6C2B" w:rsidRDefault="003A6C2B" w:rsidP="003A6C2B">
      <w:pPr>
        <w:jc w:val="left"/>
        <w:rPr>
          <w:lang w:eastAsia="zh-CN" w:bidi="hi-IN"/>
        </w:rPr>
      </w:pPr>
      <w:r>
        <w:rPr>
          <w:noProof/>
          <w:lang w:eastAsia="ru-RU"/>
        </w:rPr>
        <w:drawing>
          <wp:inline distT="0" distB="0" distL="0" distR="0" wp14:anchorId="24CD4E26" wp14:editId="6FA3AA88">
            <wp:extent cx="4791075" cy="270541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705416"/>
                    </a:xfrm>
                    <a:prstGeom prst="rect">
                      <a:avLst/>
                    </a:prstGeom>
                  </pic:spPr>
                </pic:pic>
              </a:graphicData>
            </a:graphic>
          </wp:inline>
        </w:drawing>
      </w:r>
    </w:p>
    <w:p w:rsidR="00EB724C" w:rsidRPr="003A6C2B" w:rsidRDefault="003A6C2B" w:rsidP="00EB724C">
      <w:pPr>
        <w:jc w:val="center"/>
        <w:rPr>
          <w:lang w:eastAsia="zh-CN" w:bidi="hi-IN"/>
        </w:rPr>
      </w:pPr>
      <w:r>
        <w:rPr>
          <w:lang w:eastAsia="zh-CN" w:bidi="hi-IN"/>
        </w:rPr>
        <w:t>Рисунок 3.3 – Сцена «</w:t>
      </w:r>
      <w:proofErr w:type="spellStart"/>
      <w:r>
        <w:rPr>
          <w:lang w:val="en-US" w:eastAsia="zh-CN" w:bidi="hi-IN"/>
        </w:rPr>
        <w:t>GameOver</w:t>
      </w:r>
      <w:proofErr w:type="spellEnd"/>
      <w:r>
        <w:rPr>
          <w:lang w:eastAsia="zh-CN" w:bidi="hi-IN"/>
        </w:rPr>
        <w:t>»</w:t>
      </w:r>
    </w:p>
    <w:p w:rsidR="00007776" w:rsidRPr="003C56A1" w:rsidRDefault="003D1830" w:rsidP="003D1830">
      <w:pPr>
        <w:pStyle w:val="2"/>
        <w:numPr>
          <w:ilvl w:val="1"/>
          <w:numId w:val="5"/>
        </w:numPr>
        <w:spacing w:before="200"/>
        <w:jc w:val="center"/>
        <w:rPr>
          <w:rFonts w:ascii="Times New Roman" w:hAnsi="Times New Roman" w:cs="Times New Roman"/>
          <w:b/>
          <w:color w:val="000000" w:themeColor="text1"/>
          <w:sz w:val="28"/>
          <w:szCs w:val="28"/>
        </w:rPr>
      </w:pPr>
      <w:bookmarkStart w:id="6" w:name="_Toc532328830"/>
      <w:r w:rsidRPr="003C56A1">
        <w:rPr>
          <w:rFonts w:ascii="Times New Roman" w:hAnsi="Times New Roman" w:cs="Times New Roman"/>
          <w:b/>
          <w:color w:val="000000" w:themeColor="text1"/>
          <w:sz w:val="28"/>
          <w:szCs w:val="28"/>
        </w:rPr>
        <w:lastRenderedPageBreak/>
        <w:t>Взаимодействующие объекты</w:t>
      </w:r>
      <w:bookmarkEnd w:id="6"/>
    </w:p>
    <w:p w:rsidR="003D1830" w:rsidRDefault="003A6C2B" w:rsidP="003D1830">
      <w:r>
        <w:t xml:space="preserve">Пользователь управляет персонажем с помощью </w:t>
      </w:r>
      <w:r w:rsidR="003C6912">
        <w:t xml:space="preserve">клавиатуры и компьютерной мыши. При </w:t>
      </w:r>
      <w:r>
        <w:t>нажатий клавиш «</w:t>
      </w:r>
      <w:r>
        <w:rPr>
          <w:lang w:val="en-US"/>
        </w:rPr>
        <w:t>A</w:t>
      </w:r>
      <w:r>
        <w:t>» и «</w:t>
      </w:r>
      <w:r>
        <w:rPr>
          <w:lang w:val="en-US"/>
        </w:rPr>
        <w:t>D</w:t>
      </w:r>
      <w:r>
        <w:t>» персонаж начинает движение влево и вправо</w:t>
      </w:r>
      <w:r w:rsidR="003C6912">
        <w:t>,</w:t>
      </w:r>
      <w:r>
        <w:t xml:space="preserve"> соответственно, при нажатии клавиши «</w:t>
      </w:r>
      <w:r>
        <w:rPr>
          <w:lang w:val="en-US"/>
        </w:rPr>
        <w:t>Space</w:t>
      </w:r>
      <w:r>
        <w:t xml:space="preserve">» персонаж совершит прыжок, </w:t>
      </w:r>
      <w:r w:rsidR="003C6912">
        <w:t xml:space="preserve">а </w:t>
      </w:r>
      <w:r>
        <w:t xml:space="preserve">с помощью левой кнопки мыши производится выстрел. </w:t>
      </w:r>
    </w:p>
    <w:p w:rsidR="003A6C2B" w:rsidRDefault="003A6C2B" w:rsidP="003D1830">
      <w:r>
        <w:t>Изначально персонаж имеет 5 жизней, которы</w:t>
      </w:r>
      <w:r w:rsidR="003C6912">
        <w:t>е отнимаются при взаимодействии</w:t>
      </w:r>
      <w:r>
        <w:t xml:space="preserve"> с врагами и препятствиями.</w:t>
      </w:r>
      <w:r w:rsidR="008E2A26">
        <w:t xml:space="preserve"> Жизни можно </w:t>
      </w:r>
      <w:r w:rsidR="003C6912">
        <w:t>восстановить, если найти и подобрать во время игры сердечко.</w:t>
      </w:r>
      <w:r>
        <w:t xml:space="preserve"> </w:t>
      </w:r>
    </w:p>
    <w:p w:rsidR="008E2A26" w:rsidRDefault="008E2A26" w:rsidP="00AF593F">
      <w:pPr>
        <w:ind w:firstLine="709"/>
      </w:pPr>
      <w:r>
        <w:t>В игре имеется 3 типа врагов:</w:t>
      </w:r>
    </w:p>
    <w:p w:rsidR="008E2A26" w:rsidRPr="008E2A26" w:rsidRDefault="008E2A26" w:rsidP="008E2A26">
      <w:pPr>
        <w:pStyle w:val="a3"/>
        <w:numPr>
          <w:ilvl w:val="0"/>
          <w:numId w:val="41"/>
        </w:numPr>
      </w:pPr>
      <w:r>
        <w:t>не двигающийся обычный</w:t>
      </w:r>
      <w:r>
        <w:rPr>
          <w:lang w:val="en-US"/>
        </w:rPr>
        <w:t>;</w:t>
      </w:r>
    </w:p>
    <w:p w:rsidR="008E2A26" w:rsidRDefault="008E2A26" w:rsidP="008E2A26">
      <w:pPr>
        <w:pStyle w:val="a3"/>
        <w:ind w:left="1287"/>
        <w:jc w:val="center"/>
      </w:pPr>
      <w:r>
        <w:rPr>
          <w:noProof/>
          <w:lang w:eastAsia="ru-RU"/>
        </w:rPr>
        <w:drawing>
          <wp:inline distT="0" distB="0" distL="0" distR="0">
            <wp:extent cx="1457325" cy="1609725"/>
            <wp:effectExtent l="0" t="0" r="9525" b="9525"/>
            <wp:docPr id="33" name="Рисунок 33" descr="C:\Users\roma_\AppData\Local\Microsoft\Windows\INetCache\Content.Word\fram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oma_\AppData\Local\Microsoft\Windows\INetCache\Content.Word\frame-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609725"/>
                    </a:xfrm>
                    <a:prstGeom prst="rect">
                      <a:avLst/>
                    </a:prstGeom>
                    <a:noFill/>
                    <a:ln>
                      <a:noFill/>
                    </a:ln>
                  </pic:spPr>
                </pic:pic>
              </a:graphicData>
            </a:graphic>
          </wp:inline>
        </w:drawing>
      </w:r>
    </w:p>
    <w:p w:rsidR="008E2A26" w:rsidRPr="008E2A26" w:rsidRDefault="008E2A26" w:rsidP="008E2A26">
      <w:pPr>
        <w:pStyle w:val="a3"/>
        <w:ind w:left="1287"/>
        <w:jc w:val="center"/>
      </w:pPr>
      <w:r>
        <w:t>Рисунок 3.4 – Враг 1-го типа</w:t>
      </w:r>
    </w:p>
    <w:p w:rsidR="008E2A26" w:rsidRDefault="008E2A26" w:rsidP="008E2A26">
      <w:pPr>
        <w:pStyle w:val="a3"/>
        <w:numPr>
          <w:ilvl w:val="0"/>
          <w:numId w:val="41"/>
        </w:numPr>
      </w:pPr>
      <w:r>
        <w:t>не двигающийся с дальней атакой</w:t>
      </w:r>
      <w:r w:rsidRPr="008E2A26">
        <w:t>;</w:t>
      </w:r>
    </w:p>
    <w:p w:rsidR="008E2A26" w:rsidRDefault="008E2A26" w:rsidP="008E2A26">
      <w:pPr>
        <w:pStyle w:val="a3"/>
        <w:ind w:left="1287"/>
        <w:jc w:val="center"/>
      </w:pPr>
      <w:r>
        <w:rPr>
          <w:noProof/>
          <w:lang w:eastAsia="ru-RU"/>
        </w:rPr>
        <w:drawing>
          <wp:inline distT="0" distB="0" distL="0" distR="0">
            <wp:extent cx="1343025" cy="1781175"/>
            <wp:effectExtent l="0" t="0" r="9525" b="9525"/>
            <wp:docPr id="35" name="Рисунок 35" descr="C:\Users\roma_\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ma_\AppData\Local\Microsoft\Windows\INetCache\Content.Word\fram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1781175"/>
                    </a:xfrm>
                    <a:prstGeom prst="rect">
                      <a:avLst/>
                    </a:prstGeom>
                    <a:noFill/>
                    <a:ln>
                      <a:noFill/>
                    </a:ln>
                  </pic:spPr>
                </pic:pic>
              </a:graphicData>
            </a:graphic>
          </wp:inline>
        </w:drawing>
      </w:r>
    </w:p>
    <w:p w:rsidR="008E2A26" w:rsidRDefault="008E2A26" w:rsidP="008E2A26">
      <w:pPr>
        <w:pStyle w:val="a3"/>
        <w:ind w:left="1287"/>
        <w:jc w:val="center"/>
      </w:pPr>
      <w:r>
        <w:t>Рисунок 3.5 – Враг 2-го типа</w:t>
      </w:r>
    </w:p>
    <w:p w:rsidR="008E2A26" w:rsidRDefault="008E2A26" w:rsidP="008E2A26">
      <w:pPr>
        <w:pStyle w:val="a3"/>
        <w:ind w:left="1287"/>
        <w:jc w:val="center"/>
      </w:pPr>
    </w:p>
    <w:p w:rsidR="008E2A26" w:rsidRDefault="008E2A26" w:rsidP="008E2A26">
      <w:pPr>
        <w:pStyle w:val="a3"/>
        <w:ind w:left="1287"/>
        <w:jc w:val="center"/>
      </w:pPr>
    </w:p>
    <w:p w:rsidR="008E2A26" w:rsidRPr="008E2A26" w:rsidRDefault="008E2A26" w:rsidP="008E2A26">
      <w:pPr>
        <w:pStyle w:val="a3"/>
        <w:ind w:left="1287"/>
        <w:jc w:val="center"/>
      </w:pPr>
    </w:p>
    <w:p w:rsidR="008E2A26" w:rsidRDefault="008E2A26" w:rsidP="008E2A26">
      <w:pPr>
        <w:pStyle w:val="a3"/>
        <w:numPr>
          <w:ilvl w:val="0"/>
          <w:numId w:val="41"/>
        </w:numPr>
      </w:pPr>
      <w:r>
        <w:lastRenderedPageBreak/>
        <w:t>двигающийся.</w:t>
      </w:r>
    </w:p>
    <w:p w:rsidR="008E2A26" w:rsidRDefault="008E2A26" w:rsidP="008E2A26">
      <w:pPr>
        <w:pStyle w:val="a3"/>
        <w:ind w:left="1287"/>
        <w:jc w:val="center"/>
      </w:pPr>
      <w:r>
        <w:rPr>
          <w:noProof/>
          <w:lang w:eastAsia="ru-RU"/>
        </w:rPr>
        <w:drawing>
          <wp:inline distT="0" distB="0" distL="0" distR="0">
            <wp:extent cx="1562100" cy="1809750"/>
            <wp:effectExtent l="0" t="0" r="0" b="0"/>
            <wp:docPr id="36" name="Рисунок 36" descr="C:\Users\roma_\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oma_\AppData\Local\Microsoft\Windows\INetCache\Content.Word\frame-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1809750"/>
                    </a:xfrm>
                    <a:prstGeom prst="rect">
                      <a:avLst/>
                    </a:prstGeom>
                    <a:noFill/>
                    <a:ln>
                      <a:noFill/>
                    </a:ln>
                  </pic:spPr>
                </pic:pic>
              </a:graphicData>
            </a:graphic>
          </wp:inline>
        </w:drawing>
      </w:r>
    </w:p>
    <w:p w:rsidR="008E2A26" w:rsidRDefault="008E2A26" w:rsidP="008E2A26">
      <w:pPr>
        <w:pStyle w:val="a3"/>
        <w:ind w:left="1287"/>
        <w:jc w:val="center"/>
      </w:pPr>
      <w:r>
        <w:t>Рисунок 3.6 – Враг 3-го типа</w:t>
      </w:r>
    </w:p>
    <w:p w:rsidR="008E2A26" w:rsidRDefault="008E2A26" w:rsidP="00AF593F">
      <w:pPr>
        <w:ind w:firstLine="709"/>
      </w:pPr>
      <w:r>
        <w:t xml:space="preserve">Для уничтожения врагов 1-го типа достаточно </w:t>
      </w:r>
      <w:r w:rsidR="003C6912">
        <w:t>произвести выстрел. Враги 2-го и 3-го типов</w:t>
      </w:r>
      <w:r>
        <w:t xml:space="preserve"> не реагируют на выстрелы, для </w:t>
      </w:r>
      <w:r w:rsidR="002907BA">
        <w:t>того, чтобы их уничтожить, необходимо прыгнуть на них сверху.</w:t>
      </w:r>
    </w:p>
    <w:p w:rsidR="008E2A26" w:rsidRPr="003D1830" w:rsidRDefault="008E2A26" w:rsidP="00AF593F">
      <w:pPr>
        <w:ind w:firstLine="709"/>
      </w:pPr>
      <w:r>
        <w:t>Также в игре есть препятс</w:t>
      </w:r>
      <w:r w:rsidR="00767457">
        <w:t>тв</w:t>
      </w:r>
      <w:r>
        <w:t>ия</w:t>
      </w:r>
      <w:r w:rsidR="00767457">
        <w:t xml:space="preserve">, </w:t>
      </w:r>
      <w:r w:rsidR="002907BA">
        <w:t>при соприкосновении с которыми, будет наноситься урон персонажу.</w:t>
      </w:r>
      <w:r>
        <w:t xml:space="preserve"> </w:t>
      </w:r>
    </w:p>
    <w:p w:rsidR="008E2A26" w:rsidRDefault="00767457" w:rsidP="008E2A26">
      <w:pPr>
        <w:ind w:firstLine="0"/>
        <w:jc w:val="center"/>
        <w:rPr>
          <w:lang w:eastAsia="zh-CN" w:bidi="hi-IN"/>
        </w:rPr>
      </w:pPr>
      <w:r>
        <w:rPr>
          <w:noProof/>
          <w:lang w:eastAsia="ru-RU"/>
        </w:rPr>
        <w:drawing>
          <wp:inline distT="0" distB="0" distL="0" distR="0">
            <wp:extent cx="1000125" cy="1514475"/>
            <wp:effectExtent l="0" t="0" r="9525" b="9525"/>
            <wp:docPr id="37" name="Рисунок 37" descr="C:\Users\roma_\AppData\Local\Microsoft\Windows\INetCache\Content.Word\sharp w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oma_\AppData\Local\Microsoft\Windows\INetCache\Content.Word\sharp wo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514475"/>
                    </a:xfrm>
                    <a:prstGeom prst="rect">
                      <a:avLst/>
                    </a:prstGeom>
                    <a:noFill/>
                    <a:ln>
                      <a:noFill/>
                    </a:ln>
                  </pic:spPr>
                </pic:pic>
              </a:graphicData>
            </a:graphic>
          </wp:inline>
        </w:drawing>
      </w:r>
      <w:r w:rsidR="003C56A1">
        <w:rPr>
          <w:noProof/>
          <w:lang w:eastAsia="ru-RU"/>
        </w:rPr>
        <mc:AlternateContent>
          <mc:Choice Requires="wps">
            <w:drawing>
              <wp:anchor distT="45720" distB="45720" distL="114300" distR="114300" simplePos="0" relativeHeight="251660288" behindDoc="0" locked="0" layoutInCell="1" allowOverlap="1" wp14:anchorId="62BCC593" wp14:editId="7EF4851F">
                <wp:simplePos x="0" y="0"/>
                <wp:positionH relativeFrom="column">
                  <wp:posOffset>104499</wp:posOffset>
                </wp:positionH>
                <wp:positionV relativeFrom="paragraph">
                  <wp:posOffset>4492184</wp:posOffset>
                </wp:positionV>
                <wp:extent cx="2599690" cy="32575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325755"/>
                        </a:xfrm>
                        <a:prstGeom prst="rect">
                          <a:avLst/>
                        </a:prstGeom>
                        <a:noFill/>
                        <a:ln w="9525">
                          <a:noFill/>
                          <a:miter lim="800000"/>
                          <a:headEnd/>
                          <a:tailEnd/>
                        </a:ln>
                      </wps:spPr>
                      <wps:txbx>
                        <w:txbxContent>
                          <w:p w:rsidR="004C7956" w:rsidRDefault="004C79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BCC593" id="_x0000_t202" coordsize="21600,21600" o:spt="202" path="m,l,21600r21600,l21600,xe">
                <v:stroke joinstyle="miter"/>
                <v:path gradientshapeok="t" o:connecttype="rect"/>
              </v:shapetype>
              <v:shape id="Надпись 2" o:spid="_x0000_s1026" type="#_x0000_t202" style="position:absolute;left:0;text-align:left;margin-left:8.25pt;margin-top:353.7pt;width:204.7pt;height:25.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" filled="f" stroked="f">
                <v:textbox>
                  <w:txbxContent>
                    <w:p w:rsidR="004C7956" w:rsidRDefault="004C7956"/>
                  </w:txbxContent>
                </v:textbox>
                <w10:wrap type="square"/>
              </v:shape>
            </w:pict>
          </mc:Fallback>
        </mc:AlternateContent>
      </w:r>
    </w:p>
    <w:p w:rsidR="003C56A1" w:rsidRDefault="00767457" w:rsidP="00767457">
      <w:pPr>
        <w:tabs>
          <w:tab w:val="left" w:pos="4440"/>
        </w:tabs>
        <w:jc w:val="center"/>
        <w:rPr>
          <w:lang w:eastAsia="zh-CN" w:bidi="hi-IN"/>
        </w:rPr>
      </w:pPr>
      <w:r>
        <w:rPr>
          <w:lang w:eastAsia="zh-CN" w:bidi="hi-IN"/>
        </w:rPr>
        <w:t xml:space="preserve">Рисунок 3.7 </w:t>
      </w:r>
      <w:r w:rsidR="00C31C2C">
        <w:rPr>
          <w:lang w:eastAsia="zh-CN" w:bidi="hi-IN"/>
        </w:rPr>
        <w:t>–</w:t>
      </w:r>
      <w:r>
        <w:rPr>
          <w:lang w:eastAsia="zh-CN" w:bidi="hi-IN"/>
        </w:rPr>
        <w:t xml:space="preserve"> Препятствие</w:t>
      </w:r>
    </w:p>
    <w:p w:rsidR="00C31C2C" w:rsidRPr="008E2A26" w:rsidRDefault="00C31C2C" w:rsidP="00AF593F">
      <w:pPr>
        <w:tabs>
          <w:tab w:val="left" w:pos="4440"/>
        </w:tabs>
        <w:ind w:firstLine="709"/>
        <w:jc w:val="left"/>
        <w:rPr>
          <w:lang w:eastAsia="zh-CN" w:bidi="hi-IN"/>
        </w:rPr>
      </w:pPr>
      <w:r>
        <w:rPr>
          <w:lang w:eastAsia="zh-CN" w:bidi="hi-IN"/>
        </w:rPr>
        <w:t>При дальнейшей доработке планируется создание новых врагов и препятствий.</w:t>
      </w:r>
    </w:p>
    <w:p w:rsidR="000E0948" w:rsidRDefault="000E0948" w:rsidP="00735251">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            </w:t>
      </w:r>
    </w:p>
    <w:p w:rsidR="00735251" w:rsidRDefault="00735251" w:rsidP="00735251">
      <w:pPr>
        <w:rPr>
          <w:b/>
          <w:color w:val="000000" w:themeColor="text1"/>
          <w:szCs w:val="28"/>
        </w:rPr>
      </w:pPr>
    </w:p>
    <w:p w:rsidR="00CE6CB4" w:rsidRDefault="00CE6CB4" w:rsidP="00CE6CB4">
      <w:pPr>
        <w:pStyle w:val="a3"/>
        <w:ind w:firstLine="567"/>
      </w:pPr>
    </w:p>
    <w:p w:rsidR="00CE6CB4" w:rsidRDefault="00CE6CB4" w:rsidP="00CE6CB4">
      <w:pPr>
        <w:pStyle w:val="a3"/>
        <w:ind w:firstLine="567"/>
      </w:pPr>
    </w:p>
    <w:p w:rsidR="00CE6CB4" w:rsidRDefault="00CE6CB4" w:rsidP="00CE6CB4">
      <w:pPr>
        <w:pStyle w:val="a3"/>
        <w:ind w:firstLine="567"/>
      </w:pPr>
    </w:p>
    <w:p w:rsidR="00CE6CB4" w:rsidRDefault="00CE6CB4" w:rsidP="00CE6CB4">
      <w:pPr>
        <w:pStyle w:val="a3"/>
        <w:ind w:firstLine="567"/>
      </w:pPr>
    </w:p>
    <w:p w:rsidR="00CE6CB4" w:rsidRDefault="00CE6CB4" w:rsidP="00CE6CB4">
      <w:pPr>
        <w:pStyle w:val="a3"/>
        <w:ind w:firstLine="567"/>
      </w:pPr>
    </w:p>
    <w:p w:rsidR="00CE6CB4" w:rsidRDefault="00CE6CB4" w:rsidP="00CE6CB4">
      <w:pPr>
        <w:pStyle w:val="1"/>
        <w:numPr>
          <w:ilvl w:val="0"/>
          <w:numId w:val="24"/>
        </w:numPr>
        <w:spacing w:line="360" w:lineRule="auto"/>
      </w:pPr>
      <w:bookmarkStart w:id="7" w:name="_Toc532328831"/>
      <w:r>
        <w:t>Программирование и отладка</w:t>
      </w:r>
      <w:bookmarkEnd w:id="7"/>
    </w:p>
    <w:p w:rsidR="00DE2027" w:rsidRDefault="00DE2027" w:rsidP="00AF593F">
      <w:pPr>
        <w:ind w:firstLine="709"/>
        <w:rPr>
          <w:lang w:eastAsia="zh-CN" w:bidi="hi-IN"/>
        </w:rPr>
      </w:pPr>
      <w:r>
        <w:rPr>
          <w:lang w:eastAsia="zh-CN" w:bidi="hi-IN"/>
        </w:rPr>
        <w:t>Объекты представляют собой унаследованные классы, базовым для которых является специальный класс из библиотеки, использующийся для видимых игровых объектов.</w:t>
      </w:r>
    </w:p>
    <w:p w:rsidR="00DE2027" w:rsidRDefault="00DE2027" w:rsidP="00AF593F">
      <w:pPr>
        <w:ind w:firstLine="709"/>
      </w:pPr>
      <w:r w:rsidRPr="00DE2027">
        <w:t xml:space="preserve">Реализация игры представляет из себя </w:t>
      </w:r>
      <w:r w:rsidR="00C31C2C">
        <w:t>1</w:t>
      </w:r>
      <w:r w:rsidR="00532881" w:rsidRPr="00532881">
        <w:t>2</w:t>
      </w:r>
      <w:r w:rsidRPr="00DE2027">
        <w:t xml:space="preserve"> взаимодействующих </w:t>
      </w:r>
      <w:r w:rsidR="00C55239">
        <w:t>классов</w:t>
      </w:r>
      <w:r w:rsidRPr="00DE2027">
        <w:t xml:space="preserve"> –</w:t>
      </w:r>
      <w:r w:rsidR="00C31C2C" w:rsidRPr="00C31C2C">
        <w:t xml:space="preserve"> </w:t>
      </w:r>
      <w:r w:rsidR="00C31C2C">
        <w:rPr>
          <w:lang w:val="en-US"/>
        </w:rPr>
        <w:t>Unit</w:t>
      </w:r>
      <w:r w:rsidR="00C31C2C" w:rsidRPr="00C31C2C">
        <w:t xml:space="preserve"> (</w:t>
      </w:r>
      <w:r w:rsidR="00C31C2C">
        <w:t>методы получения урона и уничтожения объектов),</w:t>
      </w:r>
      <w:r w:rsidR="00C31C2C" w:rsidRPr="00C31C2C">
        <w:t xml:space="preserve"> </w:t>
      </w:r>
      <w:r w:rsidR="00C31C2C">
        <w:rPr>
          <w:lang w:val="en-US"/>
        </w:rPr>
        <w:t>Character</w:t>
      </w:r>
      <w:r w:rsidR="00C31C2C" w:rsidRPr="00C31C2C">
        <w:t xml:space="preserve"> (</w:t>
      </w:r>
      <w:r w:rsidR="00C31C2C">
        <w:t>действия персонажа),</w:t>
      </w:r>
      <w:r w:rsidR="00C31C2C" w:rsidRPr="00C31C2C">
        <w:t xml:space="preserve"> </w:t>
      </w:r>
      <w:r w:rsidR="00C31C2C">
        <w:rPr>
          <w:lang w:val="en-US"/>
        </w:rPr>
        <w:t>Monster</w:t>
      </w:r>
      <w:r w:rsidR="00C31C2C">
        <w:t>,</w:t>
      </w:r>
      <w:r w:rsidR="00C31C2C" w:rsidRPr="00C31C2C">
        <w:t xml:space="preserve"> </w:t>
      </w:r>
      <w:proofErr w:type="spellStart"/>
      <w:r w:rsidR="00C31C2C">
        <w:rPr>
          <w:lang w:val="en-US"/>
        </w:rPr>
        <w:t>ShootableMonster</w:t>
      </w:r>
      <w:proofErr w:type="spellEnd"/>
      <w:r w:rsidR="00C31C2C">
        <w:t xml:space="preserve"> и </w:t>
      </w:r>
      <w:proofErr w:type="spellStart"/>
      <w:r w:rsidR="00C31C2C">
        <w:rPr>
          <w:lang w:val="en-US"/>
        </w:rPr>
        <w:t>MoveableMonster</w:t>
      </w:r>
      <w:proofErr w:type="spellEnd"/>
      <w:r w:rsidR="00C31C2C">
        <w:t xml:space="preserve"> (действия монстров и их взаимодействие с персонажем), </w:t>
      </w:r>
      <w:r w:rsidR="00C31C2C">
        <w:rPr>
          <w:lang w:val="en-US"/>
        </w:rPr>
        <w:t>Obstacle</w:t>
      </w:r>
      <w:r w:rsidR="00C31C2C">
        <w:t xml:space="preserve"> (взаимодействие персонажа с препятствиями),</w:t>
      </w:r>
      <w:r w:rsidR="00C31C2C" w:rsidRPr="00C31C2C">
        <w:t xml:space="preserve"> </w:t>
      </w:r>
      <w:r w:rsidR="00C31C2C">
        <w:rPr>
          <w:lang w:val="en-US"/>
        </w:rPr>
        <w:t>Bullet</w:t>
      </w:r>
      <w:r w:rsidR="00C31C2C">
        <w:t xml:space="preserve"> (</w:t>
      </w:r>
      <w:r w:rsidR="00C55239">
        <w:t>снаряды</w:t>
      </w:r>
      <w:r w:rsidR="00C31C2C">
        <w:t xml:space="preserve">), </w:t>
      </w:r>
      <w:r w:rsidR="00C31C2C">
        <w:rPr>
          <w:lang w:val="en-US"/>
        </w:rPr>
        <w:t>Heart</w:t>
      </w:r>
      <w:r w:rsidR="00C31C2C" w:rsidRPr="00C31C2C">
        <w:t xml:space="preserve"> </w:t>
      </w:r>
      <w:r w:rsidR="00C31C2C">
        <w:t xml:space="preserve">и </w:t>
      </w:r>
      <w:proofErr w:type="spellStart"/>
      <w:r w:rsidR="00C31C2C">
        <w:rPr>
          <w:lang w:val="en-US"/>
        </w:rPr>
        <w:t>LiveBar</w:t>
      </w:r>
      <w:proofErr w:type="spellEnd"/>
      <w:r w:rsidR="00C31C2C">
        <w:t xml:space="preserve"> </w:t>
      </w:r>
      <w:r w:rsidR="00C31C2C" w:rsidRPr="00C31C2C">
        <w:t>(</w:t>
      </w:r>
      <w:r w:rsidR="00C55239">
        <w:t>классы</w:t>
      </w:r>
      <w:r w:rsidR="00C31C2C">
        <w:t xml:space="preserve"> для жизней персонажа),</w:t>
      </w:r>
      <w:r w:rsidR="00C55239">
        <w:t xml:space="preserve"> </w:t>
      </w:r>
      <w:r w:rsidR="00C31C2C">
        <w:t xml:space="preserve">а также </w:t>
      </w:r>
      <w:r w:rsidR="00C31C2C">
        <w:rPr>
          <w:lang w:val="en-US"/>
        </w:rPr>
        <w:t>Buttons</w:t>
      </w:r>
      <w:r w:rsidR="00532881">
        <w:t>,</w:t>
      </w:r>
      <w:r w:rsidR="00C31C2C">
        <w:t xml:space="preserve"> </w:t>
      </w:r>
      <w:proofErr w:type="spellStart"/>
      <w:r w:rsidR="00C31C2C">
        <w:rPr>
          <w:lang w:val="en-US"/>
        </w:rPr>
        <w:t>CameraController</w:t>
      </w:r>
      <w:proofErr w:type="spellEnd"/>
      <w:r w:rsidR="00C31C2C">
        <w:t xml:space="preserve"> (действия кнопок и камеры)</w:t>
      </w:r>
      <w:r w:rsidR="00532881" w:rsidRPr="00532881">
        <w:t xml:space="preserve"> </w:t>
      </w:r>
      <w:r w:rsidR="00532881">
        <w:t xml:space="preserve">и </w:t>
      </w:r>
      <w:proofErr w:type="spellStart"/>
      <w:r w:rsidR="00532881">
        <w:rPr>
          <w:lang w:val="en-US"/>
        </w:rPr>
        <w:t>LevelEnd</w:t>
      </w:r>
      <w:proofErr w:type="spellEnd"/>
      <w:r w:rsidR="00532881">
        <w:t xml:space="preserve"> (завершение уровня)</w:t>
      </w:r>
      <w:r w:rsidR="00C55239">
        <w:t>.</w:t>
      </w:r>
    </w:p>
    <w:p w:rsidR="0070382B" w:rsidRDefault="00A85F35" w:rsidP="0070382B">
      <w:pPr>
        <w:ind w:firstLine="709"/>
      </w:pPr>
      <w:r>
        <w:t xml:space="preserve">Алгоритмы движений </w:t>
      </w:r>
      <w:r w:rsidR="004B735E">
        <w:t xml:space="preserve">и выстрела были взяты из официального источника по обучению созданий игр на </w:t>
      </w:r>
      <w:r w:rsidR="004B735E">
        <w:rPr>
          <w:lang w:val="en-US"/>
        </w:rPr>
        <w:t>Unity</w:t>
      </w:r>
      <w:r w:rsidR="004B735E">
        <w:t xml:space="preserve"> </w:t>
      </w:r>
      <w:r w:rsidR="004B735E" w:rsidRPr="004B735E">
        <w:t>[7].</w:t>
      </w:r>
      <w:r w:rsidR="0070382B">
        <w:t xml:space="preserve"> </w:t>
      </w:r>
    </w:p>
    <w:p w:rsidR="0070382B" w:rsidRDefault="0070382B" w:rsidP="0070382B">
      <w:pPr>
        <w:ind w:firstLine="709"/>
        <w:rPr>
          <w:rFonts w:eastAsiaTheme="minorHAnsi"/>
          <w:color w:val="000000"/>
          <w:szCs w:val="28"/>
        </w:rPr>
      </w:pPr>
      <w:r>
        <w:rPr>
          <w:rFonts w:eastAsiaTheme="minorHAnsi"/>
          <w:color w:val="000000"/>
          <w:szCs w:val="28"/>
        </w:rPr>
        <w:t>Ниже представлен код алгоритмов передвижения, прыжка и выстрела.</w:t>
      </w:r>
    </w:p>
    <w:p w:rsidR="0070382B" w:rsidRPr="0070382B" w:rsidRDefault="0070382B" w:rsidP="0070382B">
      <w:pPr>
        <w:ind w:firstLine="709"/>
        <w:rPr>
          <w:rFonts w:eastAsiaTheme="minorHAnsi"/>
          <w:color w:val="000000"/>
          <w:szCs w:val="28"/>
          <w:lang w:val="en-US"/>
        </w:rPr>
      </w:pPr>
      <w:r>
        <w:rPr>
          <w:rFonts w:eastAsiaTheme="minorHAnsi"/>
          <w:color w:val="000000"/>
          <w:szCs w:val="28"/>
        </w:rPr>
        <w:t>Передвижение</w:t>
      </w:r>
      <w:r w:rsidRPr="0070382B">
        <w:rPr>
          <w:rFonts w:eastAsiaTheme="minorHAnsi"/>
          <w:color w:val="000000"/>
          <w:szCs w:val="28"/>
          <w:lang w:val="en-US"/>
        </w:rPr>
        <w: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roofErr w:type="gramStart"/>
      <w:r w:rsidRPr="0070382B">
        <w:rPr>
          <w:rFonts w:eastAsiaTheme="minorHAnsi"/>
          <w:color w:val="0000FF"/>
          <w:sz w:val="22"/>
          <w:lang w:val="en-US"/>
        </w:rPr>
        <w:t>private</w:t>
      </w:r>
      <w:proofErr w:type="gramEnd"/>
      <w:r w:rsidRPr="0070382B">
        <w:rPr>
          <w:rFonts w:eastAsiaTheme="minorHAnsi"/>
          <w:color w:val="000000"/>
          <w:sz w:val="22"/>
          <w:lang w:val="en-US"/>
        </w:rPr>
        <w:t xml:space="preserve"> </w:t>
      </w:r>
      <w:r w:rsidRPr="0070382B">
        <w:rPr>
          <w:rFonts w:eastAsiaTheme="minorHAnsi"/>
          <w:color w:val="0000FF"/>
          <w:sz w:val="22"/>
          <w:lang w:val="en-US"/>
        </w:rPr>
        <w:t>void</w:t>
      </w:r>
      <w:r w:rsidRPr="0070382B">
        <w:rPr>
          <w:rFonts w:eastAsiaTheme="minorHAnsi"/>
          <w:color w:val="000000"/>
          <w:sz w:val="22"/>
          <w:lang w:val="en-US"/>
        </w:rPr>
        <w:t xml:space="preserve"> Run()</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Vector3 direction = </w:t>
      </w:r>
      <w:proofErr w:type="spellStart"/>
      <w:r w:rsidRPr="0070382B">
        <w:rPr>
          <w:rFonts w:eastAsiaTheme="minorHAnsi"/>
          <w:color w:val="000000"/>
          <w:sz w:val="22"/>
          <w:lang w:val="en-US"/>
        </w:rPr>
        <w:t>transform.right</w:t>
      </w:r>
      <w:proofErr w:type="spellEnd"/>
      <w:r w:rsidRPr="0070382B">
        <w:rPr>
          <w:rFonts w:eastAsiaTheme="minorHAnsi"/>
          <w:color w:val="000000"/>
          <w:sz w:val="22"/>
          <w:lang w:val="en-US"/>
        </w:rPr>
        <w:t xml:space="preserve"> * </w:t>
      </w:r>
      <w:proofErr w:type="spellStart"/>
      <w:proofErr w:type="gramStart"/>
      <w:r w:rsidRPr="0070382B">
        <w:rPr>
          <w:rFonts w:eastAsiaTheme="minorHAnsi"/>
          <w:color w:val="000000"/>
          <w:sz w:val="22"/>
          <w:lang w:val="en-US"/>
        </w:rPr>
        <w:t>Input.GetAxis</w:t>
      </w:r>
      <w:proofErr w:type="spellEnd"/>
      <w:r w:rsidRPr="0070382B">
        <w:rPr>
          <w:rFonts w:eastAsiaTheme="minorHAnsi"/>
          <w:color w:val="000000"/>
          <w:sz w:val="22"/>
          <w:lang w:val="en-US"/>
        </w:rPr>
        <w:t>(</w:t>
      </w:r>
      <w:proofErr w:type="gramEnd"/>
      <w:r w:rsidRPr="0070382B">
        <w:rPr>
          <w:rFonts w:eastAsiaTheme="minorHAnsi"/>
          <w:color w:val="A31515"/>
          <w:sz w:val="22"/>
          <w:lang w:val="en-US"/>
        </w:rPr>
        <w:t>"Horizontal"</w:t>
      </w:r>
      <w:r w:rsidRPr="0070382B">
        <w:rPr>
          <w:rFonts w:eastAsiaTheme="minorHAnsi"/>
          <w:color w:val="000000"/>
          <w:sz w:val="22"/>
          <w:lang w:val="en-US"/>
        </w:rPr>
        <w: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spellStart"/>
      <w:r w:rsidRPr="0070382B">
        <w:rPr>
          <w:rFonts w:eastAsiaTheme="minorHAnsi"/>
          <w:color w:val="000000"/>
          <w:sz w:val="22"/>
          <w:lang w:val="en-US"/>
        </w:rPr>
        <w:t>transform.position</w:t>
      </w:r>
      <w:proofErr w:type="spellEnd"/>
      <w:r w:rsidRPr="0070382B">
        <w:rPr>
          <w:rFonts w:eastAsiaTheme="minorHAnsi"/>
          <w:color w:val="000000"/>
          <w:sz w:val="22"/>
          <w:lang w:val="en-US"/>
        </w:rPr>
        <w:t xml:space="preserve"> = </w:t>
      </w:r>
      <w:proofErr w:type="gramStart"/>
      <w:r w:rsidRPr="0070382B">
        <w:rPr>
          <w:rFonts w:eastAsiaTheme="minorHAnsi"/>
          <w:color w:val="000000"/>
          <w:sz w:val="22"/>
          <w:lang w:val="en-US"/>
        </w:rPr>
        <w:t>Vector3.MoveTowards(</w:t>
      </w:r>
      <w:proofErr w:type="spellStart"/>
      <w:proofErr w:type="gramEnd"/>
      <w:r w:rsidRPr="0070382B">
        <w:rPr>
          <w:rFonts w:eastAsiaTheme="minorHAnsi"/>
          <w:color w:val="000000"/>
          <w:sz w:val="22"/>
          <w:lang w:val="en-US"/>
        </w:rPr>
        <w:t>transform.position</w:t>
      </w:r>
      <w:proofErr w:type="spellEnd"/>
      <w:r w:rsidRPr="0070382B">
        <w:rPr>
          <w:rFonts w:eastAsiaTheme="minorHAnsi"/>
          <w:color w:val="000000"/>
          <w:sz w:val="22"/>
          <w:lang w:val="en-US"/>
        </w:rPr>
        <w:t xml:space="preserve">, </w:t>
      </w:r>
      <w:proofErr w:type="spellStart"/>
      <w:r w:rsidRPr="0070382B">
        <w:rPr>
          <w:rFonts w:eastAsiaTheme="minorHAnsi"/>
          <w:color w:val="000000"/>
          <w:sz w:val="22"/>
          <w:lang w:val="en-US"/>
        </w:rPr>
        <w:t>transform.position</w:t>
      </w:r>
      <w:proofErr w:type="spellEnd"/>
      <w:r w:rsidRPr="0070382B">
        <w:rPr>
          <w:rFonts w:eastAsiaTheme="minorHAnsi"/>
          <w:color w:val="000000"/>
          <w:sz w:val="22"/>
          <w:lang w:val="en-US"/>
        </w:rPr>
        <w:t xml:space="preserve"> + direction, speed * </w:t>
      </w:r>
      <w:proofErr w:type="spellStart"/>
      <w:r w:rsidRPr="0070382B">
        <w:rPr>
          <w:rFonts w:eastAsiaTheme="minorHAnsi"/>
          <w:color w:val="000000"/>
          <w:sz w:val="22"/>
          <w:lang w:val="en-US"/>
        </w:rPr>
        <w:t>Time.deltaTime</w:t>
      </w:r>
      <w:proofErr w:type="spellEnd"/>
      <w:r w:rsidRPr="0070382B">
        <w:rPr>
          <w:rFonts w:eastAsiaTheme="minorHAnsi"/>
          <w:color w:val="000000"/>
          <w:sz w:val="22"/>
          <w:lang w:val="en-US"/>
        </w:rPr>
        <w: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spellStart"/>
      <w:r w:rsidRPr="0070382B">
        <w:rPr>
          <w:rFonts w:eastAsiaTheme="minorHAnsi"/>
          <w:color w:val="000000"/>
          <w:sz w:val="22"/>
          <w:lang w:val="en-US"/>
        </w:rPr>
        <w:t>sprite.flipX</w:t>
      </w:r>
      <w:proofErr w:type="spellEnd"/>
      <w:r w:rsidRPr="0070382B">
        <w:rPr>
          <w:rFonts w:eastAsiaTheme="minorHAnsi"/>
          <w:color w:val="000000"/>
          <w:sz w:val="22"/>
          <w:lang w:val="en-US"/>
        </w:rPr>
        <w:t xml:space="preserve"> = </w:t>
      </w:r>
      <w:proofErr w:type="spellStart"/>
      <w:r w:rsidRPr="0070382B">
        <w:rPr>
          <w:rFonts w:eastAsiaTheme="minorHAnsi"/>
          <w:color w:val="000000"/>
          <w:sz w:val="22"/>
          <w:lang w:val="en-US"/>
        </w:rPr>
        <w:t>direction.x</w:t>
      </w:r>
      <w:proofErr w:type="spellEnd"/>
      <w:r w:rsidRPr="0070382B">
        <w:rPr>
          <w:rFonts w:eastAsiaTheme="minorHAnsi"/>
          <w:color w:val="000000"/>
          <w:sz w:val="22"/>
          <w:lang w:val="en-US"/>
        </w:rPr>
        <w:t xml:space="preserve"> &lt; 0.0F;</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gramStart"/>
      <w:r w:rsidRPr="0070382B">
        <w:rPr>
          <w:rFonts w:eastAsiaTheme="minorHAnsi"/>
          <w:color w:val="0000FF"/>
          <w:sz w:val="22"/>
          <w:lang w:val="en-US"/>
        </w:rPr>
        <w:t>if</w:t>
      </w:r>
      <w:proofErr w:type="gramEnd"/>
      <w:r w:rsidRPr="0070382B">
        <w:rPr>
          <w:rFonts w:eastAsiaTheme="minorHAnsi"/>
          <w:color w:val="000000"/>
          <w:sz w:val="22"/>
          <w:lang w:val="en-US"/>
        </w:rPr>
        <w:t xml:space="preserve"> (</w:t>
      </w:r>
      <w:proofErr w:type="spellStart"/>
      <w:r w:rsidRPr="0070382B">
        <w:rPr>
          <w:rFonts w:eastAsiaTheme="minorHAnsi"/>
          <w:color w:val="000000"/>
          <w:sz w:val="22"/>
          <w:lang w:val="en-US"/>
        </w:rPr>
        <w:t>isGrounded</w:t>
      </w:r>
      <w:proofErr w:type="spellEnd"/>
      <w:r w:rsidRPr="0070382B">
        <w:rPr>
          <w:rFonts w:eastAsiaTheme="minorHAnsi"/>
          <w:color w:val="000000"/>
          <w:sz w:val="22"/>
          <w:lang w:val="en-US"/>
        </w:rPr>
        <w:t xml:space="preserve">) State = </w:t>
      </w:r>
      <w:proofErr w:type="spellStart"/>
      <w:r w:rsidRPr="0070382B">
        <w:rPr>
          <w:rFonts w:eastAsiaTheme="minorHAnsi"/>
          <w:color w:val="000000"/>
          <w:sz w:val="22"/>
          <w:lang w:val="en-US"/>
        </w:rPr>
        <w:t>CharState.Run</w:t>
      </w:r>
      <w:proofErr w:type="spellEnd"/>
      <w:r w:rsidRPr="0070382B">
        <w:rPr>
          <w:rFonts w:eastAsiaTheme="minorHAnsi"/>
          <w:color w:val="000000"/>
          <w:sz w:val="22"/>
          <w:lang w:val="en-US"/>
        </w:rPr>
        <w:t>;</w:t>
      </w:r>
    </w:p>
    <w:p w:rsidR="0070382B" w:rsidRPr="0070382B" w:rsidRDefault="0070382B" w:rsidP="0070382B">
      <w:pPr>
        <w:ind w:firstLine="709"/>
        <w:rPr>
          <w:rFonts w:eastAsiaTheme="minorHAnsi"/>
          <w:color w:val="000000"/>
          <w:szCs w:val="28"/>
        </w:rPr>
      </w:pPr>
      <w:r w:rsidRPr="0070382B">
        <w:rPr>
          <w:rFonts w:eastAsiaTheme="minorHAnsi"/>
          <w:color w:val="000000"/>
          <w:sz w:val="22"/>
          <w:lang w:val="en-US"/>
        </w:rPr>
        <w:t xml:space="preserve">    </w:t>
      </w:r>
      <w:r w:rsidRPr="0070382B">
        <w:rPr>
          <w:rFonts w:eastAsiaTheme="minorHAnsi"/>
          <w:color w:val="000000"/>
          <w:sz w:val="22"/>
        </w:rPr>
        <w:t>}</w:t>
      </w:r>
    </w:p>
    <w:p w:rsidR="0070382B" w:rsidRDefault="0070382B" w:rsidP="0070382B">
      <w:pPr>
        <w:ind w:firstLine="709"/>
        <w:rPr>
          <w:rFonts w:eastAsiaTheme="minorHAnsi"/>
          <w:color w:val="000000"/>
          <w:szCs w:val="28"/>
        </w:rPr>
      </w:pPr>
      <w:r>
        <w:rPr>
          <w:rFonts w:eastAsiaTheme="minorHAnsi"/>
          <w:color w:val="000000"/>
          <w:szCs w:val="28"/>
        </w:rPr>
        <w:t>Прыжок:</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roofErr w:type="gramStart"/>
      <w:r w:rsidRPr="0070382B">
        <w:rPr>
          <w:rFonts w:eastAsiaTheme="minorHAnsi"/>
          <w:color w:val="0000FF"/>
          <w:sz w:val="22"/>
          <w:lang w:val="en-US"/>
        </w:rPr>
        <w:t>private</w:t>
      </w:r>
      <w:proofErr w:type="gramEnd"/>
      <w:r w:rsidRPr="0070382B">
        <w:rPr>
          <w:rFonts w:eastAsiaTheme="minorHAnsi"/>
          <w:color w:val="000000"/>
          <w:sz w:val="22"/>
          <w:lang w:val="en-US"/>
        </w:rPr>
        <w:t xml:space="preserve"> </w:t>
      </w:r>
      <w:r w:rsidRPr="0070382B">
        <w:rPr>
          <w:rFonts w:eastAsiaTheme="minorHAnsi"/>
          <w:color w:val="0000FF"/>
          <w:sz w:val="22"/>
          <w:lang w:val="en-US"/>
        </w:rPr>
        <w:t>void</w:t>
      </w:r>
      <w:r w:rsidRPr="0070382B">
        <w:rPr>
          <w:rFonts w:eastAsiaTheme="minorHAnsi"/>
          <w:color w:val="000000"/>
          <w:sz w:val="22"/>
          <w:lang w:val="en-US"/>
        </w:rPr>
        <w:t xml:space="preserve"> Jump()</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spellStart"/>
      <w:proofErr w:type="gramStart"/>
      <w:r w:rsidRPr="0070382B">
        <w:rPr>
          <w:rFonts w:eastAsiaTheme="minorHAnsi"/>
          <w:color w:val="000000"/>
          <w:sz w:val="22"/>
          <w:lang w:val="en-US"/>
        </w:rPr>
        <w:t>rigidbody.AddForce</w:t>
      </w:r>
      <w:proofErr w:type="spellEnd"/>
      <w:r w:rsidRPr="0070382B">
        <w:rPr>
          <w:rFonts w:eastAsiaTheme="minorHAnsi"/>
          <w:color w:val="000000"/>
          <w:sz w:val="22"/>
          <w:lang w:val="en-US"/>
        </w:rPr>
        <w:t>(</w:t>
      </w:r>
      <w:proofErr w:type="spellStart"/>
      <w:proofErr w:type="gramEnd"/>
      <w:r w:rsidRPr="0070382B">
        <w:rPr>
          <w:rFonts w:eastAsiaTheme="minorHAnsi"/>
          <w:color w:val="000000"/>
          <w:sz w:val="22"/>
          <w:lang w:val="en-US"/>
        </w:rPr>
        <w:t>transform.up</w:t>
      </w:r>
      <w:proofErr w:type="spellEnd"/>
      <w:r w:rsidRPr="0070382B">
        <w:rPr>
          <w:rFonts w:eastAsiaTheme="minorHAnsi"/>
          <w:color w:val="000000"/>
          <w:sz w:val="22"/>
          <w:lang w:val="en-US"/>
        </w:rPr>
        <w:t xml:space="preserve"> * </w:t>
      </w:r>
      <w:proofErr w:type="spellStart"/>
      <w:r w:rsidRPr="0070382B">
        <w:rPr>
          <w:rFonts w:eastAsiaTheme="minorHAnsi"/>
          <w:color w:val="000000"/>
          <w:sz w:val="22"/>
          <w:lang w:val="en-US"/>
        </w:rPr>
        <w:t>jumpForce</w:t>
      </w:r>
      <w:proofErr w:type="spellEnd"/>
      <w:r w:rsidRPr="0070382B">
        <w:rPr>
          <w:rFonts w:eastAsiaTheme="minorHAnsi"/>
          <w:color w:val="000000"/>
          <w:sz w:val="22"/>
          <w:lang w:val="en-US"/>
        </w:rPr>
        <w:t>, ForceMode2D.Impulse);</w:t>
      </w:r>
    </w:p>
    <w:p w:rsidR="0070382B" w:rsidRPr="0070382B" w:rsidRDefault="0070382B" w:rsidP="0070382B">
      <w:pPr>
        <w:ind w:firstLine="709"/>
        <w:rPr>
          <w:rFonts w:eastAsiaTheme="minorHAnsi"/>
          <w:color w:val="000000"/>
          <w:szCs w:val="28"/>
          <w:lang w:val="en-US"/>
        </w:rPr>
      </w:pPr>
      <w:r w:rsidRPr="0070382B">
        <w:rPr>
          <w:rFonts w:eastAsiaTheme="minorHAnsi"/>
          <w:color w:val="000000"/>
          <w:sz w:val="22"/>
          <w:lang w:val="en-US"/>
        </w:rPr>
        <w:t xml:space="preserve">    }</w:t>
      </w:r>
    </w:p>
    <w:p w:rsidR="0070382B" w:rsidRPr="0070382B" w:rsidRDefault="0070382B" w:rsidP="0070382B">
      <w:pPr>
        <w:ind w:firstLine="709"/>
        <w:rPr>
          <w:rFonts w:eastAsiaTheme="minorHAnsi"/>
          <w:color w:val="000000"/>
          <w:szCs w:val="28"/>
          <w:lang w:val="en-US"/>
        </w:rPr>
      </w:pPr>
      <w:r>
        <w:rPr>
          <w:rFonts w:eastAsiaTheme="minorHAnsi"/>
          <w:color w:val="000000"/>
          <w:szCs w:val="28"/>
        </w:rPr>
        <w:lastRenderedPageBreak/>
        <w:t>Выстрел</w:t>
      </w:r>
      <w:r w:rsidRPr="0070382B">
        <w:rPr>
          <w:rFonts w:eastAsiaTheme="minorHAnsi"/>
          <w:color w:val="000000"/>
          <w:szCs w:val="28"/>
          <w:lang w:val="en-US"/>
        </w:rPr>
        <w: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roofErr w:type="gramStart"/>
      <w:r w:rsidRPr="0070382B">
        <w:rPr>
          <w:rFonts w:eastAsiaTheme="minorHAnsi"/>
          <w:color w:val="0000FF"/>
          <w:sz w:val="22"/>
          <w:lang w:val="en-US"/>
        </w:rPr>
        <w:t>private</w:t>
      </w:r>
      <w:proofErr w:type="gramEnd"/>
      <w:r w:rsidRPr="0070382B">
        <w:rPr>
          <w:rFonts w:eastAsiaTheme="minorHAnsi"/>
          <w:color w:val="000000"/>
          <w:sz w:val="22"/>
          <w:lang w:val="en-US"/>
        </w:rPr>
        <w:t xml:space="preserve"> </w:t>
      </w:r>
      <w:r w:rsidRPr="0070382B">
        <w:rPr>
          <w:rFonts w:eastAsiaTheme="minorHAnsi"/>
          <w:color w:val="0000FF"/>
          <w:sz w:val="22"/>
          <w:lang w:val="en-US"/>
        </w:rPr>
        <w:t>void</w:t>
      </w:r>
      <w:r w:rsidRPr="0070382B">
        <w:rPr>
          <w:rFonts w:eastAsiaTheme="minorHAnsi"/>
          <w:color w:val="000000"/>
          <w:sz w:val="22"/>
          <w:lang w:val="en-US"/>
        </w:rPr>
        <w:t xml:space="preserve"> Shoot()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Vector3 position = </w:t>
      </w:r>
      <w:proofErr w:type="spellStart"/>
      <w:r w:rsidRPr="0070382B">
        <w:rPr>
          <w:rFonts w:eastAsiaTheme="minorHAnsi"/>
          <w:color w:val="000000"/>
          <w:sz w:val="22"/>
          <w:lang w:val="en-US"/>
        </w:rPr>
        <w:t>transform.position</w:t>
      </w:r>
      <w:proofErr w:type="spellEnd"/>
      <w:r w:rsidRPr="0070382B">
        <w:rPr>
          <w:rFonts w:eastAsiaTheme="minorHAnsi"/>
          <w:color w:val="000000"/>
          <w:sz w:val="22"/>
          <w:lang w:val="en-US"/>
        </w:rPr>
        <w:t xml:space="preserve">; </w:t>
      </w:r>
      <w:proofErr w:type="spellStart"/>
      <w:r w:rsidRPr="0070382B">
        <w:rPr>
          <w:rFonts w:eastAsiaTheme="minorHAnsi"/>
          <w:color w:val="000000"/>
          <w:sz w:val="22"/>
          <w:lang w:val="en-US"/>
        </w:rPr>
        <w:t>position.y</w:t>
      </w:r>
      <w:proofErr w:type="spellEnd"/>
      <w:r w:rsidRPr="0070382B">
        <w:rPr>
          <w:rFonts w:eastAsiaTheme="minorHAnsi"/>
          <w:color w:val="000000"/>
          <w:sz w:val="22"/>
          <w:lang w:val="en-US"/>
        </w:rPr>
        <w:t xml:space="preserve"> += 0.8F;</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Bullet </w:t>
      </w:r>
      <w:proofErr w:type="spellStart"/>
      <w:r w:rsidRPr="0070382B">
        <w:rPr>
          <w:rFonts w:eastAsiaTheme="minorHAnsi"/>
          <w:color w:val="000000"/>
          <w:sz w:val="22"/>
          <w:lang w:val="en-US"/>
        </w:rPr>
        <w:t>newBullet</w:t>
      </w:r>
      <w:proofErr w:type="spellEnd"/>
      <w:r w:rsidRPr="0070382B">
        <w:rPr>
          <w:rFonts w:eastAsiaTheme="minorHAnsi"/>
          <w:color w:val="000000"/>
          <w:sz w:val="22"/>
          <w:lang w:val="en-US"/>
        </w:rPr>
        <w:t xml:space="preserve"> = </w:t>
      </w:r>
      <w:proofErr w:type="gramStart"/>
      <w:r w:rsidRPr="0070382B">
        <w:rPr>
          <w:rFonts w:eastAsiaTheme="minorHAnsi"/>
          <w:color w:val="000000"/>
          <w:sz w:val="22"/>
          <w:lang w:val="en-US"/>
        </w:rPr>
        <w:t>Instantiate(</w:t>
      </w:r>
      <w:proofErr w:type="gramEnd"/>
      <w:r w:rsidRPr="0070382B">
        <w:rPr>
          <w:rFonts w:eastAsiaTheme="minorHAnsi"/>
          <w:color w:val="000000"/>
          <w:sz w:val="22"/>
          <w:lang w:val="en-US"/>
        </w:rPr>
        <w:t xml:space="preserve">bullet, position, </w:t>
      </w:r>
      <w:proofErr w:type="spellStart"/>
      <w:r w:rsidRPr="0070382B">
        <w:rPr>
          <w:rFonts w:eastAsiaTheme="minorHAnsi"/>
          <w:color w:val="000000"/>
          <w:sz w:val="22"/>
          <w:lang w:val="en-US"/>
        </w:rPr>
        <w:t>bullet.transform.rotation</w:t>
      </w:r>
      <w:proofErr w:type="spellEnd"/>
      <w:r w:rsidRPr="0070382B">
        <w:rPr>
          <w:rFonts w:eastAsiaTheme="minorHAnsi"/>
          <w:color w:val="000000"/>
          <w:sz w:val="22"/>
          <w:lang w:val="en-US"/>
        </w:rPr>
        <w:t xml:space="preserve">) </w:t>
      </w:r>
      <w:r w:rsidRPr="0070382B">
        <w:rPr>
          <w:rFonts w:eastAsiaTheme="minorHAnsi"/>
          <w:color w:val="0000FF"/>
          <w:sz w:val="22"/>
          <w:lang w:val="en-US"/>
        </w:rPr>
        <w:t>as</w:t>
      </w:r>
      <w:r w:rsidRPr="0070382B">
        <w:rPr>
          <w:rFonts w:eastAsiaTheme="minorHAnsi"/>
          <w:color w:val="000000"/>
          <w:sz w:val="22"/>
          <w:lang w:val="en-US"/>
        </w:rPr>
        <w:t xml:space="preserve"> Bullet;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spellStart"/>
      <w:r w:rsidRPr="0070382B">
        <w:rPr>
          <w:rFonts w:eastAsiaTheme="minorHAnsi"/>
          <w:color w:val="000000"/>
          <w:sz w:val="22"/>
          <w:lang w:val="en-US"/>
        </w:rPr>
        <w:t>newBullet.Parent</w:t>
      </w:r>
      <w:proofErr w:type="spellEnd"/>
      <w:r w:rsidRPr="0070382B">
        <w:rPr>
          <w:rFonts w:eastAsiaTheme="minorHAnsi"/>
          <w:color w:val="000000"/>
          <w:sz w:val="22"/>
          <w:lang w:val="en-US"/>
        </w:rPr>
        <w:t xml:space="preserve"> = </w:t>
      </w:r>
      <w:proofErr w:type="spellStart"/>
      <w:r w:rsidRPr="0070382B">
        <w:rPr>
          <w:rFonts w:eastAsiaTheme="minorHAnsi"/>
          <w:color w:val="000000"/>
          <w:sz w:val="22"/>
          <w:lang w:val="en-US"/>
        </w:rPr>
        <w:t>gameObject</w:t>
      </w:r>
      <w:proofErr w:type="spellEnd"/>
      <w:r w:rsidRPr="0070382B">
        <w:rPr>
          <w:rFonts w:eastAsiaTheme="minorHAnsi"/>
          <w:color w:val="000000"/>
          <w:sz w:val="22"/>
          <w:lang w:val="en-US"/>
        </w:rPr>
        <w:t>;</w:t>
      </w:r>
    </w:p>
    <w:p w:rsidR="0070382B" w:rsidRPr="0070382B" w:rsidRDefault="0070382B" w:rsidP="0070382B">
      <w:pPr>
        <w:autoSpaceDE w:val="0"/>
        <w:autoSpaceDN w:val="0"/>
        <w:adjustRightInd w:val="0"/>
        <w:spacing w:after="0" w:line="240" w:lineRule="auto"/>
        <w:ind w:firstLine="0"/>
        <w:jc w:val="left"/>
        <w:rPr>
          <w:rFonts w:eastAsiaTheme="minorHAnsi"/>
          <w:color w:val="000000"/>
          <w:sz w:val="22"/>
          <w:lang w:val="en-US"/>
        </w:rPr>
      </w:pPr>
      <w:r w:rsidRPr="0070382B">
        <w:rPr>
          <w:rFonts w:eastAsiaTheme="minorHAnsi"/>
          <w:color w:val="000000"/>
          <w:sz w:val="22"/>
          <w:lang w:val="en-US"/>
        </w:rPr>
        <w:t xml:space="preserve">        </w:t>
      </w:r>
      <w:proofErr w:type="spellStart"/>
      <w:r w:rsidRPr="0070382B">
        <w:rPr>
          <w:rFonts w:eastAsiaTheme="minorHAnsi"/>
          <w:color w:val="000000"/>
          <w:sz w:val="22"/>
          <w:lang w:val="en-US"/>
        </w:rPr>
        <w:t>newBullet.Direction</w:t>
      </w:r>
      <w:proofErr w:type="spellEnd"/>
      <w:r w:rsidRPr="0070382B">
        <w:rPr>
          <w:rFonts w:eastAsiaTheme="minorHAnsi"/>
          <w:color w:val="000000"/>
          <w:sz w:val="22"/>
          <w:lang w:val="en-US"/>
        </w:rPr>
        <w:t xml:space="preserve"> = </w:t>
      </w:r>
      <w:proofErr w:type="spellStart"/>
      <w:r w:rsidRPr="0070382B">
        <w:rPr>
          <w:rFonts w:eastAsiaTheme="minorHAnsi"/>
          <w:color w:val="000000"/>
          <w:sz w:val="22"/>
          <w:lang w:val="en-US"/>
        </w:rPr>
        <w:t>newBullet.transform.right</w:t>
      </w:r>
      <w:proofErr w:type="spellEnd"/>
      <w:r w:rsidRPr="0070382B">
        <w:rPr>
          <w:rFonts w:eastAsiaTheme="minorHAnsi"/>
          <w:color w:val="000000"/>
          <w:sz w:val="22"/>
          <w:lang w:val="en-US"/>
        </w:rPr>
        <w:t xml:space="preserve"> * (</w:t>
      </w:r>
      <w:proofErr w:type="spellStart"/>
      <w:proofErr w:type="gramStart"/>
      <w:r w:rsidRPr="0070382B">
        <w:rPr>
          <w:rFonts w:eastAsiaTheme="minorHAnsi"/>
          <w:color w:val="000000"/>
          <w:sz w:val="22"/>
          <w:lang w:val="en-US"/>
        </w:rPr>
        <w:t>sprite.flipX</w:t>
      </w:r>
      <w:proofErr w:type="spellEnd"/>
      <w:r w:rsidRPr="0070382B">
        <w:rPr>
          <w:rFonts w:eastAsiaTheme="minorHAnsi"/>
          <w:color w:val="000000"/>
          <w:sz w:val="22"/>
          <w:lang w:val="en-US"/>
        </w:rPr>
        <w:t xml:space="preserve"> ?</w:t>
      </w:r>
      <w:proofErr w:type="gramEnd"/>
      <w:r w:rsidRPr="0070382B">
        <w:rPr>
          <w:rFonts w:eastAsiaTheme="minorHAnsi"/>
          <w:color w:val="000000"/>
          <w:sz w:val="22"/>
          <w:lang w:val="en-US"/>
        </w:rPr>
        <w:t xml:space="preserve"> -</w:t>
      </w:r>
      <w:proofErr w:type="gramStart"/>
      <w:r w:rsidRPr="0070382B">
        <w:rPr>
          <w:rFonts w:eastAsiaTheme="minorHAnsi"/>
          <w:color w:val="000000"/>
          <w:sz w:val="22"/>
          <w:lang w:val="en-US"/>
        </w:rPr>
        <w:t>1.0F :</w:t>
      </w:r>
      <w:proofErr w:type="gramEnd"/>
      <w:r w:rsidRPr="0070382B">
        <w:rPr>
          <w:rFonts w:eastAsiaTheme="minorHAnsi"/>
          <w:color w:val="000000"/>
          <w:sz w:val="22"/>
          <w:lang w:val="en-US"/>
        </w:rPr>
        <w:t xml:space="preserve"> 1.0F);</w:t>
      </w:r>
    </w:p>
    <w:p w:rsidR="0070382B" w:rsidRPr="0070382B" w:rsidRDefault="0070382B" w:rsidP="0070382B">
      <w:pPr>
        <w:ind w:firstLine="709"/>
        <w:rPr>
          <w:rFonts w:eastAsiaTheme="minorHAnsi"/>
          <w:color w:val="000000"/>
          <w:sz w:val="22"/>
        </w:rPr>
      </w:pPr>
      <w:r w:rsidRPr="0070382B">
        <w:rPr>
          <w:rFonts w:eastAsiaTheme="minorHAnsi"/>
          <w:color w:val="000000"/>
          <w:sz w:val="22"/>
          <w:lang w:val="en-US"/>
        </w:rPr>
        <w:t xml:space="preserve">    </w:t>
      </w:r>
      <w:r w:rsidRPr="0070382B">
        <w:rPr>
          <w:rFonts w:eastAsiaTheme="minorHAnsi"/>
          <w:color w:val="000000"/>
          <w:sz w:val="22"/>
        </w:rPr>
        <w:t>}</w:t>
      </w:r>
    </w:p>
    <w:p w:rsidR="005F4D67" w:rsidRDefault="005F4D67" w:rsidP="00AF593F">
      <w:pPr>
        <w:ind w:firstLine="709"/>
      </w:pPr>
      <w:r>
        <w:t>Полный листинг скриптов предоставлен в приложении А.</w:t>
      </w:r>
    </w:p>
    <w:p w:rsidR="00D339A9" w:rsidRDefault="00D339A9" w:rsidP="00D339A9">
      <w:pPr>
        <w:pStyle w:val="2"/>
        <w:numPr>
          <w:ilvl w:val="1"/>
          <w:numId w:val="24"/>
        </w:numPr>
        <w:spacing w:before="200"/>
        <w:jc w:val="center"/>
        <w:rPr>
          <w:rFonts w:ascii="Times New Roman" w:hAnsi="Times New Roman" w:cs="Times New Roman"/>
          <w:b/>
          <w:color w:val="000000" w:themeColor="text1"/>
          <w:sz w:val="28"/>
          <w:szCs w:val="28"/>
          <w:lang w:val="en-US" w:eastAsia="zh-CN" w:bidi="hi-IN"/>
        </w:rPr>
      </w:pPr>
      <w:bookmarkStart w:id="8" w:name="_Toc532328832"/>
      <w:r w:rsidRPr="00D339A9">
        <w:rPr>
          <w:rFonts w:ascii="Times New Roman" w:hAnsi="Times New Roman" w:cs="Times New Roman"/>
          <w:b/>
          <w:color w:val="000000" w:themeColor="text1"/>
          <w:sz w:val="28"/>
          <w:szCs w:val="28"/>
          <w:lang w:eastAsia="zh-CN" w:bidi="hi-IN"/>
        </w:rPr>
        <w:t xml:space="preserve">Реализация </w:t>
      </w:r>
      <w:r w:rsidR="00C55239">
        <w:rPr>
          <w:rFonts w:ascii="Times New Roman" w:hAnsi="Times New Roman" w:cs="Times New Roman"/>
          <w:b/>
          <w:color w:val="000000" w:themeColor="text1"/>
          <w:sz w:val="28"/>
          <w:szCs w:val="28"/>
          <w:lang w:eastAsia="zh-CN" w:bidi="hi-IN"/>
        </w:rPr>
        <w:t>класса</w:t>
      </w:r>
      <w:r>
        <w:rPr>
          <w:rFonts w:ascii="Times New Roman" w:hAnsi="Times New Roman" w:cs="Times New Roman"/>
          <w:b/>
          <w:color w:val="000000" w:themeColor="text1"/>
          <w:sz w:val="28"/>
          <w:szCs w:val="28"/>
          <w:lang w:eastAsia="zh-CN" w:bidi="hi-IN"/>
        </w:rPr>
        <w:t xml:space="preserve"> </w:t>
      </w:r>
      <w:r w:rsidR="00C55239">
        <w:rPr>
          <w:rFonts w:ascii="Times New Roman" w:hAnsi="Times New Roman" w:cs="Times New Roman"/>
          <w:b/>
          <w:color w:val="000000" w:themeColor="text1"/>
          <w:sz w:val="28"/>
          <w:szCs w:val="28"/>
          <w:lang w:val="en-US" w:eastAsia="zh-CN" w:bidi="hi-IN"/>
        </w:rPr>
        <w:t>Unit</w:t>
      </w:r>
      <w:bookmarkEnd w:id="8"/>
    </w:p>
    <w:p w:rsidR="00D339A9" w:rsidRDefault="00D339A9" w:rsidP="00AF593F">
      <w:pPr>
        <w:ind w:firstLine="709"/>
      </w:pPr>
      <w:r>
        <w:rPr>
          <w:lang w:eastAsia="zh-CN" w:bidi="hi-IN"/>
        </w:rPr>
        <w:t xml:space="preserve">Класс </w:t>
      </w:r>
      <w:r w:rsidR="00C55239">
        <w:rPr>
          <w:lang w:val="en-US" w:eastAsia="zh-CN" w:bidi="hi-IN"/>
        </w:rPr>
        <w:t>Unit</w:t>
      </w:r>
      <w:r w:rsidRPr="00D339A9">
        <w:rPr>
          <w:lang w:eastAsia="zh-CN" w:bidi="hi-IN"/>
        </w:rPr>
        <w:t xml:space="preserve"> </w:t>
      </w:r>
      <w:r>
        <w:rPr>
          <w:lang w:eastAsia="zh-CN" w:bidi="hi-IN"/>
        </w:rPr>
        <w:t>используется для</w:t>
      </w:r>
      <w:r w:rsidR="00C55239">
        <w:rPr>
          <w:lang w:eastAsia="zh-CN" w:bidi="hi-IN"/>
        </w:rPr>
        <w:t xml:space="preserve"> двух методов - </w:t>
      </w:r>
      <w:proofErr w:type="spellStart"/>
      <w:proofErr w:type="gramStart"/>
      <w:r w:rsidR="00C55239">
        <w:rPr>
          <w:lang w:val="en-US" w:eastAsia="zh-CN" w:bidi="hi-IN"/>
        </w:rPr>
        <w:t>RecivedDamage</w:t>
      </w:r>
      <w:proofErr w:type="spellEnd"/>
      <w:r w:rsidR="00C55239" w:rsidRPr="00C55239">
        <w:rPr>
          <w:lang w:eastAsia="zh-CN" w:bidi="hi-IN"/>
        </w:rPr>
        <w:t>(</w:t>
      </w:r>
      <w:proofErr w:type="gramEnd"/>
      <w:r w:rsidR="00C55239" w:rsidRPr="00C55239">
        <w:rPr>
          <w:lang w:eastAsia="zh-CN" w:bidi="hi-IN"/>
        </w:rPr>
        <w:t xml:space="preserve">) </w:t>
      </w:r>
      <w:r w:rsidR="00C55239">
        <w:rPr>
          <w:lang w:eastAsia="zh-CN" w:bidi="hi-IN"/>
        </w:rPr>
        <w:t>–</w:t>
      </w:r>
      <w:r w:rsidR="00C55239" w:rsidRPr="00C55239">
        <w:rPr>
          <w:lang w:eastAsia="zh-CN" w:bidi="hi-IN"/>
        </w:rPr>
        <w:t xml:space="preserve"> </w:t>
      </w:r>
      <w:r w:rsidR="00C55239">
        <w:rPr>
          <w:lang w:eastAsia="zh-CN" w:bidi="hi-IN"/>
        </w:rPr>
        <w:t xml:space="preserve">получение урона и </w:t>
      </w:r>
      <w:r w:rsidR="00C55239">
        <w:rPr>
          <w:lang w:val="en-US" w:eastAsia="zh-CN" w:bidi="hi-IN"/>
        </w:rPr>
        <w:t>Die</w:t>
      </w:r>
      <w:r w:rsidR="00C55239" w:rsidRPr="00C55239">
        <w:rPr>
          <w:lang w:eastAsia="zh-CN" w:bidi="hi-IN"/>
        </w:rPr>
        <w:t>()</w:t>
      </w:r>
      <w:r w:rsidR="00C55239">
        <w:rPr>
          <w:lang w:eastAsia="zh-CN" w:bidi="hi-IN"/>
        </w:rPr>
        <w:t xml:space="preserve"> – уничтожение игровых объектов. </w:t>
      </w:r>
    </w:p>
    <w:p w:rsidR="00D339A9" w:rsidRPr="000575B2" w:rsidRDefault="00D339A9" w:rsidP="00D339A9">
      <w:pPr>
        <w:pStyle w:val="2"/>
        <w:numPr>
          <w:ilvl w:val="1"/>
          <w:numId w:val="24"/>
        </w:numPr>
        <w:spacing w:before="200"/>
        <w:jc w:val="center"/>
        <w:rPr>
          <w:rFonts w:ascii="Times New Roman" w:hAnsi="Times New Roman" w:cs="Times New Roman"/>
          <w:b/>
          <w:color w:val="000000" w:themeColor="text1"/>
          <w:sz w:val="28"/>
          <w:szCs w:val="28"/>
          <w:lang w:val="en-US" w:eastAsia="zh-CN" w:bidi="hi-IN"/>
        </w:rPr>
      </w:pPr>
      <w:bookmarkStart w:id="9" w:name="_Toc532328833"/>
      <w:r w:rsidRPr="00D339A9">
        <w:rPr>
          <w:rFonts w:ascii="Times New Roman" w:hAnsi="Times New Roman" w:cs="Times New Roman"/>
          <w:b/>
          <w:color w:val="000000" w:themeColor="text1"/>
          <w:sz w:val="28"/>
          <w:szCs w:val="28"/>
          <w:lang w:eastAsia="zh-CN" w:bidi="hi-IN"/>
        </w:rPr>
        <w:t>Реализация</w:t>
      </w:r>
      <w:r w:rsidRPr="000575B2">
        <w:rPr>
          <w:rFonts w:ascii="Times New Roman" w:hAnsi="Times New Roman" w:cs="Times New Roman"/>
          <w:b/>
          <w:color w:val="000000" w:themeColor="text1"/>
          <w:sz w:val="28"/>
          <w:szCs w:val="28"/>
          <w:lang w:val="en-US" w:eastAsia="zh-CN" w:bidi="hi-IN"/>
        </w:rPr>
        <w:t xml:space="preserve"> </w:t>
      </w:r>
      <w:r>
        <w:rPr>
          <w:rFonts w:ascii="Times New Roman" w:hAnsi="Times New Roman" w:cs="Times New Roman"/>
          <w:b/>
          <w:color w:val="000000" w:themeColor="text1"/>
          <w:sz w:val="28"/>
          <w:szCs w:val="28"/>
          <w:lang w:eastAsia="zh-CN" w:bidi="hi-IN"/>
        </w:rPr>
        <w:t xml:space="preserve">класса </w:t>
      </w:r>
      <w:r w:rsidR="00C55239">
        <w:rPr>
          <w:rFonts w:ascii="Times New Roman" w:hAnsi="Times New Roman" w:cs="Times New Roman"/>
          <w:b/>
          <w:color w:val="000000" w:themeColor="text1"/>
          <w:sz w:val="28"/>
          <w:szCs w:val="28"/>
          <w:lang w:val="en-US" w:eastAsia="zh-CN" w:bidi="hi-IN"/>
        </w:rPr>
        <w:t>Character</w:t>
      </w:r>
      <w:bookmarkEnd w:id="9"/>
    </w:p>
    <w:p w:rsidR="0070382B" w:rsidRDefault="00C55239" w:rsidP="0070382B">
      <w:pPr>
        <w:ind w:firstLine="709"/>
        <w:rPr>
          <w:rFonts w:eastAsiaTheme="minorHAnsi"/>
          <w:color w:val="000000"/>
          <w:szCs w:val="28"/>
        </w:rPr>
      </w:pPr>
      <w:r>
        <w:t xml:space="preserve">Класс </w:t>
      </w:r>
      <w:r>
        <w:rPr>
          <w:lang w:val="en-US"/>
        </w:rPr>
        <w:t>Character</w:t>
      </w:r>
      <w:r w:rsidRPr="00C55239">
        <w:t xml:space="preserve"> </w:t>
      </w:r>
      <w:r>
        <w:t xml:space="preserve">наследуется от класса </w:t>
      </w:r>
      <w:r>
        <w:rPr>
          <w:lang w:val="en-US"/>
        </w:rPr>
        <w:t>Unit</w:t>
      </w:r>
      <w:r w:rsidRPr="00C55239">
        <w:t xml:space="preserve"> </w:t>
      </w:r>
      <w:r>
        <w:t xml:space="preserve">для получения методов </w:t>
      </w:r>
      <w:proofErr w:type="spellStart"/>
      <w:proofErr w:type="gramStart"/>
      <w:r>
        <w:rPr>
          <w:lang w:val="en-US" w:eastAsia="zh-CN" w:bidi="hi-IN"/>
        </w:rPr>
        <w:t>RecivedDamage</w:t>
      </w:r>
      <w:proofErr w:type="spellEnd"/>
      <w:r w:rsidRPr="00C55239">
        <w:rPr>
          <w:lang w:eastAsia="zh-CN" w:bidi="hi-IN"/>
        </w:rPr>
        <w:t>(</w:t>
      </w:r>
      <w:proofErr w:type="gramEnd"/>
      <w:r w:rsidRPr="00C55239">
        <w:rPr>
          <w:lang w:eastAsia="zh-CN" w:bidi="hi-IN"/>
        </w:rPr>
        <w:t>)</w:t>
      </w:r>
      <w:r>
        <w:rPr>
          <w:lang w:eastAsia="zh-CN" w:bidi="hi-IN"/>
        </w:rPr>
        <w:t xml:space="preserve"> и </w:t>
      </w:r>
      <w:r>
        <w:rPr>
          <w:lang w:val="en-US" w:eastAsia="zh-CN" w:bidi="hi-IN"/>
        </w:rPr>
        <w:t>Die</w:t>
      </w:r>
      <w:r w:rsidRPr="00C55239">
        <w:rPr>
          <w:lang w:eastAsia="zh-CN" w:bidi="hi-IN"/>
        </w:rPr>
        <w:t>()</w:t>
      </w:r>
      <w:r>
        <w:rPr>
          <w:lang w:eastAsia="zh-CN" w:bidi="hi-IN"/>
        </w:rPr>
        <w:t xml:space="preserve">, также в нем находятся методы: </w:t>
      </w:r>
      <w:proofErr w:type="spellStart"/>
      <w:r>
        <w:rPr>
          <w:rFonts w:eastAsiaTheme="minorHAnsi"/>
          <w:color w:val="000000"/>
          <w:szCs w:val="28"/>
        </w:rPr>
        <w:t>Run</w:t>
      </w:r>
      <w:proofErr w:type="spellEnd"/>
      <w:r>
        <w:rPr>
          <w:rFonts w:eastAsiaTheme="minorHAnsi"/>
          <w:color w:val="000000"/>
          <w:szCs w:val="28"/>
        </w:rPr>
        <w:t xml:space="preserve">() – движение персонажа при нажатии клавиш, </w:t>
      </w:r>
      <w:r>
        <w:rPr>
          <w:rFonts w:eastAsiaTheme="minorHAnsi"/>
          <w:color w:val="000000"/>
          <w:szCs w:val="28"/>
          <w:lang w:val="en-US"/>
        </w:rPr>
        <w:t>Jump</w:t>
      </w:r>
      <w:r w:rsidRPr="00C55239">
        <w:rPr>
          <w:rFonts w:eastAsiaTheme="minorHAnsi"/>
          <w:color w:val="000000"/>
          <w:szCs w:val="28"/>
        </w:rPr>
        <w:t>()</w:t>
      </w:r>
      <w:r>
        <w:rPr>
          <w:rFonts w:eastAsiaTheme="minorHAnsi"/>
          <w:color w:val="000000"/>
          <w:szCs w:val="28"/>
        </w:rPr>
        <w:t xml:space="preserve"> – прыжок персонажа, </w:t>
      </w:r>
      <w:r>
        <w:rPr>
          <w:rFonts w:eastAsiaTheme="minorHAnsi"/>
          <w:color w:val="000000"/>
          <w:szCs w:val="28"/>
          <w:lang w:val="en-US"/>
        </w:rPr>
        <w:t>Shoot</w:t>
      </w:r>
      <w:r w:rsidRPr="00C55239">
        <w:rPr>
          <w:rFonts w:eastAsiaTheme="minorHAnsi"/>
          <w:color w:val="000000"/>
          <w:szCs w:val="28"/>
        </w:rPr>
        <w:t xml:space="preserve">() </w:t>
      </w:r>
      <w:r>
        <w:rPr>
          <w:rFonts w:eastAsiaTheme="minorHAnsi"/>
          <w:color w:val="000000"/>
          <w:szCs w:val="28"/>
        </w:rPr>
        <w:t>–</w:t>
      </w:r>
      <w:r w:rsidRPr="00C55239">
        <w:rPr>
          <w:rFonts w:eastAsiaTheme="minorHAnsi"/>
          <w:color w:val="000000"/>
          <w:szCs w:val="28"/>
        </w:rPr>
        <w:t xml:space="preserve"> </w:t>
      </w:r>
      <w:r>
        <w:rPr>
          <w:rFonts w:eastAsiaTheme="minorHAnsi"/>
          <w:color w:val="000000"/>
          <w:szCs w:val="28"/>
        </w:rPr>
        <w:t xml:space="preserve">выстрел, </w:t>
      </w:r>
      <w:proofErr w:type="spellStart"/>
      <w:r w:rsidR="000575B2">
        <w:rPr>
          <w:rFonts w:eastAsiaTheme="minorHAnsi"/>
          <w:color w:val="000000"/>
          <w:szCs w:val="28"/>
          <w:lang w:val="en-US"/>
        </w:rPr>
        <w:t>CheckGround</w:t>
      </w:r>
      <w:proofErr w:type="spellEnd"/>
      <w:r w:rsidR="000575B2" w:rsidRPr="000575B2">
        <w:rPr>
          <w:rFonts w:eastAsiaTheme="minorHAnsi"/>
          <w:color w:val="000000"/>
          <w:szCs w:val="28"/>
        </w:rPr>
        <w:t xml:space="preserve">() </w:t>
      </w:r>
      <w:r w:rsidR="000575B2">
        <w:rPr>
          <w:rFonts w:eastAsiaTheme="minorHAnsi"/>
          <w:color w:val="000000"/>
          <w:szCs w:val="28"/>
        </w:rPr>
        <w:t>–</w:t>
      </w:r>
      <w:r w:rsidR="000575B2" w:rsidRPr="000575B2">
        <w:rPr>
          <w:rFonts w:eastAsiaTheme="minorHAnsi"/>
          <w:color w:val="000000"/>
          <w:szCs w:val="28"/>
        </w:rPr>
        <w:t xml:space="preserve"> </w:t>
      </w:r>
      <w:r w:rsidR="000575B2">
        <w:rPr>
          <w:rFonts w:eastAsiaTheme="minorHAnsi"/>
          <w:color w:val="000000"/>
          <w:szCs w:val="28"/>
        </w:rPr>
        <w:t xml:space="preserve">проверяет находится ли персонаж в воздухе и переходы между </w:t>
      </w:r>
      <w:proofErr w:type="spellStart"/>
      <w:r w:rsidR="000575B2">
        <w:rPr>
          <w:rFonts w:eastAsiaTheme="minorHAnsi"/>
          <w:color w:val="000000"/>
          <w:szCs w:val="28"/>
        </w:rPr>
        <w:t>анимациями</w:t>
      </w:r>
      <w:proofErr w:type="spellEnd"/>
      <w:r w:rsidR="000575B2">
        <w:rPr>
          <w:rFonts w:eastAsiaTheme="minorHAnsi"/>
          <w:color w:val="000000"/>
          <w:szCs w:val="28"/>
        </w:rPr>
        <w:t xml:space="preserve"> движений.</w:t>
      </w:r>
      <w:r w:rsidR="004F2ADE">
        <w:rPr>
          <w:rFonts w:eastAsiaTheme="minorHAnsi"/>
          <w:color w:val="000000"/>
          <w:szCs w:val="28"/>
        </w:rPr>
        <w:t xml:space="preserve"> Также хранит в себе значения скорости персонажа и его начальное количество жизней. </w:t>
      </w:r>
    </w:p>
    <w:p w:rsidR="0070382B" w:rsidRPr="0070382B" w:rsidRDefault="0070382B" w:rsidP="001E73EC">
      <w:pPr>
        <w:ind w:firstLine="0"/>
        <w:rPr>
          <w:rFonts w:eastAsiaTheme="minorHAnsi"/>
          <w:color w:val="000000"/>
          <w:szCs w:val="28"/>
        </w:rPr>
      </w:pPr>
      <w:bookmarkStart w:id="10" w:name="_GoBack"/>
      <w:bookmarkEnd w:id="10"/>
    </w:p>
    <w:p w:rsidR="00160145" w:rsidRDefault="00160145" w:rsidP="00160145">
      <w:pPr>
        <w:pStyle w:val="2"/>
        <w:numPr>
          <w:ilvl w:val="1"/>
          <w:numId w:val="24"/>
        </w:numPr>
        <w:spacing w:before="200"/>
        <w:jc w:val="center"/>
        <w:rPr>
          <w:rFonts w:ascii="Times New Roman" w:hAnsi="Times New Roman" w:cs="Times New Roman"/>
          <w:b/>
          <w:color w:val="auto"/>
          <w:sz w:val="28"/>
          <w:szCs w:val="28"/>
          <w:lang w:val="en-US"/>
        </w:rPr>
      </w:pPr>
      <w:bookmarkStart w:id="11" w:name="_Toc532328834"/>
      <w:r w:rsidRPr="00D339A9">
        <w:rPr>
          <w:rFonts w:ascii="Times New Roman" w:hAnsi="Times New Roman" w:cs="Times New Roman"/>
          <w:b/>
          <w:color w:val="000000" w:themeColor="text1"/>
          <w:sz w:val="28"/>
          <w:szCs w:val="28"/>
          <w:lang w:eastAsia="zh-CN" w:bidi="hi-IN"/>
        </w:rPr>
        <w:t>Реализация</w:t>
      </w:r>
      <w:r w:rsidRPr="000575B2">
        <w:rPr>
          <w:rFonts w:ascii="Times New Roman" w:hAnsi="Times New Roman" w:cs="Times New Roman"/>
          <w:b/>
          <w:color w:val="000000" w:themeColor="text1"/>
          <w:sz w:val="28"/>
          <w:szCs w:val="28"/>
          <w:lang w:val="en-US" w:eastAsia="zh-CN" w:bidi="hi-IN"/>
        </w:rPr>
        <w:t xml:space="preserve"> </w:t>
      </w:r>
      <w:r w:rsidR="000575B2">
        <w:rPr>
          <w:rFonts w:ascii="Times New Roman" w:hAnsi="Times New Roman" w:cs="Times New Roman"/>
          <w:b/>
          <w:color w:val="000000" w:themeColor="text1"/>
          <w:sz w:val="28"/>
          <w:szCs w:val="28"/>
          <w:lang w:eastAsia="zh-CN" w:bidi="hi-IN"/>
        </w:rPr>
        <w:t>классов</w:t>
      </w:r>
      <w:r w:rsidRPr="000575B2">
        <w:rPr>
          <w:rFonts w:ascii="Times New Roman" w:hAnsi="Times New Roman" w:cs="Times New Roman"/>
          <w:b/>
          <w:color w:val="000000" w:themeColor="text1"/>
          <w:sz w:val="28"/>
          <w:szCs w:val="28"/>
          <w:lang w:val="en-US" w:eastAsia="zh-CN" w:bidi="hi-IN"/>
        </w:rPr>
        <w:t xml:space="preserve"> </w:t>
      </w:r>
      <w:r w:rsidR="000575B2" w:rsidRPr="000575B2">
        <w:rPr>
          <w:rFonts w:ascii="Times New Roman" w:hAnsi="Times New Roman" w:cs="Times New Roman"/>
          <w:b/>
          <w:color w:val="auto"/>
          <w:sz w:val="28"/>
          <w:szCs w:val="28"/>
          <w:lang w:val="en-US"/>
        </w:rPr>
        <w:t xml:space="preserve">Monster, </w:t>
      </w:r>
      <w:proofErr w:type="spellStart"/>
      <w:r w:rsidR="000575B2" w:rsidRPr="000575B2">
        <w:rPr>
          <w:rFonts w:ascii="Times New Roman" w:hAnsi="Times New Roman" w:cs="Times New Roman"/>
          <w:b/>
          <w:color w:val="auto"/>
          <w:sz w:val="28"/>
          <w:szCs w:val="28"/>
          <w:lang w:val="en-US"/>
        </w:rPr>
        <w:t>ShootableMonster</w:t>
      </w:r>
      <w:proofErr w:type="spellEnd"/>
      <w:r w:rsidR="000575B2" w:rsidRPr="000575B2">
        <w:rPr>
          <w:rFonts w:ascii="Times New Roman" w:hAnsi="Times New Roman" w:cs="Times New Roman"/>
          <w:b/>
          <w:color w:val="auto"/>
          <w:sz w:val="28"/>
          <w:szCs w:val="28"/>
          <w:lang w:val="en-US"/>
        </w:rPr>
        <w:t>,</w:t>
      </w:r>
      <w:r w:rsidR="000575B2">
        <w:rPr>
          <w:rFonts w:ascii="Times New Roman" w:hAnsi="Times New Roman" w:cs="Times New Roman"/>
          <w:b/>
          <w:color w:val="auto"/>
          <w:sz w:val="28"/>
          <w:szCs w:val="28"/>
          <w:lang w:val="en-US"/>
        </w:rPr>
        <w:t xml:space="preserve"> </w:t>
      </w:r>
      <w:proofErr w:type="spellStart"/>
      <w:r w:rsidR="000575B2" w:rsidRPr="000575B2">
        <w:rPr>
          <w:rFonts w:ascii="Times New Roman" w:hAnsi="Times New Roman" w:cs="Times New Roman"/>
          <w:b/>
          <w:color w:val="auto"/>
          <w:sz w:val="28"/>
          <w:szCs w:val="28"/>
          <w:lang w:val="en-US"/>
        </w:rPr>
        <w:t>MoveableMonster</w:t>
      </w:r>
      <w:proofErr w:type="spellEnd"/>
      <w:r w:rsidR="000575B2" w:rsidRPr="000575B2">
        <w:rPr>
          <w:rFonts w:ascii="Times New Roman" w:hAnsi="Times New Roman" w:cs="Times New Roman"/>
          <w:b/>
          <w:color w:val="auto"/>
          <w:sz w:val="28"/>
          <w:szCs w:val="28"/>
          <w:lang w:val="en-US"/>
        </w:rPr>
        <w:t xml:space="preserve"> </w:t>
      </w:r>
      <w:r w:rsidR="000575B2">
        <w:rPr>
          <w:rFonts w:ascii="Times New Roman" w:hAnsi="Times New Roman" w:cs="Times New Roman"/>
          <w:b/>
          <w:color w:val="auto"/>
          <w:sz w:val="28"/>
          <w:szCs w:val="28"/>
        </w:rPr>
        <w:t>и</w:t>
      </w:r>
      <w:r w:rsidR="000575B2" w:rsidRPr="000575B2">
        <w:rPr>
          <w:rFonts w:ascii="Times New Roman" w:hAnsi="Times New Roman" w:cs="Times New Roman"/>
          <w:b/>
          <w:color w:val="auto"/>
          <w:sz w:val="28"/>
          <w:szCs w:val="28"/>
          <w:lang w:val="en-US"/>
        </w:rPr>
        <w:t xml:space="preserve"> </w:t>
      </w:r>
      <w:r w:rsidR="000575B2">
        <w:rPr>
          <w:rFonts w:ascii="Times New Roman" w:hAnsi="Times New Roman" w:cs="Times New Roman"/>
          <w:b/>
          <w:color w:val="auto"/>
          <w:sz w:val="28"/>
          <w:szCs w:val="28"/>
          <w:lang w:val="en-US"/>
        </w:rPr>
        <w:t>Obstacle</w:t>
      </w:r>
      <w:bookmarkEnd w:id="11"/>
    </w:p>
    <w:p w:rsidR="000575B2" w:rsidRDefault="000575B2" w:rsidP="00AF593F">
      <w:pPr>
        <w:ind w:firstLine="709"/>
        <w:rPr>
          <w:rFonts w:eastAsiaTheme="majorEastAsia"/>
          <w:color w:val="000000" w:themeColor="text1"/>
          <w:szCs w:val="28"/>
          <w:lang w:eastAsia="zh-CN" w:bidi="hi-IN"/>
        </w:rPr>
      </w:pPr>
      <w:r>
        <w:rPr>
          <w:rFonts w:eastAsiaTheme="majorEastAsia"/>
          <w:color w:val="000000" w:themeColor="text1"/>
          <w:szCs w:val="28"/>
          <w:lang w:eastAsia="zh-CN" w:bidi="hi-IN"/>
        </w:rPr>
        <w:t xml:space="preserve">Данные классы хранят в себе методы для движения врагов, их действий и взаимодействия с персонажем. Класса </w:t>
      </w:r>
      <w:r>
        <w:rPr>
          <w:rFonts w:eastAsiaTheme="majorEastAsia"/>
          <w:color w:val="000000" w:themeColor="text1"/>
          <w:szCs w:val="28"/>
          <w:lang w:val="en-US" w:eastAsia="zh-CN" w:bidi="hi-IN"/>
        </w:rPr>
        <w:t>Monster</w:t>
      </w:r>
      <w:r>
        <w:rPr>
          <w:rFonts w:eastAsiaTheme="majorEastAsia"/>
          <w:color w:val="000000" w:themeColor="text1"/>
          <w:szCs w:val="28"/>
          <w:lang w:eastAsia="zh-CN" w:bidi="hi-IN"/>
        </w:rPr>
        <w:t xml:space="preserve"> хранит метод </w:t>
      </w:r>
      <w:r w:rsidRPr="000575B2">
        <w:rPr>
          <w:rFonts w:eastAsiaTheme="majorEastAsia"/>
          <w:color w:val="000000" w:themeColor="text1"/>
          <w:szCs w:val="28"/>
          <w:lang w:val="en-US" w:eastAsia="zh-CN" w:bidi="hi-IN"/>
        </w:rPr>
        <w:t>O</w:t>
      </w:r>
      <w:r w:rsidRPr="000575B2">
        <w:rPr>
          <w:rFonts w:eastAsiaTheme="minorHAnsi"/>
          <w:color w:val="000000"/>
          <w:szCs w:val="28"/>
        </w:rPr>
        <w:t>nTriggerEnter2</w:t>
      </w:r>
      <w:proofErr w:type="gramStart"/>
      <w:r w:rsidRPr="000575B2">
        <w:rPr>
          <w:rFonts w:eastAsiaTheme="minorHAnsi"/>
          <w:color w:val="000000"/>
          <w:szCs w:val="28"/>
        </w:rPr>
        <w:t>D(</w:t>
      </w:r>
      <w:proofErr w:type="gramEnd"/>
      <w:r w:rsidRPr="000575B2">
        <w:rPr>
          <w:rFonts w:eastAsiaTheme="minorHAnsi"/>
          <w:color w:val="000000"/>
          <w:szCs w:val="28"/>
        </w:rPr>
        <w:t xml:space="preserve">Collider2D </w:t>
      </w:r>
      <w:proofErr w:type="spellStart"/>
      <w:r w:rsidRPr="000575B2">
        <w:rPr>
          <w:rFonts w:eastAsiaTheme="minorHAnsi"/>
          <w:color w:val="000000"/>
          <w:szCs w:val="28"/>
        </w:rPr>
        <w:t>collider</w:t>
      </w:r>
      <w:proofErr w:type="spellEnd"/>
      <w:r w:rsidRPr="000575B2">
        <w:rPr>
          <w:rFonts w:eastAsiaTheme="minorHAnsi"/>
          <w:color w:val="000000"/>
          <w:szCs w:val="28"/>
        </w:rPr>
        <w:t>)</w:t>
      </w:r>
      <w:r>
        <w:rPr>
          <w:rFonts w:eastAsiaTheme="majorEastAsia"/>
          <w:color w:val="000000" w:themeColor="text1"/>
          <w:szCs w:val="28"/>
          <w:lang w:eastAsia="zh-CN" w:bidi="hi-IN"/>
        </w:rPr>
        <w:t>, который проверяет, какой объект касается врага, снаряд или персонаж, и определяет кто должен получить урон.</w:t>
      </w:r>
    </w:p>
    <w:p w:rsidR="000575B2" w:rsidRPr="004F2ADE" w:rsidRDefault="000575B2" w:rsidP="00AF593F">
      <w:pPr>
        <w:ind w:firstLine="709"/>
      </w:pPr>
      <w:r>
        <w:rPr>
          <w:rFonts w:eastAsiaTheme="majorEastAsia"/>
          <w:color w:val="000000" w:themeColor="text1"/>
          <w:szCs w:val="28"/>
          <w:lang w:eastAsia="zh-CN" w:bidi="hi-IN"/>
        </w:rPr>
        <w:t xml:space="preserve">В классе </w:t>
      </w:r>
      <w:proofErr w:type="spellStart"/>
      <w:r>
        <w:rPr>
          <w:rFonts w:eastAsiaTheme="majorEastAsia"/>
          <w:color w:val="000000" w:themeColor="text1"/>
          <w:szCs w:val="28"/>
          <w:lang w:val="en-US" w:eastAsia="zh-CN" w:bidi="hi-IN"/>
        </w:rPr>
        <w:t>ShootableMonster</w:t>
      </w:r>
      <w:proofErr w:type="spellEnd"/>
      <w:r>
        <w:rPr>
          <w:rFonts w:eastAsiaTheme="majorEastAsia"/>
          <w:color w:val="000000" w:themeColor="text1"/>
          <w:szCs w:val="28"/>
          <w:lang w:eastAsia="zh-CN" w:bidi="hi-IN"/>
        </w:rPr>
        <w:t xml:space="preserve"> находятся два метода. Метод </w:t>
      </w:r>
      <w:proofErr w:type="gramStart"/>
      <w:r>
        <w:rPr>
          <w:rFonts w:eastAsiaTheme="majorEastAsia"/>
          <w:color w:val="000000" w:themeColor="text1"/>
          <w:szCs w:val="28"/>
          <w:lang w:val="en-US" w:eastAsia="zh-CN" w:bidi="hi-IN"/>
        </w:rPr>
        <w:t>Shoot</w:t>
      </w:r>
      <w:r w:rsidRPr="000575B2">
        <w:rPr>
          <w:rFonts w:eastAsiaTheme="majorEastAsia"/>
          <w:color w:val="000000" w:themeColor="text1"/>
          <w:szCs w:val="28"/>
          <w:lang w:eastAsia="zh-CN" w:bidi="hi-IN"/>
        </w:rPr>
        <w:t>(</w:t>
      </w:r>
      <w:proofErr w:type="gramEnd"/>
      <w:r w:rsidRPr="000575B2">
        <w:rPr>
          <w:rFonts w:eastAsiaTheme="majorEastAsia"/>
          <w:color w:val="000000" w:themeColor="text1"/>
          <w:szCs w:val="28"/>
          <w:lang w:eastAsia="zh-CN" w:bidi="hi-IN"/>
        </w:rPr>
        <w:t>)</w:t>
      </w:r>
      <w:r>
        <w:rPr>
          <w:rFonts w:eastAsiaTheme="majorEastAsia"/>
          <w:color w:val="000000" w:themeColor="text1"/>
          <w:szCs w:val="28"/>
          <w:lang w:eastAsia="zh-CN" w:bidi="hi-IN"/>
        </w:rPr>
        <w:t xml:space="preserve">, который дает возможность монстру стрелять, и метод </w:t>
      </w:r>
      <w:r w:rsidRPr="000575B2">
        <w:rPr>
          <w:rFonts w:eastAsiaTheme="minorHAnsi"/>
          <w:szCs w:val="28"/>
        </w:rPr>
        <w:t xml:space="preserve">OnTriggerEnter2D(Collider2D </w:t>
      </w:r>
      <w:proofErr w:type="spellStart"/>
      <w:r w:rsidRPr="000575B2">
        <w:rPr>
          <w:rFonts w:eastAsiaTheme="minorHAnsi"/>
          <w:szCs w:val="28"/>
        </w:rPr>
        <w:t>collider</w:t>
      </w:r>
      <w:proofErr w:type="spellEnd"/>
      <w:r w:rsidRPr="000575B2">
        <w:rPr>
          <w:rFonts w:eastAsiaTheme="minorHAnsi"/>
          <w:szCs w:val="28"/>
        </w:rPr>
        <w:t>)</w:t>
      </w:r>
      <w:r w:rsidR="004F2ADE">
        <w:rPr>
          <w:rFonts w:eastAsiaTheme="minorHAnsi"/>
          <w:szCs w:val="28"/>
        </w:rPr>
        <w:t>, который уничтожает врага, если персонаж прыгнет на него. Класс</w:t>
      </w:r>
      <w:r w:rsidR="004F2ADE" w:rsidRPr="004A2A90">
        <w:rPr>
          <w:rFonts w:eastAsiaTheme="minorHAnsi"/>
          <w:szCs w:val="28"/>
        </w:rPr>
        <w:t xml:space="preserve"> </w:t>
      </w:r>
      <w:proofErr w:type="spellStart"/>
      <w:r w:rsidR="004F2ADE">
        <w:rPr>
          <w:rFonts w:eastAsiaTheme="minorHAnsi"/>
          <w:szCs w:val="28"/>
          <w:lang w:val="en-US"/>
        </w:rPr>
        <w:lastRenderedPageBreak/>
        <w:t>MoveableMonster</w:t>
      </w:r>
      <w:proofErr w:type="spellEnd"/>
      <w:r w:rsidR="004F2ADE" w:rsidRPr="004A2A90">
        <w:rPr>
          <w:rFonts w:eastAsiaTheme="minorHAnsi"/>
          <w:szCs w:val="28"/>
        </w:rPr>
        <w:t xml:space="preserve"> </w:t>
      </w:r>
      <w:r w:rsidR="004F2ADE">
        <w:rPr>
          <w:rFonts w:eastAsiaTheme="minorHAnsi"/>
          <w:szCs w:val="28"/>
        </w:rPr>
        <w:t>также</w:t>
      </w:r>
      <w:r w:rsidR="004F2ADE" w:rsidRPr="004A2A90">
        <w:rPr>
          <w:rFonts w:eastAsiaTheme="minorHAnsi"/>
          <w:szCs w:val="28"/>
        </w:rPr>
        <w:t xml:space="preserve"> </w:t>
      </w:r>
      <w:r w:rsidR="004F2ADE">
        <w:rPr>
          <w:rFonts w:eastAsiaTheme="minorHAnsi"/>
          <w:szCs w:val="28"/>
        </w:rPr>
        <w:t>содержит</w:t>
      </w:r>
      <w:r w:rsidR="004F2ADE" w:rsidRPr="004A2A90">
        <w:rPr>
          <w:rFonts w:eastAsiaTheme="minorHAnsi"/>
          <w:szCs w:val="28"/>
        </w:rPr>
        <w:t xml:space="preserve"> </w:t>
      </w:r>
      <w:r w:rsidR="004F2ADE">
        <w:rPr>
          <w:rFonts w:eastAsiaTheme="minorHAnsi"/>
          <w:szCs w:val="28"/>
        </w:rPr>
        <w:t>два</w:t>
      </w:r>
      <w:r w:rsidR="004F2ADE" w:rsidRPr="004A2A90">
        <w:rPr>
          <w:rFonts w:eastAsiaTheme="minorHAnsi"/>
          <w:szCs w:val="28"/>
        </w:rPr>
        <w:t xml:space="preserve"> </w:t>
      </w:r>
      <w:r w:rsidR="004F2ADE">
        <w:rPr>
          <w:rFonts w:eastAsiaTheme="minorHAnsi"/>
          <w:szCs w:val="28"/>
        </w:rPr>
        <w:t>метода</w:t>
      </w:r>
      <w:r w:rsidR="004F2ADE" w:rsidRPr="004A2A90">
        <w:rPr>
          <w:rFonts w:eastAsiaTheme="minorHAnsi"/>
          <w:szCs w:val="28"/>
        </w:rPr>
        <w:t xml:space="preserve">. </w:t>
      </w:r>
      <w:r w:rsidR="004F2ADE">
        <w:rPr>
          <w:rFonts w:eastAsiaTheme="minorHAnsi"/>
          <w:szCs w:val="28"/>
        </w:rPr>
        <w:t>Первый</w:t>
      </w:r>
      <w:r w:rsidR="004F2ADE" w:rsidRPr="004F2ADE">
        <w:rPr>
          <w:rFonts w:eastAsiaTheme="minorHAnsi"/>
          <w:szCs w:val="28"/>
        </w:rPr>
        <w:t xml:space="preserve"> </w:t>
      </w:r>
      <w:proofErr w:type="spellStart"/>
      <w:r w:rsidR="004F2ADE" w:rsidRPr="004F2ADE">
        <w:rPr>
          <w:rFonts w:eastAsiaTheme="minorHAnsi"/>
          <w:szCs w:val="28"/>
          <w:lang w:val="en-US"/>
        </w:rPr>
        <w:t>OnTriggerEnter</w:t>
      </w:r>
      <w:proofErr w:type="spellEnd"/>
      <w:r w:rsidR="004F2ADE" w:rsidRPr="004F2ADE">
        <w:rPr>
          <w:rFonts w:eastAsiaTheme="minorHAnsi"/>
          <w:szCs w:val="28"/>
        </w:rPr>
        <w:t>2</w:t>
      </w:r>
      <w:proofErr w:type="gramStart"/>
      <w:r w:rsidR="004F2ADE" w:rsidRPr="004F2ADE">
        <w:rPr>
          <w:rFonts w:eastAsiaTheme="minorHAnsi"/>
          <w:szCs w:val="28"/>
          <w:lang w:val="en-US"/>
        </w:rPr>
        <w:t>D</w:t>
      </w:r>
      <w:r w:rsidR="004F2ADE" w:rsidRPr="004F2ADE">
        <w:rPr>
          <w:rFonts w:eastAsiaTheme="minorHAnsi"/>
          <w:szCs w:val="28"/>
        </w:rPr>
        <w:t>(</w:t>
      </w:r>
      <w:proofErr w:type="gramEnd"/>
      <w:r w:rsidR="004F2ADE" w:rsidRPr="004F2ADE">
        <w:rPr>
          <w:rFonts w:eastAsiaTheme="minorHAnsi"/>
          <w:szCs w:val="28"/>
          <w:lang w:val="en-US"/>
        </w:rPr>
        <w:t>Collider</w:t>
      </w:r>
      <w:r w:rsidR="004F2ADE" w:rsidRPr="004F2ADE">
        <w:rPr>
          <w:rFonts w:eastAsiaTheme="minorHAnsi"/>
          <w:szCs w:val="28"/>
        </w:rPr>
        <w:t>2</w:t>
      </w:r>
      <w:r w:rsidR="004F2ADE" w:rsidRPr="004F2ADE">
        <w:rPr>
          <w:rFonts w:eastAsiaTheme="minorHAnsi"/>
          <w:szCs w:val="28"/>
          <w:lang w:val="en-US"/>
        </w:rPr>
        <w:t>D</w:t>
      </w:r>
      <w:r w:rsidR="004F2ADE" w:rsidRPr="004F2ADE">
        <w:rPr>
          <w:rFonts w:eastAsiaTheme="minorHAnsi"/>
          <w:szCs w:val="28"/>
        </w:rPr>
        <w:t xml:space="preserve"> </w:t>
      </w:r>
      <w:r w:rsidR="004F2ADE" w:rsidRPr="004F2ADE">
        <w:rPr>
          <w:rFonts w:eastAsiaTheme="minorHAnsi"/>
          <w:szCs w:val="28"/>
          <w:lang w:val="en-US"/>
        </w:rPr>
        <w:t>collider</w:t>
      </w:r>
      <w:r w:rsidR="004F2ADE" w:rsidRPr="004F2ADE">
        <w:rPr>
          <w:rFonts w:eastAsiaTheme="minorHAnsi"/>
          <w:szCs w:val="28"/>
        </w:rPr>
        <w:t xml:space="preserve">), </w:t>
      </w:r>
      <w:r w:rsidR="004F2ADE">
        <w:rPr>
          <w:rFonts w:eastAsiaTheme="minorHAnsi"/>
          <w:szCs w:val="28"/>
        </w:rPr>
        <w:t>такой</w:t>
      </w:r>
      <w:r w:rsidR="004F2ADE" w:rsidRPr="004F2ADE">
        <w:rPr>
          <w:rFonts w:eastAsiaTheme="minorHAnsi"/>
          <w:szCs w:val="28"/>
        </w:rPr>
        <w:t xml:space="preserve"> </w:t>
      </w:r>
      <w:r w:rsidR="004F2ADE">
        <w:rPr>
          <w:rFonts w:eastAsiaTheme="minorHAnsi"/>
          <w:szCs w:val="28"/>
        </w:rPr>
        <w:t>же</w:t>
      </w:r>
      <w:r w:rsidR="004F2ADE" w:rsidRPr="004F2ADE">
        <w:rPr>
          <w:rFonts w:eastAsiaTheme="minorHAnsi"/>
          <w:szCs w:val="28"/>
        </w:rPr>
        <w:t xml:space="preserve"> </w:t>
      </w:r>
      <w:r w:rsidR="004F2ADE">
        <w:rPr>
          <w:rFonts w:eastAsiaTheme="minorHAnsi"/>
          <w:szCs w:val="28"/>
        </w:rPr>
        <w:t>как</w:t>
      </w:r>
      <w:r w:rsidR="004F2ADE" w:rsidRPr="004F2ADE">
        <w:rPr>
          <w:rFonts w:eastAsiaTheme="minorHAnsi"/>
          <w:szCs w:val="28"/>
        </w:rPr>
        <w:t xml:space="preserve"> </w:t>
      </w:r>
      <w:r w:rsidR="004F2ADE">
        <w:rPr>
          <w:rFonts w:eastAsiaTheme="minorHAnsi"/>
          <w:szCs w:val="28"/>
        </w:rPr>
        <w:t>и</w:t>
      </w:r>
      <w:r w:rsidR="004F2ADE" w:rsidRPr="004F2ADE">
        <w:rPr>
          <w:rFonts w:eastAsiaTheme="minorHAnsi"/>
          <w:szCs w:val="28"/>
        </w:rPr>
        <w:t xml:space="preserve"> </w:t>
      </w:r>
      <w:r w:rsidR="004F2ADE">
        <w:rPr>
          <w:rFonts w:eastAsiaTheme="minorHAnsi"/>
          <w:szCs w:val="28"/>
        </w:rPr>
        <w:t>у</w:t>
      </w:r>
      <w:r w:rsidR="004F2ADE" w:rsidRPr="004F2ADE">
        <w:rPr>
          <w:rFonts w:eastAsiaTheme="minorHAnsi"/>
          <w:szCs w:val="28"/>
        </w:rPr>
        <w:t xml:space="preserve"> </w:t>
      </w:r>
      <w:r w:rsidR="004F2ADE">
        <w:rPr>
          <w:rFonts w:eastAsiaTheme="minorHAnsi"/>
          <w:szCs w:val="28"/>
        </w:rPr>
        <w:t>класса</w:t>
      </w:r>
      <w:r w:rsidR="004F2ADE" w:rsidRPr="004F2ADE">
        <w:rPr>
          <w:rFonts w:eastAsiaTheme="minorHAnsi"/>
          <w:szCs w:val="28"/>
        </w:rPr>
        <w:t xml:space="preserve"> </w:t>
      </w:r>
      <w:proofErr w:type="spellStart"/>
      <w:r w:rsidR="004F2ADE">
        <w:rPr>
          <w:rFonts w:eastAsiaTheme="majorEastAsia"/>
          <w:color w:val="000000" w:themeColor="text1"/>
          <w:szCs w:val="28"/>
          <w:lang w:val="en-US" w:eastAsia="zh-CN" w:bidi="hi-IN"/>
        </w:rPr>
        <w:t>ShootableMonster</w:t>
      </w:r>
      <w:proofErr w:type="spellEnd"/>
      <w:r w:rsidR="004F2ADE">
        <w:rPr>
          <w:rFonts w:eastAsiaTheme="majorEastAsia"/>
          <w:color w:val="000000" w:themeColor="text1"/>
          <w:szCs w:val="28"/>
          <w:lang w:eastAsia="zh-CN" w:bidi="hi-IN"/>
        </w:rPr>
        <w:t xml:space="preserve">, а второй </w:t>
      </w:r>
      <w:r w:rsidR="004F2ADE">
        <w:rPr>
          <w:rFonts w:eastAsiaTheme="majorEastAsia"/>
          <w:color w:val="000000" w:themeColor="text1"/>
          <w:szCs w:val="28"/>
          <w:lang w:val="en-US" w:eastAsia="zh-CN" w:bidi="hi-IN"/>
        </w:rPr>
        <w:t>Move</w:t>
      </w:r>
      <w:r w:rsidR="004F2ADE" w:rsidRPr="004F2ADE">
        <w:rPr>
          <w:rFonts w:eastAsiaTheme="majorEastAsia"/>
          <w:color w:val="000000" w:themeColor="text1"/>
          <w:szCs w:val="28"/>
          <w:lang w:eastAsia="zh-CN" w:bidi="hi-IN"/>
        </w:rPr>
        <w:t>()</w:t>
      </w:r>
      <w:r w:rsidR="004F2ADE">
        <w:rPr>
          <w:rFonts w:eastAsiaTheme="majorEastAsia"/>
          <w:color w:val="000000" w:themeColor="text1"/>
          <w:szCs w:val="28"/>
          <w:lang w:eastAsia="zh-CN" w:bidi="hi-IN"/>
        </w:rPr>
        <w:t xml:space="preserve">, дает возможность монстру двигаться в двух направлениях. У класса </w:t>
      </w:r>
      <w:r w:rsidR="004F2ADE">
        <w:rPr>
          <w:rFonts w:eastAsiaTheme="majorEastAsia"/>
          <w:color w:val="000000" w:themeColor="text1"/>
          <w:szCs w:val="28"/>
          <w:lang w:val="en-US" w:eastAsia="zh-CN" w:bidi="hi-IN"/>
        </w:rPr>
        <w:t>Obstacle</w:t>
      </w:r>
      <w:r w:rsidR="004F2ADE" w:rsidRPr="004F2ADE">
        <w:rPr>
          <w:rFonts w:eastAsiaTheme="majorEastAsia"/>
          <w:color w:val="000000" w:themeColor="text1"/>
          <w:szCs w:val="28"/>
          <w:lang w:eastAsia="zh-CN" w:bidi="hi-IN"/>
        </w:rPr>
        <w:t xml:space="preserve"> </w:t>
      </w:r>
      <w:r w:rsidR="004F2ADE">
        <w:rPr>
          <w:rFonts w:eastAsiaTheme="majorEastAsia"/>
          <w:color w:val="000000" w:themeColor="text1"/>
          <w:szCs w:val="28"/>
          <w:lang w:eastAsia="zh-CN" w:bidi="hi-IN"/>
        </w:rPr>
        <w:t xml:space="preserve">всего один метод </w:t>
      </w:r>
      <w:r w:rsidR="004F2ADE" w:rsidRPr="004F2ADE">
        <w:rPr>
          <w:rFonts w:eastAsiaTheme="minorHAnsi"/>
          <w:szCs w:val="28"/>
        </w:rPr>
        <w:t>OnTriggerEnter2</w:t>
      </w:r>
      <w:proofErr w:type="gramStart"/>
      <w:r w:rsidR="004F2ADE" w:rsidRPr="004F2ADE">
        <w:rPr>
          <w:rFonts w:eastAsiaTheme="minorHAnsi"/>
          <w:szCs w:val="28"/>
        </w:rPr>
        <w:t>D(</w:t>
      </w:r>
      <w:proofErr w:type="gramEnd"/>
      <w:r w:rsidR="004F2ADE" w:rsidRPr="004F2ADE">
        <w:rPr>
          <w:rFonts w:eastAsiaTheme="minorHAnsi"/>
          <w:szCs w:val="28"/>
        </w:rPr>
        <w:t xml:space="preserve">Collider2D </w:t>
      </w:r>
      <w:proofErr w:type="spellStart"/>
      <w:r w:rsidR="004F2ADE" w:rsidRPr="004F2ADE">
        <w:rPr>
          <w:rFonts w:eastAsiaTheme="minorHAnsi"/>
          <w:szCs w:val="28"/>
        </w:rPr>
        <w:t>collider</w:t>
      </w:r>
      <w:proofErr w:type="spellEnd"/>
      <w:r w:rsidR="004F2ADE" w:rsidRPr="004F2ADE">
        <w:rPr>
          <w:rFonts w:eastAsiaTheme="minorHAnsi"/>
          <w:szCs w:val="28"/>
        </w:rPr>
        <w:t>)</w:t>
      </w:r>
      <w:r w:rsidR="004F2ADE">
        <w:rPr>
          <w:rFonts w:eastAsiaTheme="minorHAnsi"/>
          <w:szCs w:val="28"/>
        </w:rPr>
        <w:t xml:space="preserve">, который вызывает метод </w:t>
      </w:r>
      <w:proofErr w:type="spellStart"/>
      <w:r w:rsidR="004F2ADE">
        <w:rPr>
          <w:rFonts w:eastAsiaTheme="minorHAnsi"/>
          <w:szCs w:val="28"/>
          <w:lang w:val="en-US"/>
        </w:rPr>
        <w:t>RecivedDamage</w:t>
      </w:r>
      <w:proofErr w:type="spellEnd"/>
      <w:r w:rsidR="004F2ADE" w:rsidRPr="004F2ADE">
        <w:rPr>
          <w:rFonts w:eastAsiaTheme="minorHAnsi"/>
          <w:szCs w:val="28"/>
        </w:rPr>
        <w:t xml:space="preserve">() </w:t>
      </w:r>
      <w:r w:rsidR="002907BA">
        <w:rPr>
          <w:rFonts w:eastAsiaTheme="minorHAnsi"/>
          <w:szCs w:val="28"/>
        </w:rPr>
        <w:t>у персонажа</w:t>
      </w:r>
      <w:r w:rsidR="004F2ADE">
        <w:rPr>
          <w:rFonts w:eastAsiaTheme="minorHAnsi"/>
          <w:szCs w:val="28"/>
        </w:rPr>
        <w:t>.</w:t>
      </w:r>
    </w:p>
    <w:p w:rsidR="00D339A9" w:rsidRPr="004F2ADE" w:rsidRDefault="004F2ADE" w:rsidP="00D339A9">
      <w:pPr>
        <w:pStyle w:val="2"/>
        <w:numPr>
          <w:ilvl w:val="1"/>
          <w:numId w:val="24"/>
        </w:numPr>
        <w:spacing w:before="200"/>
        <w:jc w:val="center"/>
        <w:rPr>
          <w:rFonts w:ascii="Times New Roman" w:hAnsi="Times New Roman" w:cs="Times New Roman"/>
          <w:b/>
          <w:color w:val="000000" w:themeColor="text1"/>
          <w:sz w:val="28"/>
          <w:szCs w:val="28"/>
          <w:lang w:val="en-US" w:eastAsia="zh-CN" w:bidi="hi-IN"/>
        </w:rPr>
      </w:pPr>
      <w:bookmarkStart w:id="12" w:name="_Toc532328835"/>
      <w:r w:rsidRPr="00D339A9">
        <w:rPr>
          <w:rFonts w:ascii="Times New Roman" w:hAnsi="Times New Roman" w:cs="Times New Roman"/>
          <w:b/>
          <w:color w:val="000000" w:themeColor="text1"/>
          <w:sz w:val="28"/>
          <w:szCs w:val="28"/>
          <w:lang w:eastAsia="zh-CN" w:bidi="hi-IN"/>
        </w:rPr>
        <w:t>Реализация</w:t>
      </w:r>
      <w:r w:rsidRPr="000575B2">
        <w:rPr>
          <w:rFonts w:ascii="Times New Roman" w:hAnsi="Times New Roman" w:cs="Times New Roman"/>
          <w:b/>
          <w:color w:val="000000" w:themeColor="text1"/>
          <w:sz w:val="28"/>
          <w:szCs w:val="28"/>
          <w:lang w:val="en-US" w:eastAsia="zh-CN" w:bidi="hi-IN"/>
        </w:rPr>
        <w:t xml:space="preserve"> </w:t>
      </w:r>
      <w:r>
        <w:rPr>
          <w:rFonts w:ascii="Times New Roman" w:hAnsi="Times New Roman" w:cs="Times New Roman"/>
          <w:b/>
          <w:color w:val="000000" w:themeColor="text1"/>
          <w:sz w:val="28"/>
          <w:szCs w:val="28"/>
          <w:lang w:eastAsia="zh-CN" w:bidi="hi-IN"/>
        </w:rPr>
        <w:t>классов</w:t>
      </w:r>
      <w:r w:rsidRPr="004F2ADE">
        <w:rPr>
          <w:rFonts w:ascii="Times New Roman" w:hAnsi="Times New Roman" w:cs="Times New Roman"/>
          <w:b/>
          <w:color w:val="000000" w:themeColor="text1"/>
          <w:sz w:val="28"/>
          <w:szCs w:val="28"/>
          <w:lang w:val="en-US" w:eastAsia="zh-CN" w:bidi="hi-IN"/>
        </w:rPr>
        <w:t xml:space="preserve"> </w:t>
      </w:r>
      <w:r w:rsidR="00532881">
        <w:rPr>
          <w:rFonts w:ascii="Times New Roman" w:hAnsi="Times New Roman" w:cs="Times New Roman"/>
          <w:b/>
          <w:color w:val="auto"/>
          <w:sz w:val="28"/>
          <w:szCs w:val="28"/>
          <w:lang w:val="en-US"/>
        </w:rPr>
        <w:t xml:space="preserve">Bullet, Heart, </w:t>
      </w:r>
      <w:proofErr w:type="spellStart"/>
      <w:r w:rsidR="00532881">
        <w:rPr>
          <w:rFonts w:ascii="Times New Roman" w:hAnsi="Times New Roman" w:cs="Times New Roman"/>
          <w:b/>
          <w:color w:val="auto"/>
          <w:sz w:val="28"/>
          <w:szCs w:val="28"/>
          <w:lang w:val="en-US"/>
        </w:rPr>
        <w:t>LiveBar</w:t>
      </w:r>
      <w:proofErr w:type="spellEnd"/>
      <w:r w:rsidR="00532881">
        <w:rPr>
          <w:rFonts w:ascii="Times New Roman" w:hAnsi="Times New Roman" w:cs="Times New Roman"/>
          <w:b/>
          <w:color w:val="auto"/>
          <w:sz w:val="28"/>
          <w:szCs w:val="28"/>
          <w:lang w:val="en-US"/>
        </w:rPr>
        <w:t>, Buttons</w:t>
      </w:r>
      <w:r w:rsidR="00532881" w:rsidRPr="00532881">
        <w:rPr>
          <w:rFonts w:ascii="Times New Roman" w:hAnsi="Times New Roman" w:cs="Times New Roman"/>
          <w:b/>
          <w:color w:val="auto"/>
          <w:sz w:val="28"/>
          <w:szCs w:val="28"/>
          <w:lang w:val="en-US"/>
        </w:rPr>
        <w:t>,</w:t>
      </w:r>
      <w:r w:rsidRPr="004F2ADE">
        <w:rPr>
          <w:rFonts w:ascii="Times New Roman" w:hAnsi="Times New Roman" w:cs="Times New Roman"/>
          <w:b/>
          <w:color w:val="auto"/>
          <w:sz w:val="28"/>
          <w:szCs w:val="28"/>
          <w:lang w:val="en-US"/>
        </w:rPr>
        <w:t xml:space="preserve"> </w:t>
      </w:r>
      <w:proofErr w:type="spellStart"/>
      <w:r w:rsidRPr="004F2ADE">
        <w:rPr>
          <w:rFonts w:ascii="Times New Roman" w:hAnsi="Times New Roman" w:cs="Times New Roman"/>
          <w:b/>
          <w:color w:val="auto"/>
          <w:sz w:val="28"/>
          <w:szCs w:val="28"/>
          <w:lang w:val="en-US"/>
        </w:rPr>
        <w:t>CameraController</w:t>
      </w:r>
      <w:proofErr w:type="spellEnd"/>
      <w:r w:rsidR="00532881" w:rsidRPr="00532881">
        <w:rPr>
          <w:rFonts w:ascii="Times New Roman" w:hAnsi="Times New Roman" w:cs="Times New Roman"/>
          <w:b/>
          <w:color w:val="auto"/>
          <w:sz w:val="28"/>
          <w:szCs w:val="28"/>
          <w:lang w:val="en-US"/>
        </w:rPr>
        <w:t xml:space="preserve"> </w:t>
      </w:r>
      <w:r w:rsidR="00532881">
        <w:rPr>
          <w:rFonts w:ascii="Times New Roman" w:hAnsi="Times New Roman" w:cs="Times New Roman"/>
          <w:b/>
          <w:color w:val="auto"/>
          <w:sz w:val="28"/>
          <w:szCs w:val="28"/>
        </w:rPr>
        <w:t>и</w:t>
      </w:r>
      <w:r w:rsidR="00532881" w:rsidRPr="00532881">
        <w:rPr>
          <w:rFonts w:ascii="Times New Roman" w:hAnsi="Times New Roman" w:cs="Times New Roman"/>
          <w:b/>
          <w:color w:val="auto"/>
          <w:sz w:val="28"/>
          <w:szCs w:val="28"/>
          <w:lang w:val="en-US"/>
        </w:rPr>
        <w:t xml:space="preserve"> </w:t>
      </w:r>
      <w:proofErr w:type="spellStart"/>
      <w:r w:rsidR="00532881">
        <w:rPr>
          <w:rFonts w:ascii="Times New Roman" w:hAnsi="Times New Roman" w:cs="Times New Roman"/>
          <w:b/>
          <w:color w:val="auto"/>
          <w:sz w:val="28"/>
          <w:szCs w:val="28"/>
          <w:lang w:val="en-US"/>
        </w:rPr>
        <w:t>LevelEnd</w:t>
      </w:r>
      <w:bookmarkEnd w:id="12"/>
      <w:proofErr w:type="spellEnd"/>
    </w:p>
    <w:p w:rsidR="00283FBD" w:rsidRDefault="004F2ADE" w:rsidP="00AF593F">
      <w:pPr>
        <w:ind w:firstLine="709"/>
        <w:rPr>
          <w:rFonts w:eastAsiaTheme="minorHAnsi"/>
          <w:szCs w:val="28"/>
        </w:rPr>
      </w:pPr>
      <w:r>
        <w:rPr>
          <w:lang w:eastAsia="zh-CN" w:bidi="hi-IN"/>
        </w:rPr>
        <w:t xml:space="preserve">Класс </w:t>
      </w:r>
      <w:r>
        <w:rPr>
          <w:lang w:val="en-US" w:eastAsia="zh-CN" w:bidi="hi-IN"/>
        </w:rPr>
        <w:t>Bullet</w:t>
      </w:r>
      <w:r w:rsidRPr="004F2ADE">
        <w:rPr>
          <w:lang w:eastAsia="zh-CN" w:bidi="hi-IN"/>
        </w:rPr>
        <w:t xml:space="preserve"> </w:t>
      </w:r>
      <w:r>
        <w:rPr>
          <w:lang w:eastAsia="zh-CN" w:bidi="hi-IN"/>
        </w:rPr>
        <w:t xml:space="preserve">хранит в себе скорость снаряда, его время существования и метод </w:t>
      </w:r>
      <w:r w:rsidR="00283FBD" w:rsidRPr="00283FBD">
        <w:rPr>
          <w:rFonts w:eastAsiaTheme="minorHAnsi"/>
          <w:szCs w:val="28"/>
        </w:rPr>
        <w:t>OnTriggerEnter2</w:t>
      </w:r>
      <w:proofErr w:type="gramStart"/>
      <w:r w:rsidR="00283FBD" w:rsidRPr="00283FBD">
        <w:rPr>
          <w:rFonts w:eastAsiaTheme="minorHAnsi"/>
          <w:szCs w:val="28"/>
        </w:rPr>
        <w:t>D(</w:t>
      </w:r>
      <w:proofErr w:type="gramEnd"/>
      <w:r w:rsidR="00283FBD" w:rsidRPr="00283FBD">
        <w:rPr>
          <w:rFonts w:eastAsiaTheme="minorHAnsi"/>
          <w:szCs w:val="28"/>
        </w:rPr>
        <w:t xml:space="preserve">Collider2D </w:t>
      </w:r>
      <w:proofErr w:type="spellStart"/>
      <w:r w:rsidR="00283FBD" w:rsidRPr="00283FBD">
        <w:rPr>
          <w:rFonts w:eastAsiaTheme="minorHAnsi"/>
          <w:szCs w:val="28"/>
        </w:rPr>
        <w:t>collider</w:t>
      </w:r>
      <w:proofErr w:type="spellEnd"/>
      <w:r w:rsidR="00283FBD" w:rsidRPr="00283FBD">
        <w:rPr>
          <w:rFonts w:eastAsiaTheme="minorHAnsi"/>
          <w:szCs w:val="28"/>
        </w:rPr>
        <w:t>)</w:t>
      </w:r>
      <w:r w:rsidR="00283FBD">
        <w:rPr>
          <w:rFonts w:eastAsiaTheme="minorHAnsi"/>
          <w:szCs w:val="28"/>
        </w:rPr>
        <w:t xml:space="preserve">, который вызывает метод </w:t>
      </w:r>
      <w:proofErr w:type="spellStart"/>
      <w:r w:rsidR="00283FBD">
        <w:rPr>
          <w:rFonts w:eastAsiaTheme="minorHAnsi"/>
          <w:szCs w:val="28"/>
          <w:lang w:val="en-US"/>
        </w:rPr>
        <w:t>RecivedDamage</w:t>
      </w:r>
      <w:proofErr w:type="spellEnd"/>
      <w:r w:rsidR="00283FBD" w:rsidRPr="00283FBD">
        <w:rPr>
          <w:rFonts w:eastAsiaTheme="minorHAnsi"/>
          <w:szCs w:val="28"/>
        </w:rPr>
        <w:t xml:space="preserve">() </w:t>
      </w:r>
      <w:r w:rsidR="00283FBD">
        <w:rPr>
          <w:rFonts w:eastAsiaTheme="minorHAnsi"/>
          <w:szCs w:val="28"/>
        </w:rPr>
        <w:t>у некоторых объектов, в которые попадает снаряд.</w:t>
      </w:r>
    </w:p>
    <w:p w:rsidR="00283FBD" w:rsidRDefault="00283FBD" w:rsidP="00AF593F">
      <w:pPr>
        <w:ind w:firstLine="709"/>
        <w:rPr>
          <w:rFonts w:eastAsiaTheme="minorHAnsi"/>
          <w:szCs w:val="28"/>
        </w:rPr>
      </w:pPr>
      <w:r>
        <w:rPr>
          <w:rFonts w:eastAsiaTheme="minorHAnsi"/>
          <w:szCs w:val="28"/>
        </w:rPr>
        <w:t xml:space="preserve"> Класса </w:t>
      </w:r>
      <w:r>
        <w:rPr>
          <w:rFonts w:eastAsiaTheme="minorHAnsi"/>
          <w:szCs w:val="28"/>
          <w:lang w:val="en-US"/>
        </w:rPr>
        <w:t>Heart</w:t>
      </w:r>
      <w:r w:rsidRPr="00283FBD">
        <w:rPr>
          <w:rFonts w:eastAsiaTheme="minorHAnsi"/>
          <w:szCs w:val="28"/>
        </w:rPr>
        <w:t xml:space="preserve"> </w:t>
      </w:r>
      <w:r>
        <w:rPr>
          <w:rFonts w:eastAsiaTheme="minorHAnsi"/>
          <w:szCs w:val="28"/>
        </w:rPr>
        <w:t>один метод, который восстанавливает персонажу одну жизнь при подборе сердечка.</w:t>
      </w:r>
    </w:p>
    <w:p w:rsidR="00283FBD" w:rsidRDefault="00283FBD" w:rsidP="00AF593F">
      <w:pPr>
        <w:ind w:firstLine="709"/>
        <w:rPr>
          <w:rFonts w:eastAsiaTheme="minorHAnsi"/>
          <w:szCs w:val="28"/>
        </w:rPr>
      </w:pPr>
      <w:r>
        <w:rPr>
          <w:rFonts w:eastAsiaTheme="minorHAnsi"/>
          <w:szCs w:val="28"/>
        </w:rPr>
        <w:t xml:space="preserve">Класс </w:t>
      </w:r>
      <w:proofErr w:type="spellStart"/>
      <w:r>
        <w:rPr>
          <w:rFonts w:eastAsiaTheme="minorHAnsi"/>
          <w:szCs w:val="28"/>
          <w:lang w:val="en-US"/>
        </w:rPr>
        <w:t>LiveBar</w:t>
      </w:r>
      <w:proofErr w:type="spellEnd"/>
      <w:r>
        <w:rPr>
          <w:rFonts w:eastAsiaTheme="minorHAnsi"/>
          <w:szCs w:val="28"/>
        </w:rPr>
        <w:t xml:space="preserve"> отображает и изменяет, при получении урона и подборе сердечка, количество жизней персонажа.</w:t>
      </w:r>
    </w:p>
    <w:p w:rsidR="00283FBD" w:rsidRDefault="00283FBD" w:rsidP="00AF593F">
      <w:pPr>
        <w:ind w:firstLine="709"/>
        <w:rPr>
          <w:rFonts w:eastAsiaTheme="minorHAnsi"/>
          <w:szCs w:val="28"/>
        </w:rPr>
      </w:pPr>
      <w:r>
        <w:rPr>
          <w:rFonts w:eastAsiaTheme="minorHAnsi"/>
          <w:szCs w:val="28"/>
        </w:rPr>
        <w:t xml:space="preserve">В классе </w:t>
      </w:r>
      <w:r>
        <w:rPr>
          <w:rFonts w:eastAsiaTheme="minorHAnsi"/>
          <w:szCs w:val="28"/>
          <w:lang w:val="en-US"/>
        </w:rPr>
        <w:t>buttons</w:t>
      </w:r>
      <w:r w:rsidRPr="00283FBD">
        <w:rPr>
          <w:rFonts w:eastAsiaTheme="minorHAnsi"/>
          <w:szCs w:val="28"/>
        </w:rPr>
        <w:t xml:space="preserve"> </w:t>
      </w:r>
      <w:r>
        <w:rPr>
          <w:rFonts w:eastAsiaTheme="minorHAnsi"/>
          <w:szCs w:val="28"/>
        </w:rPr>
        <w:t xml:space="preserve">описаны переходы между сценами, при нажатии кнопок </w:t>
      </w:r>
      <w:r>
        <w:rPr>
          <w:rFonts w:eastAsiaTheme="minorHAnsi"/>
          <w:szCs w:val="28"/>
          <w:lang w:val="en-US"/>
        </w:rPr>
        <w:t>Play</w:t>
      </w:r>
      <w:r>
        <w:rPr>
          <w:rFonts w:eastAsiaTheme="minorHAnsi"/>
          <w:szCs w:val="28"/>
        </w:rPr>
        <w:t xml:space="preserve">, </w:t>
      </w:r>
      <w:proofErr w:type="spellStart"/>
      <w:r>
        <w:rPr>
          <w:rFonts w:eastAsiaTheme="minorHAnsi"/>
          <w:szCs w:val="28"/>
        </w:rPr>
        <w:t>Exit</w:t>
      </w:r>
      <w:proofErr w:type="spellEnd"/>
      <w:r>
        <w:rPr>
          <w:rFonts w:eastAsiaTheme="minorHAnsi"/>
          <w:szCs w:val="28"/>
        </w:rPr>
        <w:t xml:space="preserve"> и </w:t>
      </w:r>
      <w:r>
        <w:rPr>
          <w:rFonts w:eastAsiaTheme="minorHAnsi"/>
          <w:szCs w:val="28"/>
          <w:lang w:val="en-US"/>
        </w:rPr>
        <w:t>Restart</w:t>
      </w:r>
      <w:r w:rsidRPr="00283FBD">
        <w:rPr>
          <w:rFonts w:eastAsiaTheme="minorHAnsi"/>
          <w:szCs w:val="28"/>
        </w:rPr>
        <w:t>.</w:t>
      </w:r>
    </w:p>
    <w:p w:rsidR="00283FBD" w:rsidRDefault="00283FBD" w:rsidP="00AF593F">
      <w:pPr>
        <w:ind w:firstLine="709"/>
        <w:rPr>
          <w:rFonts w:eastAsiaTheme="minorHAnsi"/>
          <w:szCs w:val="28"/>
        </w:rPr>
      </w:pPr>
      <w:r>
        <w:rPr>
          <w:rFonts w:eastAsiaTheme="minorHAnsi"/>
          <w:szCs w:val="28"/>
        </w:rPr>
        <w:t xml:space="preserve">Класс </w:t>
      </w:r>
      <w:proofErr w:type="spellStart"/>
      <w:r>
        <w:rPr>
          <w:rFonts w:eastAsiaTheme="minorHAnsi"/>
          <w:szCs w:val="28"/>
          <w:lang w:val="en-US"/>
        </w:rPr>
        <w:t>CameraController</w:t>
      </w:r>
      <w:proofErr w:type="spellEnd"/>
      <w:r w:rsidRPr="00283FBD">
        <w:rPr>
          <w:rFonts w:eastAsiaTheme="minorHAnsi"/>
          <w:szCs w:val="28"/>
        </w:rPr>
        <w:t xml:space="preserve"> </w:t>
      </w:r>
      <w:r>
        <w:rPr>
          <w:rFonts w:eastAsiaTheme="minorHAnsi"/>
          <w:szCs w:val="28"/>
        </w:rPr>
        <w:t>хранит в себе метод для движения камеры вслед за персонажем.</w:t>
      </w:r>
    </w:p>
    <w:p w:rsidR="00532881" w:rsidRPr="00532881" w:rsidRDefault="00532881" w:rsidP="00AF593F">
      <w:pPr>
        <w:ind w:firstLine="709"/>
        <w:rPr>
          <w:rFonts w:eastAsiaTheme="minorHAnsi"/>
          <w:szCs w:val="28"/>
          <w:lang w:val="en-US"/>
        </w:rPr>
      </w:pPr>
      <w:r>
        <w:rPr>
          <w:rFonts w:eastAsiaTheme="minorHAnsi"/>
          <w:szCs w:val="28"/>
        </w:rPr>
        <w:t>Класс</w:t>
      </w:r>
      <w:r w:rsidRPr="00532881">
        <w:rPr>
          <w:rFonts w:eastAsiaTheme="minorHAnsi"/>
          <w:szCs w:val="28"/>
          <w:lang w:val="en-US"/>
        </w:rPr>
        <w:t xml:space="preserve"> </w:t>
      </w:r>
      <w:proofErr w:type="spellStart"/>
      <w:r>
        <w:rPr>
          <w:rFonts w:eastAsiaTheme="minorHAnsi"/>
          <w:szCs w:val="28"/>
          <w:lang w:val="en-US"/>
        </w:rPr>
        <w:t>LevelEnd</w:t>
      </w:r>
      <w:proofErr w:type="spellEnd"/>
      <w:r>
        <w:rPr>
          <w:rFonts w:eastAsiaTheme="minorHAnsi"/>
          <w:szCs w:val="28"/>
          <w:lang w:val="en-US"/>
        </w:rPr>
        <w:t xml:space="preserve"> </w:t>
      </w:r>
      <w:r>
        <w:rPr>
          <w:rFonts w:eastAsiaTheme="minorHAnsi"/>
          <w:szCs w:val="28"/>
        </w:rPr>
        <w:t>хранит</w:t>
      </w:r>
      <w:r w:rsidRPr="00532881">
        <w:rPr>
          <w:rFonts w:eastAsiaTheme="minorHAnsi"/>
          <w:szCs w:val="28"/>
          <w:lang w:val="en-US"/>
        </w:rPr>
        <w:t xml:space="preserve"> </w:t>
      </w:r>
      <w:r>
        <w:rPr>
          <w:rFonts w:eastAsiaTheme="minorHAnsi"/>
          <w:szCs w:val="28"/>
        </w:rPr>
        <w:t>метод</w:t>
      </w:r>
      <w:r w:rsidRPr="00532881">
        <w:rPr>
          <w:rFonts w:eastAsiaTheme="minorHAnsi"/>
          <w:szCs w:val="28"/>
          <w:lang w:val="en-US"/>
        </w:rPr>
        <w:t xml:space="preserve"> OnTriggerEnter2</w:t>
      </w:r>
      <w:proofErr w:type="gramStart"/>
      <w:r w:rsidRPr="00532881">
        <w:rPr>
          <w:rFonts w:eastAsiaTheme="minorHAnsi"/>
          <w:szCs w:val="28"/>
          <w:lang w:val="en-US"/>
        </w:rPr>
        <w:t>D(</w:t>
      </w:r>
      <w:proofErr w:type="gramEnd"/>
      <w:r w:rsidRPr="00532881">
        <w:rPr>
          <w:rFonts w:eastAsiaTheme="minorHAnsi"/>
          <w:szCs w:val="28"/>
          <w:lang w:val="en-US"/>
        </w:rPr>
        <w:t xml:space="preserve">Collider2D collider), </w:t>
      </w:r>
      <w:r>
        <w:rPr>
          <w:rFonts w:eastAsiaTheme="minorHAnsi"/>
          <w:szCs w:val="28"/>
        </w:rPr>
        <w:t>который</w:t>
      </w:r>
      <w:r w:rsidRPr="00532881">
        <w:rPr>
          <w:rFonts w:eastAsiaTheme="minorHAnsi"/>
          <w:szCs w:val="28"/>
          <w:lang w:val="en-US"/>
        </w:rPr>
        <w:t xml:space="preserve"> </w:t>
      </w:r>
      <w:r>
        <w:rPr>
          <w:rFonts w:eastAsiaTheme="minorHAnsi"/>
          <w:szCs w:val="28"/>
        </w:rPr>
        <w:t>запускает</w:t>
      </w:r>
      <w:r w:rsidRPr="00532881">
        <w:rPr>
          <w:rFonts w:eastAsiaTheme="minorHAnsi"/>
          <w:szCs w:val="28"/>
          <w:lang w:val="en-US"/>
        </w:rPr>
        <w:t xml:space="preserve"> </w:t>
      </w:r>
      <w:r>
        <w:rPr>
          <w:rFonts w:eastAsiaTheme="minorHAnsi"/>
          <w:szCs w:val="28"/>
        </w:rPr>
        <w:t>сцену</w:t>
      </w:r>
      <w:r w:rsidRPr="00532881">
        <w:rPr>
          <w:rFonts w:eastAsiaTheme="minorHAnsi"/>
          <w:szCs w:val="28"/>
          <w:lang w:val="en-US"/>
        </w:rPr>
        <w:t xml:space="preserve"> </w:t>
      </w:r>
      <w:proofErr w:type="spellStart"/>
      <w:r>
        <w:rPr>
          <w:rFonts w:eastAsiaTheme="minorHAnsi"/>
          <w:szCs w:val="28"/>
          <w:lang w:val="en-US"/>
        </w:rPr>
        <w:t>LevelEnd</w:t>
      </w:r>
      <w:proofErr w:type="spellEnd"/>
      <w:r>
        <w:rPr>
          <w:rFonts w:eastAsiaTheme="minorHAnsi"/>
          <w:szCs w:val="28"/>
          <w:lang w:val="en-US"/>
        </w:rPr>
        <w:t>.</w:t>
      </w:r>
    </w:p>
    <w:p w:rsidR="00283FBD" w:rsidRPr="00532881" w:rsidRDefault="00283FBD" w:rsidP="00283FBD">
      <w:pPr>
        <w:pStyle w:val="ac"/>
        <w:jc w:val="center"/>
        <w:rPr>
          <w:rFonts w:eastAsiaTheme="minorHAnsi"/>
          <w:b/>
          <w:szCs w:val="28"/>
          <w:lang w:val="en-US"/>
        </w:rPr>
      </w:pPr>
    </w:p>
    <w:p w:rsidR="00283FBD" w:rsidRPr="00532881" w:rsidRDefault="00283FBD" w:rsidP="00283FBD">
      <w:pPr>
        <w:pStyle w:val="ac"/>
        <w:jc w:val="center"/>
        <w:rPr>
          <w:rFonts w:eastAsiaTheme="minorHAnsi"/>
          <w:b/>
          <w:szCs w:val="28"/>
          <w:lang w:val="en-US"/>
        </w:rPr>
      </w:pPr>
    </w:p>
    <w:p w:rsidR="0070382B" w:rsidRPr="00532881" w:rsidRDefault="0070382B" w:rsidP="00283FBD">
      <w:pPr>
        <w:pStyle w:val="ac"/>
        <w:jc w:val="center"/>
        <w:rPr>
          <w:rFonts w:eastAsiaTheme="minorHAnsi"/>
          <w:b/>
          <w:szCs w:val="28"/>
          <w:lang w:val="en-US"/>
        </w:rPr>
      </w:pPr>
    </w:p>
    <w:p w:rsidR="00283FBD" w:rsidRPr="005649B1" w:rsidRDefault="00283FBD" w:rsidP="005649B1">
      <w:pPr>
        <w:pStyle w:val="2"/>
        <w:jc w:val="center"/>
        <w:rPr>
          <w:rFonts w:ascii="Times New Roman" w:eastAsia="Times New Roman" w:hAnsi="Times New Roman" w:cs="Times New Roman"/>
          <w:b/>
          <w:color w:val="auto"/>
          <w:sz w:val="28"/>
          <w:szCs w:val="28"/>
        </w:rPr>
      </w:pPr>
      <w:bookmarkStart w:id="13" w:name="_Toc532328836"/>
      <w:r w:rsidRPr="005649B1">
        <w:rPr>
          <w:rFonts w:ascii="Times New Roman" w:eastAsiaTheme="minorHAnsi" w:hAnsi="Times New Roman" w:cs="Times New Roman"/>
          <w:b/>
          <w:color w:val="auto"/>
          <w:sz w:val="28"/>
          <w:szCs w:val="28"/>
        </w:rPr>
        <w:lastRenderedPageBreak/>
        <w:t xml:space="preserve">4.5 </w:t>
      </w:r>
      <w:r w:rsidRPr="005649B1">
        <w:rPr>
          <w:rFonts w:ascii="Times New Roman" w:hAnsi="Times New Roman" w:cs="Times New Roman"/>
          <w:b/>
          <w:color w:val="auto"/>
          <w:sz w:val="28"/>
          <w:szCs w:val="28"/>
        </w:rPr>
        <w:t>Тестирование и отладка</w:t>
      </w:r>
      <w:bookmarkEnd w:id="13"/>
    </w:p>
    <w:p w:rsidR="00283FBD" w:rsidRPr="00AF593F" w:rsidRDefault="00283FBD" w:rsidP="00AF593F">
      <w:pPr>
        <w:pStyle w:val="ac"/>
        <w:spacing w:line="360" w:lineRule="auto"/>
        <w:ind w:firstLine="709"/>
        <w:rPr>
          <w:color w:val="000000"/>
          <w:sz w:val="28"/>
          <w:szCs w:val="28"/>
        </w:rPr>
      </w:pPr>
      <w:r w:rsidRPr="00AF593F">
        <w:rPr>
          <w:color w:val="000000"/>
          <w:sz w:val="28"/>
          <w:szCs w:val="28"/>
        </w:rPr>
        <w:t>Тестирование проводилось контрольн</w:t>
      </w:r>
      <w:r w:rsidR="00190A51">
        <w:rPr>
          <w:color w:val="000000"/>
          <w:sz w:val="28"/>
          <w:szCs w:val="28"/>
        </w:rPr>
        <w:t>ой группой в размере 5</w:t>
      </w:r>
      <w:r w:rsidRPr="00AF593F">
        <w:rPr>
          <w:color w:val="000000"/>
          <w:sz w:val="28"/>
          <w:szCs w:val="28"/>
        </w:rPr>
        <w:t xml:space="preserve"> человек. В ходе тестирования проблемы не были выявлены. Следовательно, продукт был одобрен контрольной группой и готов к презентации.</w:t>
      </w:r>
    </w:p>
    <w:p w:rsidR="00E34486" w:rsidRPr="00283FBD" w:rsidRDefault="00E34486" w:rsidP="00283FBD">
      <w:pPr>
        <w:jc w:val="center"/>
        <w:rPr>
          <w:b/>
          <w:lang w:eastAsia="zh-CN" w:bidi="hi-IN"/>
        </w:rPr>
      </w:pPr>
    </w:p>
    <w:p w:rsidR="00E34486" w:rsidRDefault="00E34486" w:rsidP="00E34486">
      <w:pPr>
        <w:rPr>
          <w:lang w:eastAsia="zh-CN" w:bidi="hi-IN"/>
        </w:rPr>
      </w:pPr>
    </w:p>
    <w:p w:rsidR="00E34486" w:rsidRDefault="00E34486" w:rsidP="00E34486">
      <w:pPr>
        <w:rPr>
          <w:lang w:eastAsia="zh-CN" w:bidi="hi-IN"/>
        </w:rPr>
      </w:pPr>
    </w:p>
    <w:p w:rsidR="00E34486" w:rsidRDefault="00E34486" w:rsidP="00E34486">
      <w:pPr>
        <w:rPr>
          <w:lang w:eastAsia="zh-CN" w:bidi="hi-IN"/>
        </w:rPr>
      </w:pPr>
    </w:p>
    <w:p w:rsidR="00E34486" w:rsidRDefault="00E34486" w:rsidP="00E34486">
      <w:pPr>
        <w:rPr>
          <w:lang w:eastAsia="zh-CN" w:bidi="hi-IN"/>
        </w:rPr>
      </w:pPr>
    </w:p>
    <w:p w:rsidR="00E34486" w:rsidRDefault="00E34486" w:rsidP="00E34486">
      <w:pPr>
        <w:rPr>
          <w:lang w:eastAsia="zh-CN" w:bidi="hi-IN"/>
        </w:rPr>
      </w:pPr>
    </w:p>
    <w:p w:rsidR="00E34486" w:rsidRDefault="00E34486"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AF593F" w:rsidRDefault="00AF593F" w:rsidP="00E34486">
      <w:pPr>
        <w:rPr>
          <w:lang w:eastAsia="zh-CN" w:bidi="hi-IN"/>
        </w:rPr>
      </w:pPr>
    </w:p>
    <w:p w:rsidR="00E34486" w:rsidRDefault="00E34486" w:rsidP="00E34486">
      <w:pPr>
        <w:pStyle w:val="1"/>
        <w:numPr>
          <w:ilvl w:val="0"/>
          <w:numId w:val="24"/>
        </w:numPr>
        <w:spacing w:line="360" w:lineRule="auto"/>
      </w:pPr>
      <w:bookmarkStart w:id="14" w:name="_Toc532328837"/>
      <w:r>
        <w:lastRenderedPageBreak/>
        <w:t>Результат</w:t>
      </w:r>
      <w:r w:rsidRPr="00283FBD">
        <w:t xml:space="preserve"> </w:t>
      </w:r>
      <w:r>
        <w:t>работы</w:t>
      </w:r>
      <w:bookmarkEnd w:id="14"/>
    </w:p>
    <w:p w:rsidR="00E34486" w:rsidRPr="00283FBD" w:rsidRDefault="00E34486" w:rsidP="00AF593F">
      <w:pPr>
        <w:ind w:firstLine="709"/>
        <w:rPr>
          <w:lang w:eastAsia="zh-CN" w:bidi="hi-IN"/>
        </w:rPr>
      </w:pPr>
      <w:r>
        <w:rPr>
          <w:lang w:eastAsia="zh-CN" w:bidi="hi-IN"/>
        </w:rPr>
        <w:t xml:space="preserve">Результатом работы стала полноценная игра в жанре </w:t>
      </w:r>
      <w:r w:rsidR="00283FBD" w:rsidRPr="00283FBD">
        <w:rPr>
          <w:lang w:eastAsia="zh-CN" w:bidi="hi-IN"/>
        </w:rPr>
        <w:t>2</w:t>
      </w:r>
      <w:r w:rsidR="00283FBD">
        <w:rPr>
          <w:lang w:val="en-US" w:eastAsia="zh-CN" w:bidi="hi-IN"/>
        </w:rPr>
        <w:t>D</w:t>
      </w:r>
      <w:r w:rsidR="00283FBD" w:rsidRPr="00283FBD">
        <w:rPr>
          <w:lang w:eastAsia="zh-CN" w:bidi="hi-IN"/>
        </w:rPr>
        <w:t xml:space="preserve"> </w:t>
      </w:r>
      <w:proofErr w:type="spellStart"/>
      <w:r w:rsidR="00283FBD">
        <w:rPr>
          <w:lang w:eastAsia="zh-CN" w:bidi="hi-IN"/>
        </w:rPr>
        <w:t>Платформер</w:t>
      </w:r>
      <w:proofErr w:type="spellEnd"/>
      <w:r w:rsidR="00283FBD">
        <w:rPr>
          <w:lang w:eastAsia="zh-CN" w:bidi="hi-IN"/>
        </w:rPr>
        <w:t>, которая на данный момент имеет один уровень.</w:t>
      </w:r>
    </w:p>
    <w:p w:rsidR="00E34486" w:rsidRDefault="00E34486" w:rsidP="00E34486">
      <w:pPr>
        <w:jc w:val="center"/>
        <w:rPr>
          <w:lang w:eastAsia="zh-CN" w:bidi="hi-IN"/>
        </w:rPr>
      </w:pPr>
      <w:r>
        <w:rPr>
          <w:noProof/>
          <w:lang w:eastAsia="ru-RU"/>
        </w:rPr>
        <mc:AlternateContent>
          <mc:Choice Requires="wps">
            <w:drawing>
              <wp:anchor distT="45720" distB="45720" distL="114300" distR="114300" simplePos="0" relativeHeight="251676672" behindDoc="0" locked="0" layoutInCell="1" allowOverlap="1" wp14:anchorId="7F30D991" wp14:editId="101795CD">
                <wp:simplePos x="0" y="0"/>
                <wp:positionH relativeFrom="margin">
                  <wp:posOffset>1929765</wp:posOffset>
                </wp:positionH>
                <wp:positionV relativeFrom="paragraph">
                  <wp:posOffset>5116195</wp:posOffset>
                </wp:positionV>
                <wp:extent cx="2552065" cy="304800"/>
                <wp:effectExtent l="0" t="0" r="0" b="0"/>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304800"/>
                        </a:xfrm>
                        <a:prstGeom prst="rect">
                          <a:avLst/>
                        </a:prstGeom>
                        <a:noFill/>
                        <a:ln w="9525">
                          <a:noFill/>
                          <a:miter lim="800000"/>
                          <a:headEnd/>
                          <a:tailEnd/>
                        </a:ln>
                      </wps:spPr>
                      <wps:txbx>
                        <w:txbxContent>
                          <w:p w:rsidR="004C7956" w:rsidRDefault="004C7956" w:rsidP="00E34486">
                            <w:pPr>
                              <w:ind w:firstLine="0"/>
                              <w:rPr>
                                <w:lang w:eastAsia="zh-CN" w:bidi="hi-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0D991" id="_x0000_s1027" type="#_x0000_t202" style="position:absolute;left:0;text-align:left;margin-left:151.95pt;margin-top:402.85pt;width:200.95pt;height:2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" filled="f" stroked="f">
                <v:textbox>
                  <w:txbxContent>
                    <w:p w:rsidR="004C7956" w:rsidRDefault="004C7956" w:rsidP="00E34486">
                      <w:pPr>
                        <w:ind w:firstLine="0"/>
                        <w:rPr>
                          <w:lang w:eastAsia="zh-CN" w:bidi="hi-IN"/>
                        </w:rPr>
                      </w:pPr>
                    </w:p>
                  </w:txbxContent>
                </v:textbox>
                <w10:wrap type="square" anchorx="margin"/>
              </v:shape>
            </w:pict>
          </mc:Fallback>
        </mc:AlternateContent>
      </w:r>
    </w:p>
    <w:p w:rsidR="00771326" w:rsidRDefault="00771326" w:rsidP="00E34486">
      <w:pPr>
        <w:jc w:val="center"/>
        <w:rPr>
          <w:lang w:eastAsia="zh-CN" w:bidi="hi-IN"/>
        </w:rPr>
      </w:pPr>
    </w:p>
    <w:p w:rsidR="00E34486" w:rsidRDefault="00182FC0" w:rsidP="00E34486">
      <w:pPr>
        <w:jc w:val="center"/>
        <w:rPr>
          <w:lang w:eastAsia="zh-CN" w:bidi="hi-IN"/>
        </w:rPr>
      </w:pPr>
      <w:r>
        <w:rPr>
          <w:noProof/>
          <w:lang w:eastAsia="ru-RU"/>
        </w:rPr>
        <mc:AlternateContent>
          <mc:Choice Requires="wps">
            <w:drawing>
              <wp:anchor distT="45720" distB="45720" distL="114300" distR="114300" simplePos="0" relativeHeight="251678720" behindDoc="0" locked="0" layoutInCell="1" allowOverlap="1" wp14:anchorId="3F515480" wp14:editId="2E239BA0">
                <wp:simplePos x="0" y="0"/>
                <wp:positionH relativeFrom="margin">
                  <wp:posOffset>1800225</wp:posOffset>
                </wp:positionH>
                <wp:positionV relativeFrom="paragraph">
                  <wp:posOffset>5836920</wp:posOffset>
                </wp:positionV>
                <wp:extent cx="2838450" cy="294005"/>
                <wp:effectExtent l="0" t="0" r="0" b="0"/>
                <wp:wrapSquare wrapText="bothSides"/>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94005"/>
                        </a:xfrm>
                        <a:prstGeom prst="rect">
                          <a:avLst/>
                        </a:prstGeom>
                        <a:noFill/>
                        <a:ln w="9525">
                          <a:noFill/>
                          <a:miter lim="800000"/>
                          <a:headEnd/>
                          <a:tailEnd/>
                        </a:ln>
                      </wps:spPr>
                      <wps:txbx>
                        <w:txbxContent>
                          <w:p w:rsidR="004C7956" w:rsidRDefault="004C7956" w:rsidP="00283FB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15480" id="_x0000_s1028" type="#_x0000_t202" style="position:absolute;left:0;text-align:left;margin-left:141.75pt;margin-top:459.6pt;width:223.5pt;height:23.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" filled="f" stroked="f">
                <v:textbox>
                  <w:txbxContent>
                    <w:p w:rsidR="004C7956" w:rsidRDefault="004C7956" w:rsidP="00283FBD">
                      <w:pPr>
                        <w:ind w:firstLine="0"/>
                      </w:pPr>
                    </w:p>
                  </w:txbxContent>
                </v:textbox>
                <w10:wrap type="square" anchorx="margin"/>
              </v:shape>
            </w:pict>
          </mc:Fallback>
        </mc:AlternateContent>
      </w:r>
    </w:p>
    <w:p w:rsidR="00182FC0" w:rsidRPr="00283FBD" w:rsidRDefault="00182FC0" w:rsidP="00E34486">
      <w:pPr>
        <w:jc w:val="center"/>
        <w:rPr>
          <w:lang w:eastAsia="zh-CN" w:bidi="hi-IN"/>
        </w:rPr>
      </w:pPr>
    </w:p>
    <w:p w:rsidR="00182FC0" w:rsidRDefault="00182FC0" w:rsidP="00E34486">
      <w:pPr>
        <w:jc w:val="center"/>
        <w:rPr>
          <w:lang w:eastAsia="zh-CN" w:bidi="hi-IN"/>
        </w:rPr>
      </w:pPr>
    </w:p>
    <w:p w:rsidR="00182FC0" w:rsidRDefault="00182FC0" w:rsidP="00E34486">
      <w:pPr>
        <w:jc w:val="center"/>
        <w:rPr>
          <w:lang w:eastAsia="zh-CN" w:bidi="hi-IN"/>
        </w:rPr>
      </w:pPr>
    </w:p>
    <w:p w:rsidR="00182FC0" w:rsidRDefault="00182FC0"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AF593F" w:rsidRDefault="00AF593F" w:rsidP="00E34486">
      <w:pPr>
        <w:jc w:val="center"/>
        <w:rPr>
          <w:lang w:eastAsia="zh-CN" w:bidi="hi-IN"/>
        </w:rPr>
      </w:pPr>
    </w:p>
    <w:p w:rsidR="00182FC0" w:rsidRDefault="00182FC0" w:rsidP="00E34486">
      <w:pPr>
        <w:jc w:val="center"/>
        <w:rPr>
          <w:lang w:eastAsia="zh-CN" w:bidi="hi-IN"/>
        </w:rPr>
      </w:pPr>
    </w:p>
    <w:p w:rsidR="00771326" w:rsidRDefault="00771326" w:rsidP="00771326">
      <w:pPr>
        <w:pStyle w:val="1"/>
        <w:numPr>
          <w:ilvl w:val="0"/>
          <w:numId w:val="24"/>
        </w:numPr>
        <w:spacing w:line="360" w:lineRule="auto"/>
      </w:pPr>
      <w:bookmarkStart w:id="15" w:name="_Toc532328838"/>
      <w:r>
        <w:lastRenderedPageBreak/>
        <w:t>Заключение</w:t>
      </w:r>
      <w:bookmarkEnd w:id="15"/>
    </w:p>
    <w:p w:rsidR="00503FB9" w:rsidRPr="004128C5" w:rsidRDefault="00503FB9" w:rsidP="00AF593F">
      <w:pPr>
        <w:ind w:firstLine="709"/>
        <w:rPr>
          <w:lang w:eastAsia="zh-CN" w:bidi="hi-IN"/>
        </w:rPr>
      </w:pPr>
      <w:r>
        <w:rPr>
          <w:lang w:eastAsia="zh-CN" w:bidi="hi-IN"/>
        </w:rPr>
        <w:t xml:space="preserve">Создание игр является хорошим опытом для начинающего разработчика. </w:t>
      </w:r>
      <w:r w:rsidR="002907BA">
        <w:rPr>
          <w:lang w:eastAsia="zh-CN" w:bidi="hi-IN"/>
        </w:rPr>
        <w:t xml:space="preserve">Это позволяет ему </w:t>
      </w:r>
      <w:r>
        <w:rPr>
          <w:lang w:eastAsia="zh-CN" w:bidi="hi-IN"/>
        </w:rPr>
        <w:t xml:space="preserve">наглядно </w:t>
      </w:r>
      <w:r w:rsidR="002907BA">
        <w:rPr>
          <w:lang w:eastAsia="zh-CN" w:bidi="hi-IN"/>
        </w:rPr>
        <w:t>увидеть взаимодействие</w:t>
      </w:r>
      <w:r>
        <w:rPr>
          <w:lang w:eastAsia="zh-CN" w:bidi="hi-IN"/>
        </w:rPr>
        <w:t xml:space="preserve"> объектов, </w:t>
      </w:r>
      <w:r w:rsidR="002907BA">
        <w:rPr>
          <w:lang w:eastAsia="zh-CN" w:bidi="hi-IN"/>
        </w:rPr>
        <w:t>у</w:t>
      </w:r>
      <w:r>
        <w:rPr>
          <w:lang w:eastAsia="zh-CN" w:bidi="hi-IN"/>
        </w:rPr>
        <w:t>соверш</w:t>
      </w:r>
      <w:r w:rsidR="002907BA">
        <w:rPr>
          <w:lang w:eastAsia="zh-CN" w:bidi="hi-IN"/>
        </w:rPr>
        <w:t>енствовать</w:t>
      </w:r>
      <w:r>
        <w:rPr>
          <w:lang w:eastAsia="zh-CN" w:bidi="hi-IN"/>
        </w:rPr>
        <w:t xml:space="preserve"> профессиональные навыки, более углубленно осв</w:t>
      </w:r>
      <w:r w:rsidR="002907BA">
        <w:rPr>
          <w:lang w:eastAsia="zh-CN" w:bidi="hi-IN"/>
        </w:rPr>
        <w:t xml:space="preserve">оить </w:t>
      </w:r>
      <w:r>
        <w:rPr>
          <w:lang w:eastAsia="zh-CN" w:bidi="hi-IN"/>
        </w:rPr>
        <w:t xml:space="preserve">языки программирования. Во время работы </w:t>
      </w:r>
      <w:r w:rsidR="004128C5">
        <w:rPr>
          <w:lang w:eastAsia="zh-CN" w:bidi="hi-IN"/>
        </w:rPr>
        <w:t xml:space="preserve">также </w:t>
      </w:r>
      <w:r w:rsidR="002907BA">
        <w:rPr>
          <w:lang w:eastAsia="zh-CN" w:bidi="hi-IN"/>
        </w:rPr>
        <w:t>существует возможность закрепить</w:t>
      </w:r>
      <w:r w:rsidR="004128C5">
        <w:rPr>
          <w:lang w:eastAsia="zh-CN" w:bidi="hi-IN"/>
        </w:rPr>
        <w:t xml:space="preserve"> знания математики и физики, ведь они постоянно используются в создании игр. После завершения</w:t>
      </w:r>
      <w:r w:rsidR="002907BA">
        <w:rPr>
          <w:lang w:eastAsia="zh-CN" w:bidi="hi-IN"/>
        </w:rPr>
        <w:t xml:space="preserve"> работы</w:t>
      </w:r>
      <w:r w:rsidR="004128C5">
        <w:rPr>
          <w:lang w:eastAsia="zh-CN" w:bidi="hi-IN"/>
        </w:rPr>
        <w:t xml:space="preserve"> разработчик получает не только новый опыт и знания, но и продукт, который может принести не только прибыль, но и удовольствие.</w:t>
      </w:r>
    </w:p>
    <w:p w:rsidR="00771326" w:rsidRPr="004A2A90" w:rsidRDefault="00771326" w:rsidP="00AF593F">
      <w:pPr>
        <w:ind w:firstLine="709"/>
        <w:rPr>
          <w:szCs w:val="28"/>
          <w:lang w:eastAsia="zh-CN" w:bidi="hi-IN"/>
        </w:rPr>
      </w:pPr>
      <w:r w:rsidRPr="004128C5">
        <w:rPr>
          <w:color w:val="000000"/>
          <w:szCs w:val="28"/>
        </w:rPr>
        <w:t>В ходе курсовой работы бы</w:t>
      </w:r>
      <w:r w:rsidR="00B65496" w:rsidRPr="004128C5">
        <w:rPr>
          <w:color w:val="000000"/>
          <w:szCs w:val="28"/>
        </w:rPr>
        <w:t>ли получены навыки по разработке</w:t>
      </w:r>
      <w:r w:rsidRPr="004128C5">
        <w:rPr>
          <w:color w:val="000000"/>
          <w:szCs w:val="28"/>
        </w:rPr>
        <w:t xml:space="preserve"> </w:t>
      </w:r>
      <w:r w:rsidR="0070382B">
        <w:rPr>
          <w:color w:val="000000"/>
          <w:szCs w:val="28"/>
        </w:rPr>
        <w:t>компьютерных игр</w:t>
      </w:r>
      <w:r w:rsidRPr="004128C5">
        <w:rPr>
          <w:color w:val="000000"/>
          <w:szCs w:val="28"/>
        </w:rPr>
        <w:t xml:space="preserve">. </w:t>
      </w:r>
      <w:r w:rsidR="002907BA">
        <w:rPr>
          <w:szCs w:val="28"/>
          <w:lang w:eastAsia="zh-CN" w:bidi="hi-IN"/>
        </w:rPr>
        <w:t>Б</w:t>
      </w:r>
      <w:r w:rsidRPr="004128C5">
        <w:rPr>
          <w:szCs w:val="28"/>
          <w:lang w:eastAsia="zh-CN" w:bidi="hi-IN"/>
        </w:rPr>
        <w:t>ыла проанализирована предметная область, что поспособствовало выработке навыков научно-исследов</w:t>
      </w:r>
      <w:r w:rsidR="002907BA">
        <w:rPr>
          <w:szCs w:val="28"/>
          <w:lang w:eastAsia="zh-CN" w:bidi="hi-IN"/>
        </w:rPr>
        <w:t>ательской работы, были изучены</w:t>
      </w:r>
      <w:r w:rsidRPr="004128C5">
        <w:rPr>
          <w:szCs w:val="28"/>
          <w:lang w:eastAsia="zh-CN" w:bidi="hi-IN"/>
        </w:rPr>
        <w:t xml:space="preserve"> некоторые</w:t>
      </w:r>
      <w:r w:rsidR="004128C5">
        <w:rPr>
          <w:szCs w:val="28"/>
          <w:lang w:eastAsia="zh-CN" w:bidi="hi-IN"/>
        </w:rPr>
        <w:t xml:space="preserve"> особенности проектирования игр</w:t>
      </w:r>
      <w:r w:rsidRPr="004128C5">
        <w:rPr>
          <w:szCs w:val="28"/>
          <w:lang w:eastAsia="zh-CN" w:bidi="hi-IN"/>
        </w:rPr>
        <w:t xml:space="preserve"> и </w:t>
      </w:r>
      <w:r w:rsidR="004128C5">
        <w:rPr>
          <w:szCs w:val="28"/>
          <w:lang w:eastAsia="zh-CN" w:bidi="hi-IN"/>
        </w:rPr>
        <w:t xml:space="preserve">улучшены навыки в обращении с </w:t>
      </w:r>
      <w:r w:rsidRPr="004128C5">
        <w:rPr>
          <w:szCs w:val="28"/>
          <w:lang w:eastAsia="zh-CN" w:bidi="hi-IN"/>
        </w:rPr>
        <w:t>язык</w:t>
      </w:r>
      <w:r w:rsidR="004128C5">
        <w:rPr>
          <w:szCs w:val="28"/>
          <w:lang w:eastAsia="zh-CN" w:bidi="hi-IN"/>
        </w:rPr>
        <w:t>ом</w:t>
      </w:r>
      <w:r w:rsidRPr="004128C5">
        <w:rPr>
          <w:szCs w:val="28"/>
          <w:lang w:eastAsia="zh-CN" w:bidi="hi-IN"/>
        </w:rPr>
        <w:t xml:space="preserve"> </w:t>
      </w:r>
      <w:r w:rsidR="004128C5">
        <w:rPr>
          <w:szCs w:val="28"/>
          <w:lang w:val="en-US" w:eastAsia="zh-CN" w:bidi="hi-IN"/>
        </w:rPr>
        <w:t>C</w:t>
      </w:r>
      <w:r w:rsidR="004128C5" w:rsidRPr="004128C5">
        <w:rPr>
          <w:szCs w:val="28"/>
          <w:lang w:eastAsia="zh-CN" w:bidi="hi-IN"/>
        </w:rPr>
        <w:t>#</w:t>
      </w:r>
      <w:r w:rsidRPr="004128C5">
        <w:rPr>
          <w:szCs w:val="28"/>
          <w:lang w:eastAsia="zh-CN" w:bidi="hi-IN"/>
        </w:rPr>
        <w:t>. Закреплены навыки самостоятельной работы и оформления пояснительной записки.</w:t>
      </w:r>
      <w:r w:rsidR="007A72EA" w:rsidRPr="004128C5">
        <w:rPr>
          <w:szCs w:val="28"/>
          <w:lang w:eastAsia="zh-CN" w:bidi="hi-IN"/>
        </w:rPr>
        <w:t xml:space="preserve"> </w:t>
      </w:r>
      <w:r w:rsidR="004128C5">
        <w:rPr>
          <w:szCs w:val="28"/>
          <w:lang w:eastAsia="zh-CN" w:bidi="hi-IN"/>
        </w:rPr>
        <w:t>Также разработанная игра станет хорошим проектом в портфолио.</w:t>
      </w:r>
    </w:p>
    <w:p w:rsidR="00771326" w:rsidRPr="00771326" w:rsidRDefault="00771326" w:rsidP="00E34486">
      <w:pPr>
        <w:jc w:val="center"/>
        <w:rPr>
          <w:lang w:eastAsia="zh-CN" w:bidi="hi-IN"/>
        </w:rPr>
      </w:pPr>
    </w:p>
    <w:p w:rsidR="00E34486" w:rsidRPr="00335AC5" w:rsidRDefault="00E34486" w:rsidP="00E34486">
      <w:pPr>
        <w:rPr>
          <w:lang w:eastAsia="zh-CN" w:bidi="hi-IN"/>
        </w:rPr>
      </w:pPr>
    </w:p>
    <w:p w:rsidR="00D339A9" w:rsidRDefault="00D339A9" w:rsidP="00DE2027">
      <w:pPr>
        <w:jc w:val="left"/>
        <w:rPr>
          <w:lang w:eastAsia="zh-CN" w:bidi="hi-IN"/>
        </w:rPr>
      </w:pPr>
    </w:p>
    <w:p w:rsidR="00CE6CB4" w:rsidRDefault="00CE6CB4" w:rsidP="00CE6CB4">
      <w:pPr>
        <w:pStyle w:val="a3"/>
        <w:ind w:firstLine="567"/>
      </w:pPr>
    </w:p>
    <w:p w:rsidR="00771326" w:rsidRDefault="00771326" w:rsidP="00CE6CB4">
      <w:pPr>
        <w:pStyle w:val="a3"/>
        <w:ind w:firstLine="567"/>
      </w:pPr>
    </w:p>
    <w:p w:rsidR="00771326" w:rsidRDefault="00771326" w:rsidP="00CE6CB4">
      <w:pPr>
        <w:pStyle w:val="a3"/>
        <w:ind w:firstLine="567"/>
      </w:pPr>
    </w:p>
    <w:p w:rsidR="00771326" w:rsidRDefault="00771326" w:rsidP="00CE6CB4">
      <w:pPr>
        <w:pStyle w:val="a3"/>
        <w:ind w:firstLine="567"/>
      </w:pPr>
    </w:p>
    <w:p w:rsidR="00771326" w:rsidRDefault="00771326" w:rsidP="00CE6CB4">
      <w:pPr>
        <w:pStyle w:val="a3"/>
        <w:ind w:firstLine="567"/>
      </w:pPr>
    </w:p>
    <w:p w:rsidR="00771326" w:rsidRDefault="00771326" w:rsidP="002F6F43">
      <w:pPr>
        <w:ind w:firstLine="0"/>
      </w:pPr>
    </w:p>
    <w:p w:rsidR="00771326" w:rsidRDefault="00771326" w:rsidP="002F6F43"/>
    <w:p w:rsidR="00771326" w:rsidRDefault="00771326" w:rsidP="002F6F43">
      <w:pPr>
        <w:ind w:firstLine="0"/>
      </w:pPr>
    </w:p>
    <w:p w:rsidR="00771326" w:rsidRDefault="00771326" w:rsidP="00771326">
      <w:pPr>
        <w:pStyle w:val="1"/>
        <w:spacing w:line="360" w:lineRule="auto"/>
      </w:pPr>
      <w:bookmarkStart w:id="16" w:name="_Toc532328839"/>
      <w:r>
        <w:t>Список использованной литературы</w:t>
      </w:r>
      <w:bookmarkEnd w:id="16"/>
    </w:p>
    <w:p w:rsidR="00771326" w:rsidRPr="007500AB" w:rsidRDefault="00190A51" w:rsidP="00190A51">
      <w:pPr>
        <w:pStyle w:val="a3"/>
        <w:numPr>
          <w:ilvl w:val="0"/>
          <w:numId w:val="38"/>
        </w:numPr>
      </w:pPr>
      <w:r>
        <w:t>Мировой рынок игр</w:t>
      </w:r>
      <w:r w:rsidR="004C7956" w:rsidRPr="004C7956">
        <w:t>.</w:t>
      </w:r>
      <w:r>
        <w:t xml:space="preserve"> </w:t>
      </w:r>
      <w:r w:rsidR="00771326" w:rsidRPr="00207FE8">
        <w:t>[</w:t>
      </w:r>
      <w:r w:rsidR="00771326">
        <w:t>Электронный</w:t>
      </w:r>
      <w:r w:rsidR="00771326" w:rsidRPr="00207FE8">
        <w:t xml:space="preserve"> </w:t>
      </w:r>
      <w:r w:rsidR="00771326">
        <w:t>ресурс</w:t>
      </w:r>
      <w:r w:rsidR="00424550">
        <w:t>]</w:t>
      </w:r>
      <w:r w:rsidR="00771326">
        <w:t xml:space="preserve">. </w:t>
      </w:r>
      <w:r w:rsidR="00771326" w:rsidRPr="007500AB">
        <w:t>—</w:t>
      </w:r>
      <w:r w:rsidR="00771326">
        <w:t xml:space="preserve"> Режим доступа</w:t>
      </w:r>
      <w:r w:rsidR="00771326" w:rsidRPr="007500AB">
        <w:t>:</w:t>
      </w:r>
      <w:r w:rsidR="00424550">
        <w:t xml:space="preserve"> </w:t>
      </w:r>
      <w:r>
        <w:rPr>
          <w:lang w:val="en-US"/>
        </w:rPr>
        <w:t>URL</w:t>
      </w:r>
      <w:r w:rsidRPr="00190A51">
        <w:t xml:space="preserve"> </w:t>
      </w:r>
      <w:r w:rsidRPr="00190A51">
        <w:rPr>
          <w:lang w:eastAsia="zh-CN" w:bidi="hi-IN"/>
        </w:rPr>
        <w:t xml:space="preserve">https://app2top.ru/industry/mirovoj-ry-nok-igr-zarabotaet-137-9-mlrd-za-2018-god-120106.html </w:t>
      </w:r>
      <w:r w:rsidR="00771326" w:rsidRPr="007500AB">
        <w:t>(</w:t>
      </w:r>
      <w:r w:rsidR="00771326">
        <w:t>дата обращения</w:t>
      </w:r>
      <w:r w:rsidR="00771326" w:rsidRPr="007500AB">
        <w:t xml:space="preserve">: </w:t>
      </w:r>
      <w:r w:rsidR="00424550">
        <w:t>1</w:t>
      </w:r>
      <w:r>
        <w:t>4</w:t>
      </w:r>
      <w:r w:rsidR="00771326" w:rsidRPr="007500AB">
        <w:t>.1</w:t>
      </w:r>
      <w:r>
        <w:t>1</w:t>
      </w:r>
      <w:r w:rsidR="00771326" w:rsidRPr="007500AB">
        <w:t>.2018).</w:t>
      </w:r>
    </w:p>
    <w:p w:rsidR="00771326" w:rsidRDefault="00771326" w:rsidP="00190A51">
      <w:pPr>
        <w:pStyle w:val="a3"/>
        <w:numPr>
          <w:ilvl w:val="0"/>
          <w:numId w:val="38"/>
        </w:numPr>
      </w:pPr>
      <w:r>
        <w:t>Википедия</w:t>
      </w:r>
      <w:r w:rsidRPr="00424550">
        <w:t>:</w:t>
      </w:r>
      <w:r w:rsidR="004C7956" w:rsidRPr="004A2A90">
        <w:t xml:space="preserve"> </w:t>
      </w:r>
      <w:proofErr w:type="spellStart"/>
      <w:r w:rsidR="00190A51">
        <w:t>Платформер</w:t>
      </w:r>
      <w:proofErr w:type="spellEnd"/>
      <w:r w:rsidRPr="00424550">
        <w:t xml:space="preserve">. </w:t>
      </w:r>
      <w:r w:rsidRPr="007500AB">
        <w:t>[</w:t>
      </w:r>
      <w:r>
        <w:t>Электронный</w:t>
      </w:r>
      <w:r w:rsidRPr="007500AB">
        <w:t xml:space="preserve"> </w:t>
      </w:r>
      <w:r>
        <w:t>ресурс</w:t>
      </w:r>
      <w:r w:rsidRPr="007500AB">
        <w:t xml:space="preserve">]. — </w:t>
      </w:r>
      <w:r>
        <w:t>Режим</w:t>
      </w:r>
      <w:r w:rsidRPr="007500AB">
        <w:t xml:space="preserve"> </w:t>
      </w:r>
      <w:r>
        <w:t xml:space="preserve">доступа: </w:t>
      </w:r>
      <w:r w:rsidR="00190A51" w:rsidRPr="00190A51">
        <w:t>https://ru.wikipedia.org/wiki/</w:t>
      </w:r>
      <w:r w:rsidR="00190A51">
        <w:t>Платформер</w:t>
      </w:r>
      <w:r w:rsidR="00190A51" w:rsidRPr="00190A51">
        <w:t xml:space="preserve"> </w:t>
      </w:r>
      <w:r w:rsidR="00190A51">
        <w:t>(дата обращения: 14.11</w:t>
      </w:r>
      <w:r>
        <w:t>.2018)</w:t>
      </w:r>
    </w:p>
    <w:p w:rsidR="00424550" w:rsidRPr="007500AB" w:rsidRDefault="004C7956" w:rsidP="004C7956">
      <w:pPr>
        <w:pStyle w:val="a3"/>
        <w:numPr>
          <w:ilvl w:val="0"/>
          <w:numId w:val="38"/>
        </w:numPr>
      </w:pPr>
      <w:proofErr w:type="spellStart"/>
      <w:r>
        <w:rPr>
          <w:lang w:val="en-US"/>
        </w:rPr>
        <w:t>Pikabu</w:t>
      </w:r>
      <w:proofErr w:type="spellEnd"/>
      <w:r>
        <w:t xml:space="preserve">: Топ программ для создания </w:t>
      </w:r>
      <w:r w:rsidRPr="004C7956">
        <w:t>2</w:t>
      </w:r>
      <w:r>
        <w:rPr>
          <w:lang w:val="en-US"/>
        </w:rPr>
        <w:t>D</w:t>
      </w:r>
      <w:r w:rsidRPr="004C7956">
        <w:t xml:space="preserve"> </w:t>
      </w:r>
      <w:r>
        <w:t>игр</w:t>
      </w:r>
      <w:r w:rsidR="00424550" w:rsidRPr="00424550">
        <w:t xml:space="preserve">. </w:t>
      </w:r>
      <w:r w:rsidR="00424550" w:rsidRPr="007500AB">
        <w:t>[</w:t>
      </w:r>
      <w:r w:rsidR="00424550">
        <w:t>Электронный</w:t>
      </w:r>
      <w:r w:rsidR="00424550" w:rsidRPr="007500AB">
        <w:t xml:space="preserve"> </w:t>
      </w:r>
      <w:r w:rsidR="00424550">
        <w:t>ресурс</w:t>
      </w:r>
      <w:r w:rsidR="00424550" w:rsidRPr="007500AB">
        <w:t xml:space="preserve">]. — </w:t>
      </w:r>
      <w:r w:rsidR="00424550">
        <w:t>Режим</w:t>
      </w:r>
      <w:r w:rsidR="00424550" w:rsidRPr="007500AB">
        <w:t xml:space="preserve"> </w:t>
      </w:r>
      <w:r w:rsidR="00424550">
        <w:t xml:space="preserve">доступа: </w:t>
      </w:r>
      <w:r w:rsidRPr="004C7956">
        <w:rPr>
          <w:szCs w:val="28"/>
          <w:lang w:val="en-US"/>
        </w:rPr>
        <w:t>https</w:t>
      </w:r>
      <w:r w:rsidRPr="004C7956">
        <w:rPr>
          <w:szCs w:val="28"/>
        </w:rPr>
        <w:t>://</w:t>
      </w:r>
      <w:proofErr w:type="spellStart"/>
      <w:r w:rsidRPr="004C7956">
        <w:rPr>
          <w:szCs w:val="28"/>
          <w:lang w:val="en-US"/>
        </w:rPr>
        <w:t>pikabu</w:t>
      </w:r>
      <w:proofErr w:type="spellEnd"/>
      <w:r w:rsidRPr="004C7956">
        <w:rPr>
          <w:szCs w:val="28"/>
        </w:rPr>
        <w:t>.</w:t>
      </w:r>
      <w:proofErr w:type="spellStart"/>
      <w:r w:rsidRPr="004C7956">
        <w:rPr>
          <w:szCs w:val="28"/>
          <w:lang w:val="en-US"/>
        </w:rPr>
        <w:t>ru</w:t>
      </w:r>
      <w:proofErr w:type="spellEnd"/>
      <w:r w:rsidRPr="004C7956">
        <w:rPr>
          <w:szCs w:val="28"/>
        </w:rPr>
        <w:t>/</w:t>
      </w:r>
      <w:r w:rsidRPr="004C7956">
        <w:rPr>
          <w:szCs w:val="28"/>
          <w:lang w:val="en-US"/>
        </w:rPr>
        <w:t>story</w:t>
      </w:r>
      <w:r w:rsidRPr="004C7956">
        <w:rPr>
          <w:szCs w:val="28"/>
        </w:rPr>
        <w:t>/</w:t>
      </w:r>
      <w:r w:rsidRPr="004C7956">
        <w:rPr>
          <w:szCs w:val="28"/>
          <w:lang w:val="en-US"/>
        </w:rPr>
        <w:t>top</w:t>
      </w:r>
      <w:r w:rsidRPr="004C7956">
        <w:rPr>
          <w:szCs w:val="28"/>
        </w:rPr>
        <w:t>_5_</w:t>
      </w:r>
      <w:proofErr w:type="spellStart"/>
      <w:r w:rsidRPr="004C7956">
        <w:rPr>
          <w:szCs w:val="28"/>
          <w:lang w:val="en-US"/>
        </w:rPr>
        <w:t>programm</w:t>
      </w:r>
      <w:proofErr w:type="spellEnd"/>
      <w:r w:rsidRPr="004C7956">
        <w:rPr>
          <w:szCs w:val="28"/>
        </w:rPr>
        <w:t>_</w:t>
      </w:r>
      <w:proofErr w:type="spellStart"/>
      <w:r w:rsidRPr="004C7956">
        <w:rPr>
          <w:szCs w:val="28"/>
          <w:lang w:val="en-US"/>
        </w:rPr>
        <w:t>dlya</w:t>
      </w:r>
      <w:proofErr w:type="spellEnd"/>
      <w:r w:rsidRPr="004C7956">
        <w:rPr>
          <w:szCs w:val="28"/>
        </w:rPr>
        <w:t>_</w:t>
      </w:r>
      <w:proofErr w:type="spellStart"/>
      <w:r w:rsidRPr="004C7956">
        <w:rPr>
          <w:szCs w:val="28"/>
          <w:lang w:val="en-US"/>
        </w:rPr>
        <w:t>sozdaniya</w:t>
      </w:r>
      <w:proofErr w:type="spellEnd"/>
      <w:r w:rsidRPr="004C7956">
        <w:rPr>
          <w:szCs w:val="28"/>
        </w:rPr>
        <w:t>_2</w:t>
      </w:r>
      <w:r w:rsidRPr="004C7956">
        <w:rPr>
          <w:szCs w:val="28"/>
          <w:lang w:val="en-US"/>
        </w:rPr>
        <w:t>d</w:t>
      </w:r>
      <w:r w:rsidRPr="004C7956">
        <w:rPr>
          <w:szCs w:val="28"/>
        </w:rPr>
        <w:t>_</w:t>
      </w:r>
      <w:proofErr w:type="spellStart"/>
      <w:r w:rsidRPr="004C7956">
        <w:rPr>
          <w:szCs w:val="28"/>
          <w:lang w:val="en-US"/>
        </w:rPr>
        <w:t>igr</w:t>
      </w:r>
      <w:proofErr w:type="spellEnd"/>
      <w:r w:rsidRPr="004C7956">
        <w:rPr>
          <w:szCs w:val="28"/>
        </w:rPr>
        <w:t>_</w:t>
      </w:r>
      <w:proofErr w:type="spellStart"/>
      <w:r w:rsidRPr="004C7956">
        <w:rPr>
          <w:szCs w:val="28"/>
          <w:lang w:val="en-US"/>
        </w:rPr>
        <w:t>bez</w:t>
      </w:r>
      <w:proofErr w:type="spellEnd"/>
      <w:r w:rsidRPr="004C7956">
        <w:rPr>
          <w:szCs w:val="28"/>
        </w:rPr>
        <w:t>_</w:t>
      </w:r>
      <w:proofErr w:type="spellStart"/>
      <w:r w:rsidRPr="004C7956">
        <w:rPr>
          <w:szCs w:val="28"/>
          <w:lang w:val="en-US"/>
        </w:rPr>
        <w:t>programmirovaniya</w:t>
      </w:r>
      <w:proofErr w:type="spellEnd"/>
      <w:r w:rsidRPr="004C7956">
        <w:rPr>
          <w:szCs w:val="28"/>
        </w:rPr>
        <w:t>_4248324</w:t>
      </w:r>
      <w:r>
        <w:t xml:space="preserve"> (дата обращения: 14.11</w:t>
      </w:r>
      <w:r w:rsidR="00424550">
        <w:t>.2018)</w:t>
      </w:r>
    </w:p>
    <w:p w:rsidR="00771326" w:rsidRDefault="004C7956" w:rsidP="004C7956">
      <w:pPr>
        <w:pStyle w:val="a3"/>
        <w:numPr>
          <w:ilvl w:val="0"/>
          <w:numId w:val="38"/>
        </w:numPr>
      </w:pPr>
      <w:r>
        <w:t xml:space="preserve">Язык программирования </w:t>
      </w:r>
      <w:r>
        <w:rPr>
          <w:lang w:val="en-US"/>
        </w:rPr>
        <w:t>C</w:t>
      </w:r>
      <w:r w:rsidRPr="004C7956">
        <w:t>#.</w:t>
      </w:r>
      <w:r w:rsidR="00771326" w:rsidRPr="00207FE8">
        <w:t xml:space="preserve"> </w:t>
      </w:r>
      <w:r w:rsidR="00771326" w:rsidRPr="00141A22">
        <w:t>[</w:t>
      </w:r>
      <w:r w:rsidR="00771326">
        <w:t>Электронный ресурс</w:t>
      </w:r>
      <w:r w:rsidR="00771326" w:rsidRPr="00141A22">
        <w:t>]</w:t>
      </w:r>
      <w:r w:rsidR="00771326">
        <w:t xml:space="preserve">. Режим </w:t>
      </w:r>
      <w:r w:rsidR="007A72EA">
        <w:t xml:space="preserve">доступа: </w:t>
      </w:r>
      <w:r w:rsidRPr="004C7956">
        <w:t xml:space="preserve">https://flexberry.github.io/ru/gbt_csharp.html </w:t>
      </w:r>
      <w:r>
        <w:t>(дата обращения 20</w:t>
      </w:r>
      <w:r w:rsidR="00771326">
        <w:t>.11.2018)</w:t>
      </w:r>
    </w:p>
    <w:p w:rsidR="00424550" w:rsidRPr="007500AB" w:rsidRDefault="004C7956" w:rsidP="004C7956">
      <w:pPr>
        <w:pStyle w:val="a3"/>
        <w:numPr>
          <w:ilvl w:val="0"/>
          <w:numId w:val="38"/>
        </w:numPr>
      </w:pPr>
      <w:r>
        <w:t xml:space="preserve">О </w:t>
      </w:r>
      <w:r>
        <w:rPr>
          <w:lang w:val="en-US"/>
        </w:rPr>
        <w:t>Unity</w:t>
      </w:r>
      <w:r>
        <w:t>: Обзор движка</w:t>
      </w:r>
      <w:r w:rsidR="00424550" w:rsidRPr="00424550">
        <w:t xml:space="preserve">. </w:t>
      </w:r>
      <w:r w:rsidR="00424550" w:rsidRPr="007500AB">
        <w:t>[</w:t>
      </w:r>
      <w:r w:rsidR="00424550">
        <w:t>Электронный</w:t>
      </w:r>
      <w:r w:rsidR="00424550" w:rsidRPr="007500AB">
        <w:t xml:space="preserve"> </w:t>
      </w:r>
      <w:r w:rsidR="00424550">
        <w:t>ресурс</w:t>
      </w:r>
      <w:r w:rsidR="00424550" w:rsidRPr="007500AB">
        <w:t xml:space="preserve">]. — </w:t>
      </w:r>
      <w:r w:rsidR="00424550">
        <w:t>Режим</w:t>
      </w:r>
      <w:r w:rsidR="00424550" w:rsidRPr="007500AB">
        <w:t xml:space="preserve"> </w:t>
      </w:r>
      <w:r w:rsidR="00424550">
        <w:t>доступа</w:t>
      </w:r>
      <w:r w:rsidR="004B735E">
        <w:t>:</w:t>
      </w:r>
      <w:r w:rsidRPr="004C7956">
        <w:t xml:space="preserve"> https://itkeys.org/about-unity/ </w:t>
      </w:r>
      <w:r w:rsidR="00424550">
        <w:t xml:space="preserve">(дата обращения: </w:t>
      </w:r>
      <w:r>
        <w:t>20.11</w:t>
      </w:r>
      <w:r w:rsidR="00424550">
        <w:t>.2018)</w:t>
      </w:r>
    </w:p>
    <w:p w:rsidR="007A72EA" w:rsidRDefault="004C7956" w:rsidP="004C7956">
      <w:pPr>
        <w:pStyle w:val="a3"/>
        <w:numPr>
          <w:ilvl w:val="0"/>
          <w:numId w:val="38"/>
        </w:numPr>
      </w:pPr>
      <w:r>
        <w:t>Описание среды разработки</w:t>
      </w:r>
      <w:r w:rsidRPr="004C7956">
        <w:t xml:space="preserve"> </w:t>
      </w:r>
      <w:r>
        <w:rPr>
          <w:lang w:val="en-US"/>
        </w:rPr>
        <w:t>Microsoft</w:t>
      </w:r>
      <w:r w:rsidRPr="004C7956">
        <w:t xml:space="preserve"> </w:t>
      </w:r>
      <w:r>
        <w:rPr>
          <w:lang w:val="en-US"/>
        </w:rPr>
        <w:t>Visual</w:t>
      </w:r>
      <w:r w:rsidRPr="004C7956">
        <w:t xml:space="preserve"> </w:t>
      </w:r>
      <w:r>
        <w:rPr>
          <w:lang w:val="en-US"/>
        </w:rPr>
        <w:t>Studio</w:t>
      </w:r>
      <w:r w:rsidR="00424550" w:rsidRPr="00424550">
        <w:t xml:space="preserve">. </w:t>
      </w:r>
      <w:r w:rsidR="00424550" w:rsidRPr="007500AB">
        <w:t>[</w:t>
      </w:r>
      <w:r w:rsidR="00424550">
        <w:t>Электронный</w:t>
      </w:r>
      <w:r w:rsidR="00424550" w:rsidRPr="007500AB">
        <w:t xml:space="preserve"> </w:t>
      </w:r>
      <w:r w:rsidR="00424550">
        <w:t>ресурс</w:t>
      </w:r>
      <w:r w:rsidR="00424550" w:rsidRPr="007500AB">
        <w:t xml:space="preserve">]. — </w:t>
      </w:r>
      <w:r w:rsidR="00424550">
        <w:t>Режим</w:t>
      </w:r>
      <w:r w:rsidR="00424550" w:rsidRPr="007500AB">
        <w:t xml:space="preserve"> </w:t>
      </w:r>
      <w:r w:rsidR="00424550">
        <w:t xml:space="preserve">доступа: </w:t>
      </w:r>
      <w:r w:rsidRPr="004C7956">
        <w:rPr>
          <w:color w:val="000000" w:themeColor="text1"/>
          <w:szCs w:val="28"/>
          <w:shd w:val="clear" w:color="auto" w:fill="FFFFFF"/>
        </w:rPr>
        <w:t>https://studbooks.net/2258619/informatika/opisanie_sredy_razrabotki_microsoft_visual_studio</w:t>
      </w:r>
      <w:r w:rsidR="00424550">
        <w:rPr>
          <w:szCs w:val="28"/>
        </w:rPr>
        <w:t>.</w:t>
      </w:r>
      <w:r w:rsidR="00424550">
        <w:t xml:space="preserve"> </w:t>
      </w:r>
      <w:r>
        <w:t>(дата обращения: 20.11</w:t>
      </w:r>
      <w:r w:rsidR="00424550">
        <w:t>.2018)</w:t>
      </w:r>
    </w:p>
    <w:p w:rsidR="004B735E" w:rsidRDefault="004B735E" w:rsidP="004B735E">
      <w:pPr>
        <w:pStyle w:val="a3"/>
        <w:numPr>
          <w:ilvl w:val="0"/>
          <w:numId w:val="38"/>
        </w:numPr>
      </w:pPr>
      <w:r>
        <w:t xml:space="preserve">Изучение </w:t>
      </w:r>
      <w:r>
        <w:rPr>
          <w:lang w:val="en-US"/>
        </w:rPr>
        <w:t>Unity</w:t>
      </w:r>
      <w:r>
        <w:t>.</w:t>
      </w:r>
      <w:r w:rsidRPr="004B735E">
        <w:t xml:space="preserve"> [</w:t>
      </w:r>
      <w:r>
        <w:t>Электронный ресурс</w:t>
      </w:r>
      <w:r w:rsidRPr="004B735E">
        <w:t>]</w:t>
      </w:r>
      <w:r>
        <w:t>.</w:t>
      </w:r>
      <w:r w:rsidRPr="004B735E">
        <w:t xml:space="preserve"> </w:t>
      </w:r>
      <w:r w:rsidRPr="007500AB">
        <w:t>—</w:t>
      </w:r>
      <w:r>
        <w:t xml:space="preserve"> Режим доступа: </w:t>
      </w:r>
      <w:r w:rsidRPr="004B735E">
        <w:t>https://unity3d.com/ru/learn/tutorials/topics/2d-game-creation/player-controller-script</w:t>
      </w:r>
      <w:r>
        <w:t xml:space="preserve"> (дата обращения: 20.11.2018)</w:t>
      </w:r>
    </w:p>
    <w:p w:rsidR="00771326" w:rsidRDefault="00771326" w:rsidP="00CE6CB4">
      <w:pPr>
        <w:pStyle w:val="a3"/>
        <w:ind w:firstLine="567"/>
      </w:pPr>
    </w:p>
    <w:p w:rsidR="0070382B" w:rsidRDefault="0070382B" w:rsidP="00CE6CB4">
      <w:pPr>
        <w:pStyle w:val="a3"/>
        <w:ind w:firstLine="567"/>
      </w:pPr>
    </w:p>
    <w:p w:rsidR="0070382B" w:rsidRDefault="0070382B" w:rsidP="00CE6CB4">
      <w:pPr>
        <w:pStyle w:val="a3"/>
        <w:ind w:firstLine="567"/>
      </w:pPr>
    </w:p>
    <w:p w:rsidR="0070382B" w:rsidRDefault="0070382B" w:rsidP="00CE6CB4">
      <w:pPr>
        <w:pStyle w:val="a3"/>
        <w:ind w:firstLine="567"/>
      </w:pPr>
    </w:p>
    <w:p w:rsidR="0070382B" w:rsidRDefault="0070382B" w:rsidP="00CE6CB4">
      <w:pPr>
        <w:pStyle w:val="a3"/>
        <w:ind w:firstLine="567"/>
      </w:pPr>
    </w:p>
    <w:p w:rsidR="0070382B" w:rsidRDefault="0070382B" w:rsidP="00CE6CB4">
      <w:pPr>
        <w:pStyle w:val="a3"/>
        <w:ind w:firstLine="567"/>
      </w:pPr>
    </w:p>
    <w:p w:rsidR="0070382B" w:rsidRDefault="0070382B" w:rsidP="00CE6CB4">
      <w:pPr>
        <w:pStyle w:val="a3"/>
        <w:ind w:firstLine="567"/>
      </w:pPr>
    </w:p>
    <w:p w:rsidR="0070382B" w:rsidRPr="001E73EC" w:rsidRDefault="0070382B" w:rsidP="0070382B">
      <w:pPr>
        <w:pStyle w:val="2"/>
        <w:jc w:val="center"/>
        <w:rPr>
          <w:rFonts w:ascii="Times New Roman" w:hAnsi="Times New Roman" w:cs="Times New Roman"/>
          <w:b/>
          <w:color w:val="auto"/>
          <w:sz w:val="32"/>
          <w:szCs w:val="32"/>
          <w:lang w:val="en-US"/>
        </w:rPr>
      </w:pPr>
      <w:bookmarkStart w:id="17" w:name="_Toc532328840"/>
      <w:r w:rsidRPr="0070382B">
        <w:rPr>
          <w:rFonts w:ascii="Times New Roman" w:hAnsi="Times New Roman" w:cs="Times New Roman"/>
          <w:b/>
          <w:color w:val="auto"/>
          <w:sz w:val="32"/>
          <w:szCs w:val="32"/>
        </w:rPr>
        <w:lastRenderedPageBreak/>
        <w:t>Приложение</w:t>
      </w:r>
      <w:r w:rsidRPr="001E73EC">
        <w:rPr>
          <w:rFonts w:ascii="Times New Roman" w:hAnsi="Times New Roman" w:cs="Times New Roman"/>
          <w:b/>
          <w:color w:val="auto"/>
          <w:sz w:val="32"/>
          <w:szCs w:val="32"/>
          <w:lang w:val="en-US"/>
        </w:rPr>
        <w:t xml:space="preserve"> </w:t>
      </w:r>
      <w:r w:rsidRPr="0070382B">
        <w:rPr>
          <w:rFonts w:ascii="Times New Roman" w:hAnsi="Times New Roman" w:cs="Times New Roman"/>
          <w:b/>
          <w:color w:val="auto"/>
          <w:sz w:val="32"/>
          <w:szCs w:val="32"/>
        </w:rPr>
        <w:t>А</w:t>
      </w:r>
      <w:bookmarkEnd w:id="17"/>
    </w:p>
    <w:p w:rsidR="00532881" w:rsidRPr="009824B2" w:rsidRDefault="00532881" w:rsidP="009824B2">
      <w:pPr>
        <w:ind w:firstLine="0"/>
        <w:rPr>
          <w:b/>
          <w:lang w:val="en-US"/>
        </w:rPr>
      </w:pPr>
      <w:r w:rsidRPr="009824B2">
        <w:rPr>
          <w:b/>
          <w:lang w:val="en-US"/>
        </w:rPr>
        <w:t>Unit</w:t>
      </w:r>
      <w:r w:rsidR="009824B2">
        <w:rPr>
          <w:b/>
          <w:lang w:val="en-US"/>
        </w:rPr>
        <w:t>:</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Unit</w:t>
      </w:r>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proofErr w:type="spellStart"/>
      <w:r w:rsidRPr="009824B2">
        <w:rPr>
          <w:rFonts w:eastAsiaTheme="minorHAnsi"/>
          <w:color w:val="000000"/>
          <w:sz w:val="22"/>
          <w:lang w:val="en-US"/>
        </w:rPr>
        <w:t>ReceiveDamage</w:t>
      </w:r>
      <w:proofErr w:type="spellEnd"/>
      <w:r w:rsidRPr="009824B2">
        <w:rPr>
          <w:rFonts w:eastAsiaTheme="minorHAnsi"/>
          <w:color w:val="000000"/>
          <w:sz w:val="22"/>
          <w:lang w:val="en-US"/>
        </w:rPr>
        <w:t>()</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Die(</w:t>
      </w:r>
      <w:proofErr w:type="gramEnd"/>
      <w:r w:rsidRPr="009824B2">
        <w:rPr>
          <w:rFonts w:eastAsiaTheme="minorHAnsi"/>
          <w:color w:val="000000"/>
          <w:sz w:val="22"/>
          <w:lang w:val="en-US"/>
        </w:rPr>
        <w:t>);</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Die()</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Destroy(</w:t>
      </w:r>
      <w:proofErr w:type="spellStart"/>
      <w:proofErr w:type="gramEnd"/>
      <w:r w:rsidRPr="009824B2">
        <w:rPr>
          <w:rFonts w:eastAsiaTheme="minorHAnsi"/>
          <w:color w:val="000000"/>
          <w:sz w:val="22"/>
          <w:lang w:val="en-US"/>
        </w:rPr>
        <w:t>gameObject</w:t>
      </w:r>
      <w:proofErr w:type="spellEnd"/>
      <w:r w:rsidRPr="009824B2">
        <w:rPr>
          <w:rFonts w:eastAsiaTheme="minorHAnsi"/>
          <w:color w:val="000000"/>
          <w:sz w:val="22"/>
          <w:lang w:val="en-US"/>
        </w:rPr>
        <w:t>);</w:t>
      </w:r>
    </w:p>
    <w:p w:rsidR="00532881" w:rsidRPr="009824B2"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532881" w:rsidRPr="001E73EC" w:rsidRDefault="00532881" w:rsidP="00532881">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532881" w:rsidRPr="009824B2" w:rsidRDefault="00532881" w:rsidP="00532881">
      <w:pPr>
        <w:ind w:firstLine="0"/>
        <w:rPr>
          <w:rFonts w:eastAsiaTheme="minorHAnsi"/>
          <w:color w:val="000000"/>
          <w:sz w:val="22"/>
        </w:rPr>
      </w:pPr>
      <w:r w:rsidRPr="009824B2">
        <w:rPr>
          <w:rFonts w:eastAsiaTheme="minorHAnsi"/>
          <w:color w:val="000000"/>
          <w:sz w:val="22"/>
        </w:rPr>
        <w:t>}</w:t>
      </w:r>
    </w:p>
    <w:p w:rsidR="00532881" w:rsidRPr="009824B2" w:rsidRDefault="00532881" w:rsidP="00532881">
      <w:pPr>
        <w:ind w:firstLine="0"/>
        <w:rPr>
          <w:rFonts w:eastAsiaTheme="minorHAnsi"/>
          <w:b/>
          <w:color w:val="000000"/>
          <w:szCs w:val="28"/>
          <w:lang w:val="en-US"/>
        </w:rPr>
      </w:pPr>
      <w:r w:rsidRPr="009824B2">
        <w:rPr>
          <w:rFonts w:eastAsiaTheme="minorHAnsi"/>
          <w:b/>
          <w:color w:val="000000"/>
          <w:szCs w:val="28"/>
          <w:lang w:val="en-US"/>
        </w:rPr>
        <w:t>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using</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UnityEngine.SceneManagement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Character</w:t>
      </w:r>
      <w:r w:rsidRPr="009824B2">
        <w:rPr>
          <w:rFonts w:eastAsiaTheme="minorHAnsi"/>
          <w:color w:val="000000"/>
          <w:sz w:val="22"/>
          <w:lang w:val="en-US"/>
        </w:rPr>
        <w:t xml:space="preserve"> : Unit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int</w:t>
      </w:r>
      <w:proofErr w:type="spellEnd"/>
      <w:r w:rsidRPr="009824B2">
        <w:rPr>
          <w:rFonts w:eastAsiaTheme="minorHAnsi"/>
          <w:color w:val="000000"/>
          <w:sz w:val="22"/>
          <w:lang w:val="en-US"/>
        </w:rPr>
        <w:t xml:space="preserve"> lives = 5;</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int</w:t>
      </w:r>
      <w:proofErr w:type="spellEnd"/>
      <w:r w:rsidRPr="009824B2">
        <w:rPr>
          <w:rFonts w:eastAsiaTheme="minorHAnsi"/>
          <w:color w:val="000000"/>
          <w:sz w:val="22"/>
          <w:lang w:val="en-US"/>
        </w:rPr>
        <w:t xml:space="preserve"> Lives</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get</w:t>
      </w:r>
      <w:proofErr w:type="gramEnd"/>
      <w:r w:rsidRPr="009824B2">
        <w:rPr>
          <w:rFonts w:eastAsiaTheme="minorHAnsi"/>
          <w:color w:val="000000"/>
          <w:sz w:val="22"/>
          <w:lang w:val="en-US"/>
        </w:rPr>
        <w:t xml:space="preserve"> { </w:t>
      </w:r>
      <w:r w:rsidRPr="009824B2">
        <w:rPr>
          <w:rFonts w:eastAsiaTheme="minorHAnsi"/>
          <w:color w:val="0000FF"/>
          <w:sz w:val="22"/>
          <w:lang w:val="en-US"/>
        </w:rPr>
        <w:t>return</w:t>
      </w:r>
      <w:r w:rsidRPr="009824B2">
        <w:rPr>
          <w:rFonts w:eastAsiaTheme="minorHAnsi"/>
          <w:color w:val="000000"/>
          <w:sz w:val="22"/>
          <w:lang w:val="en-US"/>
        </w:rPr>
        <w:t xml:space="preserve"> lives;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set</w:t>
      </w:r>
      <w:proofErr w:type="gram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(value &lt; 5) lives = value;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livesBar.Refresh</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LivesBar</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livesBar</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speed = 3.0F;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w:t>
      </w:r>
      <w:proofErr w:type="spellStart"/>
      <w:r w:rsidRPr="009824B2">
        <w:rPr>
          <w:rFonts w:eastAsiaTheme="minorHAnsi"/>
          <w:color w:val="000000"/>
          <w:sz w:val="22"/>
          <w:lang w:val="en-US"/>
        </w:rPr>
        <w:t>jumpForce</w:t>
      </w:r>
      <w:proofErr w:type="spellEnd"/>
      <w:r w:rsidRPr="009824B2">
        <w:rPr>
          <w:rFonts w:eastAsiaTheme="minorHAnsi"/>
          <w:color w:val="000000"/>
          <w:sz w:val="22"/>
          <w:lang w:val="en-US"/>
        </w:rPr>
        <w:t xml:space="preserve"> = 15.0F;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bool</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isGrounded</w:t>
      </w:r>
      <w:proofErr w:type="spellEnd"/>
      <w:r w:rsidRPr="009824B2">
        <w:rPr>
          <w:rFonts w:eastAsiaTheme="minorHAnsi"/>
          <w:color w:val="000000"/>
          <w:sz w:val="22"/>
          <w:lang w:val="en-US"/>
        </w:rPr>
        <w:t xml:space="preserve"> = </w:t>
      </w:r>
      <w:r w:rsidRPr="009824B2">
        <w:rPr>
          <w:rFonts w:eastAsiaTheme="minorHAnsi"/>
          <w:color w:val="0000FF"/>
          <w:sz w:val="22"/>
          <w:lang w:val="en-US"/>
        </w:rPr>
        <w:t>false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Bullet </w:t>
      </w:r>
      <w:proofErr w:type="spellStart"/>
      <w:r w:rsidRPr="009824B2">
        <w:rPr>
          <w:rFonts w:eastAsiaTheme="minorHAnsi"/>
          <w:color w:val="000000"/>
          <w:sz w:val="22"/>
          <w:lang w:val="en-US"/>
        </w:rPr>
        <w:t>bullet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CharState</w:t>
      </w:r>
      <w:proofErr w:type="spellEnd"/>
      <w:r w:rsidRPr="009824B2">
        <w:rPr>
          <w:rFonts w:eastAsiaTheme="minorHAnsi"/>
          <w:color w:val="000000"/>
          <w:sz w:val="22"/>
          <w:lang w:val="en-US"/>
        </w:rPr>
        <w:t xml:space="preserve"> State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get</w:t>
      </w:r>
      <w:proofErr w:type="gramEnd"/>
      <w:r w:rsidRPr="009824B2">
        <w:rPr>
          <w:rFonts w:eastAsiaTheme="minorHAnsi"/>
          <w:color w:val="000000"/>
          <w:sz w:val="22"/>
          <w:lang w:val="en-US"/>
        </w:rPr>
        <w:t xml:space="preserve"> { </w:t>
      </w:r>
      <w:r w:rsidRPr="009824B2">
        <w:rPr>
          <w:rFonts w:eastAsiaTheme="minorHAnsi"/>
          <w:color w:val="0000FF"/>
          <w:sz w:val="22"/>
          <w:lang w:val="en-US"/>
        </w:rPr>
        <w:t>return</w:t>
      </w:r>
      <w:r w:rsidRPr="009824B2">
        <w:rPr>
          <w:rFonts w:eastAsiaTheme="minorHAnsi"/>
          <w:color w:val="000000"/>
          <w:sz w:val="22"/>
          <w:lang w:val="en-US"/>
        </w:rPr>
        <w:t xml:space="preserve"> (</w:t>
      </w:r>
      <w:proofErr w:type="spellStart"/>
      <w:r w:rsidRPr="009824B2">
        <w:rPr>
          <w:rFonts w:eastAsiaTheme="minorHAnsi"/>
          <w:color w:val="000000"/>
          <w:sz w:val="22"/>
          <w:lang w:val="en-US"/>
        </w:rPr>
        <w:t>CharState</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animator.GetInteger</w:t>
      </w:r>
      <w:proofErr w:type="spellEnd"/>
      <w:r w:rsidRPr="009824B2">
        <w:rPr>
          <w:rFonts w:eastAsiaTheme="minorHAnsi"/>
          <w:color w:val="000000"/>
          <w:sz w:val="22"/>
          <w:lang w:val="en-US"/>
        </w:rPr>
        <w:t>(</w:t>
      </w:r>
      <w:r w:rsidRPr="009824B2">
        <w:rPr>
          <w:rFonts w:eastAsiaTheme="minorHAnsi"/>
          <w:color w:val="A31515"/>
          <w:sz w:val="22"/>
          <w:lang w:val="en-US"/>
        </w:rPr>
        <w:t>"State"</w:t>
      </w:r>
      <w:r w:rsidRPr="009824B2">
        <w:rPr>
          <w:rFonts w:eastAsiaTheme="minorHAnsi"/>
          <w:color w:val="000000"/>
          <w:sz w:val="22"/>
          <w:lang w:val="en-US"/>
        </w:rPr>
        <w:t>);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set</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animator.SetInteger</w:t>
      </w:r>
      <w:proofErr w:type="spellEnd"/>
      <w:r w:rsidRPr="009824B2">
        <w:rPr>
          <w:rFonts w:eastAsiaTheme="minorHAnsi"/>
          <w:color w:val="000000"/>
          <w:sz w:val="22"/>
          <w:lang w:val="en-US"/>
        </w:rPr>
        <w:t>(</w:t>
      </w:r>
      <w:r w:rsidRPr="009824B2">
        <w:rPr>
          <w:rFonts w:eastAsiaTheme="minorHAnsi"/>
          <w:color w:val="A31515"/>
          <w:sz w:val="22"/>
          <w:lang w:val="en-US"/>
        </w:rPr>
        <w:t>"State"</w:t>
      </w:r>
      <w:r w:rsidRPr="009824B2">
        <w:rPr>
          <w:rFonts w:eastAsiaTheme="minorHAnsi"/>
          <w:color w:val="000000"/>
          <w:sz w:val="22"/>
          <w:lang w:val="en-US"/>
        </w:rPr>
        <w:t>, (</w:t>
      </w:r>
      <w:proofErr w:type="spellStart"/>
      <w:r w:rsidRPr="009824B2">
        <w:rPr>
          <w:rFonts w:eastAsiaTheme="minorHAnsi"/>
          <w:color w:val="0000FF"/>
          <w:sz w:val="22"/>
          <w:lang w:val="en-US"/>
        </w:rPr>
        <w:t>int</w:t>
      </w:r>
      <w:proofErr w:type="spellEnd"/>
      <w:r w:rsidRPr="009824B2">
        <w:rPr>
          <w:rFonts w:eastAsiaTheme="minorHAnsi"/>
          <w:color w:val="000000"/>
          <w:sz w:val="22"/>
          <w:lang w:val="en-US"/>
        </w:rPr>
        <w:t>)value);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new</w:t>
      </w:r>
      <w:proofErr w:type="gramEnd"/>
      <w:r w:rsidRPr="009824B2">
        <w:rPr>
          <w:rFonts w:eastAsiaTheme="minorHAnsi"/>
          <w:color w:val="000000"/>
          <w:sz w:val="22"/>
          <w:lang w:val="en-US"/>
        </w:rPr>
        <w:t xml:space="preserve"> </w:t>
      </w:r>
      <w:r w:rsidRPr="009824B2">
        <w:rPr>
          <w:rFonts w:eastAsiaTheme="minorHAnsi"/>
          <w:color w:val="0000FF"/>
          <w:sz w:val="22"/>
          <w:lang w:val="en-US"/>
        </w:rPr>
        <w:t>private</w:t>
      </w:r>
      <w:r w:rsidRPr="009824B2">
        <w:rPr>
          <w:rFonts w:eastAsiaTheme="minorHAnsi"/>
          <w:color w:val="000000"/>
          <w:sz w:val="22"/>
          <w:lang w:val="en-US"/>
        </w:rPr>
        <w:t xml:space="preserve"> Rigidbody2D </w:t>
      </w:r>
      <w:proofErr w:type="spellStart"/>
      <w:r w:rsidRPr="009824B2">
        <w:rPr>
          <w:rFonts w:eastAsiaTheme="minorHAnsi"/>
          <w:color w:val="000000"/>
          <w:sz w:val="22"/>
          <w:lang w:val="en-US"/>
        </w:rPr>
        <w:t>rigidbody</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lastRenderedPageBreak/>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Animator </w:t>
      </w:r>
      <w:proofErr w:type="spellStart"/>
      <w:r w:rsidRPr="009824B2">
        <w:rPr>
          <w:rFonts w:eastAsiaTheme="minorHAnsi"/>
          <w:color w:val="000000"/>
          <w:sz w:val="22"/>
          <w:lang w:val="en-US"/>
        </w:rPr>
        <w:t>animator</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 xml:space="preserve"> sprite;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livesBar</w:t>
      </w:r>
      <w:proofErr w:type="spellEnd"/>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FindObjectOfType</w:t>
      </w:r>
      <w:proofErr w:type="spellEnd"/>
      <w:r w:rsidRPr="009824B2">
        <w:rPr>
          <w:rFonts w:eastAsiaTheme="minorHAnsi"/>
          <w:color w:val="000000"/>
          <w:sz w:val="22"/>
          <w:lang w:val="en-US"/>
        </w:rPr>
        <w:t>&lt;</w:t>
      </w:r>
      <w:proofErr w:type="spellStart"/>
      <w:r w:rsidRPr="009824B2">
        <w:rPr>
          <w:rFonts w:eastAsiaTheme="minorHAnsi"/>
          <w:color w:val="000000"/>
          <w:sz w:val="22"/>
          <w:lang w:val="en-US"/>
        </w:rPr>
        <w:t>LivesBar</w:t>
      </w:r>
      <w:proofErr w:type="spellEnd"/>
      <w:r w:rsidRPr="009824B2">
        <w:rPr>
          <w:rFonts w:eastAsiaTheme="minorHAnsi"/>
          <w:color w:val="000000"/>
          <w:sz w:val="22"/>
          <w:lang w:val="en-US"/>
        </w:rPr>
        <w:t>&gt;();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rigidbody</w:t>
      </w:r>
      <w:proofErr w:type="spellEnd"/>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GetComponent</w:t>
      </w:r>
      <w:proofErr w:type="spellEnd"/>
      <w:r w:rsidRPr="009824B2">
        <w:rPr>
          <w:rFonts w:eastAsiaTheme="minorHAnsi"/>
          <w:color w:val="000000"/>
          <w:sz w:val="22"/>
          <w:lang w:val="en-US"/>
        </w:rPr>
        <w:t>&lt;Rigidbody2D&gt;();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animator</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GetComponent</w:t>
      </w:r>
      <w:proofErr w:type="spellEnd"/>
      <w:r w:rsidRPr="009824B2">
        <w:rPr>
          <w:rFonts w:eastAsiaTheme="minorHAnsi"/>
          <w:color w:val="000000"/>
          <w:sz w:val="22"/>
          <w:lang w:val="en-US"/>
        </w:rPr>
        <w:t>&lt;Animator&gt;();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sprite</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GetComponentInChildren</w:t>
      </w:r>
      <w:proofErr w:type="spellEnd"/>
      <w:r w:rsidRPr="009824B2">
        <w:rPr>
          <w:rFonts w:eastAsiaTheme="minorHAnsi"/>
          <w:color w:val="000000"/>
          <w:sz w:val="22"/>
          <w:lang w:val="en-US"/>
        </w:rPr>
        <w:t>&lt;</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bullet</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Resources.Load</w:t>
      </w:r>
      <w:proofErr w:type="spellEnd"/>
      <w:r w:rsidRPr="009824B2">
        <w:rPr>
          <w:rFonts w:eastAsiaTheme="minorHAnsi"/>
          <w:color w:val="000000"/>
          <w:sz w:val="22"/>
          <w:lang w:val="en-US"/>
        </w:rPr>
        <w:t>&lt;Bullet&gt;(</w:t>
      </w:r>
      <w:r w:rsidRPr="009824B2">
        <w:rPr>
          <w:rFonts w:eastAsiaTheme="minorHAnsi"/>
          <w:color w:val="A31515"/>
          <w:sz w:val="22"/>
          <w:lang w:val="en-US"/>
        </w:rPr>
        <w:t>"Bullet"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proofErr w:type="spellStart"/>
      <w:r w:rsidRPr="009824B2">
        <w:rPr>
          <w:rFonts w:eastAsiaTheme="minorHAnsi"/>
          <w:color w:val="0000FF"/>
          <w:sz w:val="22"/>
          <w:lang w:val="en-US"/>
        </w:rPr>
        <w:t>FixedUpdate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CheckGround</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Update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isGrounded</w:t>
      </w:r>
      <w:proofErr w:type="spellEnd"/>
      <w:r w:rsidRPr="009824B2">
        <w:rPr>
          <w:rFonts w:eastAsiaTheme="minorHAnsi"/>
          <w:color w:val="000000"/>
          <w:sz w:val="22"/>
          <w:lang w:val="en-US"/>
        </w:rPr>
        <w:t xml:space="preserve">) State = </w:t>
      </w:r>
      <w:proofErr w:type="spellStart"/>
      <w:r w:rsidRPr="009824B2">
        <w:rPr>
          <w:rFonts w:eastAsiaTheme="minorHAnsi"/>
          <w:color w:val="000000"/>
          <w:sz w:val="22"/>
          <w:lang w:val="en-US"/>
        </w:rPr>
        <w:t>CharState.Idle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Input.GetButtonDown</w:t>
      </w:r>
      <w:proofErr w:type="spellEnd"/>
      <w:r w:rsidRPr="009824B2">
        <w:rPr>
          <w:rFonts w:eastAsiaTheme="minorHAnsi"/>
          <w:color w:val="000000"/>
          <w:sz w:val="22"/>
          <w:lang w:val="en-US"/>
        </w:rPr>
        <w:t>(</w:t>
      </w:r>
      <w:r w:rsidRPr="009824B2">
        <w:rPr>
          <w:rFonts w:eastAsiaTheme="minorHAnsi"/>
          <w:color w:val="A31515"/>
          <w:sz w:val="22"/>
          <w:lang w:val="en-US"/>
        </w:rPr>
        <w:t>"Fire1"</w:t>
      </w:r>
      <w:r w:rsidRPr="009824B2">
        <w:rPr>
          <w:rFonts w:eastAsiaTheme="minorHAnsi"/>
          <w:color w:val="000000"/>
          <w:sz w:val="22"/>
          <w:lang w:val="en-US"/>
        </w:rPr>
        <w:t>)) Shoot();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Input.GetButton</w:t>
      </w:r>
      <w:proofErr w:type="spellEnd"/>
      <w:r w:rsidRPr="009824B2">
        <w:rPr>
          <w:rFonts w:eastAsiaTheme="minorHAnsi"/>
          <w:color w:val="000000"/>
          <w:sz w:val="22"/>
          <w:lang w:val="en-US"/>
        </w:rPr>
        <w:t>(</w:t>
      </w:r>
      <w:r w:rsidRPr="009824B2">
        <w:rPr>
          <w:rFonts w:eastAsiaTheme="minorHAnsi"/>
          <w:color w:val="A31515"/>
          <w:sz w:val="22"/>
          <w:lang w:val="en-US"/>
        </w:rPr>
        <w:t>"Horizontal"</w:t>
      </w:r>
      <w:r w:rsidRPr="009824B2">
        <w:rPr>
          <w:rFonts w:eastAsiaTheme="minorHAnsi"/>
          <w:color w:val="000000"/>
          <w:sz w:val="22"/>
          <w:lang w:val="en-US"/>
        </w:rPr>
        <w:t>)) Run();</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isGrounded</w:t>
      </w:r>
      <w:proofErr w:type="spellEnd"/>
      <w:r w:rsidRPr="009824B2">
        <w:rPr>
          <w:rFonts w:eastAsiaTheme="minorHAnsi"/>
          <w:color w:val="000000"/>
          <w:sz w:val="22"/>
          <w:lang w:val="en-US"/>
        </w:rPr>
        <w:t xml:space="preserve"> &amp;&amp; </w:t>
      </w:r>
      <w:proofErr w:type="spellStart"/>
      <w:r w:rsidRPr="009824B2">
        <w:rPr>
          <w:rFonts w:eastAsiaTheme="minorHAnsi"/>
          <w:color w:val="000000"/>
          <w:sz w:val="22"/>
          <w:lang w:val="en-US"/>
        </w:rPr>
        <w:t>Input.GetButtonDown</w:t>
      </w:r>
      <w:proofErr w:type="spellEnd"/>
      <w:r w:rsidRPr="009824B2">
        <w:rPr>
          <w:rFonts w:eastAsiaTheme="minorHAnsi"/>
          <w:color w:val="000000"/>
          <w:sz w:val="22"/>
          <w:lang w:val="en-US"/>
        </w:rPr>
        <w:t>(</w:t>
      </w:r>
      <w:r w:rsidRPr="009824B2">
        <w:rPr>
          <w:rFonts w:eastAsiaTheme="minorHAnsi"/>
          <w:color w:val="A31515"/>
          <w:sz w:val="22"/>
          <w:lang w:val="en-US"/>
        </w:rPr>
        <w:t>"Jump"</w:t>
      </w:r>
      <w:r w:rsidRPr="009824B2">
        <w:rPr>
          <w:rFonts w:eastAsiaTheme="minorHAnsi"/>
          <w:color w:val="000000"/>
          <w:sz w:val="22"/>
          <w:lang w:val="en-US"/>
        </w:rPr>
        <w:t>)) Jump();</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Run()</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Vector3 direction = </w:t>
      </w:r>
      <w:proofErr w:type="spellStart"/>
      <w:r w:rsidRPr="009824B2">
        <w:rPr>
          <w:rFonts w:eastAsiaTheme="minorHAnsi"/>
          <w:color w:val="000000"/>
          <w:sz w:val="22"/>
          <w:lang w:val="en-US"/>
        </w:rPr>
        <w:t>transform.right</w:t>
      </w:r>
      <w:proofErr w:type="spellEnd"/>
      <w:r w:rsidRPr="009824B2">
        <w:rPr>
          <w:rFonts w:eastAsiaTheme="minorHAnsi"/>
          <w:color w:val="000000"/>
          <w:sz w:val="22"/>
          <w:lang w:val="en-US"/>
        </w:rPr>
        <w:t xml:space="preserve"> * </w:t>
      </w:r>
      <w:proofErr w:type="spellStart"/>
      <w:proofErr w:type="gramStart"/>
      <w:r w:rsidRPr="009824B2">
        <w:rPr>
          <w:rFonts w:eastAsiaTheme="minorHAnsi"/>
          <w:color w:val="000000"/>
          <w:sz w:val="22"/>
          <w:lang w:val="en-US"/>
        </w:rPr>
        <w:t>Input.GetAxis</w:t>
      </w:r>
      <w:proofErr w:type="spellEnd"/>
      <w:r w:rsidRPr="009824B2">
        <w:rPr>
          <w:rFonts w:eastAsiaTheme="minorHAnsi"/>
          <w:color w:val="000000"/>
          <w:sz w:val="22"/>
          <w:lang w:val="en-US"/>
        </w:rPr>
        <w:t>(</w:t>
      </w:r>
      <w:proofErr w:type="gramEnd"/>
      <w:r w:rsidRPr="009824B2">
        <w:rPr>
          <w:rFonts w:eastAsiaTheme="minorHAnsi"/>
          <w:color w:val="A31515"/>
          <w:sz w:val="22"/>
          <w:lang w:val="en-US"/>
        </w:rPr>
        <w:t>"Horizontal"</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Vector3.MoveTowards(</w:t>
      </w:r>
      <w:proofErr w:type="spellStart"/>
      <w:proofErr w:type="gramEnd"/>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direction, speed * </w:t>
      </w:r>
      <w:proofErr w:type="spellStart"/>
      <w:r w:rsidRPr="009824B2">
        <w:rPr>
          <w:rFonts w:eastAsiaTheme="minorHAnsi"/>
          <w:color w:val="000000"/>
          <w:sz w:val="22"/>
          <w:lang w:val="en-US"/>
        </w:rPr>
        <w:t>Time.deltaTime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sprite.flipX</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direction.x</w:t>
      </w:r>
      <w:proofErr w:type="spellEnd"/>
      <w:r w:rsidRPr="009824B2">
        <w:rPr>
          <w:rFonts w:eastAsiaTheme="minorHAnsi"/>
          <w:color w:val="000000"/>
          <w:sz w:val="22"/>
          <w:lang w:val="en-US"/>
        </w:rPr>
        <w:t xml:space="preserve"> &lt; 0.0F;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isGrounded</w:t>
      </w:r>
      <w:proofErr w:type="spellEnd"/>
      <w:r w:rsidRPr="009824B2">
        <w:rPr>
          <w:rFonts w:eastAsiaTheme="minorHAnsi"/>
          <w:color w:val="000000"/>
          <w:sz w:val="22"/>
          <w:lang w:val="en-US"/>
        </w:rPr>
        <w:t xml:space="preserve">) State = </w:t>
      </w:r>
      <w:proofErr w:type="spellStart"/>
      <w:r w:rsidRPr="009824B2">
        <w:rPr>
          <w:rFonts w:eastAsiaTheme="minorHAnsi"/>
          <w:color w:val="000000"/>
          <w:sz w:val="22"/>
          <w:lang w:val="en-US"/>
        </w:rPr>
        <w:t>CharState.Run</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Jump()</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rigidbody.AddForce</w:t>
      </w:r>
      <w:proofErr w:type="spellEnd"/>
      <w:r w:rsidRPr="009824B2">
        <w:rPr>
          <w:rFonts w:eastAsiaTheme="minorHAnsi"/>
          <w:color w:val="000000"/>
          <w:sz w:val="22"/>
          <w:lang w:val="en-US"/>
        </w:rPr>
        <w:t>(</w:t>
      </w:r>
      <w:proofErr w:type="spellStart"/>
      <w:proofErr w:type="gramEnd"/>
      <w:r w:rsidRPr="009824B2">
        <w:rPr>
          <w:rFonts w:eastAsiaTheme="minorHAnsi"/>
          <w:color w:val="000000"/>
          <w:sz w:val="22"/>
          <w:lang w:val="en-US"/>
        </w:rPr>
        <w:t>transform.up</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jumpForce</w:t>
      </w:r>
      <w:proofErr w:type="spellEnd"/>
      <w:r w:rsidRPr="009824B2">
        <w:rPr>
          <w:rFonts w:eastAsiaTheme="minorHAnsi"/>
          <w:color w:val="000000"/>
          <w:sz w:val="22"/>
          <w:lang w:val="en-US"/>
        </w:rPr>
        <w:t>, ForceMode2D.Impulse);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Shoot()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Vector3 position =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position.y</w:t>
      </w:r>
      <w:proofErr w:type="spellEnd"/>
      <w:r w:rsidRPr="009824B2">
        <w:rPr>
          <w:rFonts w:eastAsiaTheme="minorHAnsi"/>
          <w:color w:val="000000"/>
          <w:sz w:val="22"/>
          <w:lang w:val="en-US"/>
        </w:rPr>
        <w:t xml:space="preserve"> += 0.8F;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Bullet </w:t>
      </w:r>
      <w:proofErr w:type="spellStart"/>
      <w:r w:rsidRPr="009824B2">
        <w:rPr>
          <w:rFonts w:eastAsiaTheme="minorHAnsi"/>
          <w:color w:val="000000"/>
          <w:sz w:val="22"/>
          <w:lang w:val="en-US"/>
        </w:rPr>
        <w:t>newBullet</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Instantiate(</w:t>
      </w:r>
      <w:proofErr w:type="gramEnd"/>
      <w:r w:rsidRPr="009824B2">
        <w:rPr>
          <w:rFonts w:eastAsiaTheme="minorHAnsi"/>
          <w:color w:val="000000"/>
          <w:sz w:val="22"/>
          <w:lang w:val="en-US"/>
        </w:rPr>
        <w:t xml:space="preserve">bullet, position, </w:t>
      </w:r>
      <w:proofErr w:type="spellStart"/>
      <w:r w:rsidRPr="009824B2">
        <w:rPr>
          <w:rFonts w:eastAsiaTheme="minorHAnsi"/>
          <w:color w:val="000000"/>
          <w:sz w:val="22"/>
          <w:lang w:val="en-US"/>
        </w:rPr>
        <w:t>bullet.transform.rotation</w:t>
      </w:r>
      <w:proofErr w:type="spellEnd"/>
      <w:r w:rsidRPr="009824B2">
        <w:rPr>
          <w:rFonts w:eastAsiaTheme="minorHAnsi"/>
          <w:color w:val="000000"/>
          <w:sz w:val="22"/>
          <w:lang w:val="en-US"/>
        </w:rPr>
        <w:t xml:space="preserve">) </w:t>
      </w:r>
      <w:r w:rsidRPr="009824B2">
        <w:rPr>
          <w:rFonts w:eastAsiaTheme="minorHAnsi"/>
          <w:color w:val="0000FF"/>
          <w:sz w:val="22"/>
          <w:lang w:val="en-US"/>
        </w:rPr>
        <w:t>as</w:t>
      </w:r>
      <w:r w:rsidRPr="009824B2">
        <w:rPr>
          <w:rFonts w:eastAsiaTheme="minorHAnsi"/>
          <w:color w:val="000000"/>
          <w:sz w:val="22"/>
          <w:lang w:val="en-US"/>
        </w:rPr>
        <w:t xml:space="preserve"> Bullet;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newBullet.Parent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gameObject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newBullet.Direction</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newBullet.transform.right</w:t>
      </w:r>
      <w:proofErr w:type="spellEnd"/>
      <w:r w:rsidRPr="009824B2">
        <w:rPr>
          <w:rFonts w:eastAsiaTheme="minorHAnsi"/>
          <w:color w:val="000000"/>
          <w:sz w:val="22"/>
          <w:lang w:val="en-US"/>
        </w:rPr>
        <w:t xml:space="preserve"> * (</w:t>
      </w:r>
      <w:proofErr w:type="spellStart"/>
      <w:proofErr w:type="gramStart"/>
      <w:r w:rsidRPr="009824B2">
        <w:rPr>
          <w:rFonts w:eastAsiaTheme="minorHAnsi"/>
          <w:color w:val="000000"/>
          <w:sz w:val="22"/>
          <w:lang w:val="en-US"/>
        </w:rPr>
        <w:t>sprite.flipX</w:t>
      </w:r>
      <w:proofErr w:type="spellEnd"/>
      <w:r w:rsidRPr="009824B2">
        <w:rPr>
          <w:rFonts w:eastAsiaTheme="minorHAnsi"/>
          <w:color w:val="000000"/>
          <w:sz w:val="22"/>
          <w:lang w:val="en-US"/>
        </w:rPr>
        <w:t xml:space="preserve"> ?</w:t>
      </w:r>
      <w:proofErr w:type="gramEnd"/>
      <w:r w:rsidRPr="009824B2">
        <w:rPr>
          <w:rFonts w:eastAsiaTheme="minorHAnsi"/>
          <w:color w:val="000000"/>
          <w:sz w:val="22"/>
          <w:lang w:val="en-US"/>
        </w:rPr>
        <w:t xml:space="preserve"> -</w:t>
      </w:r>
      <w:proofErr w:type="gramStart"/>
      <w:r w:rsidRPr="009824B2">
        <w:rPr>
          <w:rFonts w:eastAsiaTheme="minorHAnsi"/>
          <w:color w:val="000000"/>
          <w:sz w:val="22"/>
          <w:lang w:val="en-US"/>
        </w:rPr>
        <w:t>1.0F :</w:t>
      </w:r>
      <w:proofErr w:type="gramEnd"/>
      <w:r w:rsidRPr="009824B2">
        <w:rPr>
          <w:rFonts w:eastAsiaTheme="minorHAnsi"/>
          <w:color w:val="000000"/>
          <w:sz w:val="22"/>
          <w:lang w:val="en-US"/>
        </w:rPr>
        <w:t xml:space="preserve"> 1.0F);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proofErr w:type="spellStart"/>
      <w:r w:rsidRPr="009824B2">
        <w:rPr>
          <w:rFonts w:eastAsiaTheme="minorHAnsi"/>
          <w:color w:val="000000"/>
          <w:sz w:val="22"/>
          <w:lang w:val="en-US"/>
        </w:rPr>
        <w:t>ReceiveDamage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Lives--;</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rigidbody.velocity</w:t>
      </w:r>
      <w:proofErr w:type="spellEnd"/>
      <w:r w:rsidRPr="009824B2">
        <w:rPr>
          <w:rFonts w:eastAsiaTheme="minorHAnsi"/>
          <w:color w:val="000000"/>
          <w:sz w:val="22"/>
          <w:lang w:val="en-US"/>
        </w:rPr>
        <w:t xml:space="preserve"> = Vector3.zero;</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rigidbody.AddForce</w:t>
      </w:r>
      <w:proofErr w:type="spellEnd"/>
      <w:r w:rsidRPr="009824B2">
        <w:rPr>
          <w:rFonts w:eastAsiaTheme="minorHAnsi"/>
          <w:color w:val="000000"/>
          <w:sz w:val="22"/>
          <w:lang w:val="en-US"/>
        </w:rPr>
        <w:t>(</w:t>
      </w:r>
      <w:proofErr w:type="spellStart"/>
      <w:proofErr w:type="gramEnd"/>
      <w:r w:rsidRPr="009824B2">
        <w:rPr>
          <w:rFonts w:eastAsiaTheme="minorHAnsi"/>
          <w:color w:val="000000"/>
          <w:sz w:val="22"/>
          <w:lang w:val="en-US"/>
        </w:rPr>
        <w:t>transform.up</w:t>
      </w:r>
      <w:proofErr w:type="spellEnd"/>
      <w:r w:rsidRPr="009824B2">
        <w:rPr>
          <w:rFonts w:eastAsiaTheme="minorHAnsi"/>
          <w:color w:val="000000"/>
          <w:sz w:val="22"/>
          <w:lang w:val="en-US"/>
        </w:rPr>
        <w:t xml:space="preserve"> * 8.0F, ForceMode2D.Impulse);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Debug.Log</w:t>
      </w:r>
      <w:proofErr w:type="spellEnd"/>
      <w:r w:rsidRPr="009824B2">
        <w:rPr>
          <w:rFonts w:eastAsiaTheme="minorHAnsi"/>
          <w:color w:val="000000"/>
          <w:sz w:val="22"/>
          <w:lang w:val="en-US"/>
        </w:rPr>
        <w:t>(</w:t>
      </w:r>
      <w:proofErr w:type="gramEnd"/>
      <w:r w:rsidRPr="009824B2">
        <w:rPr>
          <w:rFonts w:eastAsiaTheme="minorHAnsi"/>
          <w:color w:val="000000"/>
          <w:sz w:val="22"/>
          <w:lang w:val="en-US"/>
        </w:rPr>
        <w:t>lives);</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(lives == 0)</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1E73EC">
        <w:rPr>
          <w:rFonts w:eastAsiaTheme="minorHAnsi"/>
          <w:color w:val="000000"/>
          <w:sz w:val="22"/>
          <w:lang w:val="en-US"/>
        </w:rPr>
        <w:t xml:space="preserve">            </w:t>
      </w:r>
      <w:proofErr w:type="spellStart"/>
      <w:proofErr w:type="gramStart"/>
      <w:r w:rsidRPr="001E73EC">
        <w:rPr>
          <w:rFonts w:eastAsiaTheme="minorHAnsi"/>
          <w:color w:val="000000"/>
          <w:sz w:val="22"/>
          <w:lang w:val="en-US"/>
        </w:rPr>
        <w:t>SceneManager.LoadScene</w:t>
      </w:r>
      <w:proofErr w:type="spellEnd"/>
      <w:r w:rsidRPr="001E73EC">
        <w:rPr>
          <w:rFonts w:eastAsiaTheme="minorHAnsi"/>
          <w:color w:val="000000"/>
          <w:sz w:val="22"/>
          <w:lang w:val="en-US"/>
        </w:rPr>
        <w:t>(</w:t>
      </w:r>
      <w:proofErr w:type="gramEnd"/>
      <w:r w:rsidRPr="001E73EC">
        <w:rPr>
          <w:rFonts w:eastAsiaTheme="minorHAnsi"/>
          <w:color w:val="A31515"/>
          <w:sz w:val="22"/>
          <w:lang w:val="en-US"/>
        </w:rPr>
        <w:t>"</w:t>
      </w:r>
      <w:proofErr w:type="spellStart"/>
      <w:r w:rsidRPr="001E73EC">
        <w:rPr>
          <w:rFonts w:eastAsiaTheme="minorHAnsi"/>
          <w:color w:val="A31515"/>
          <w:sz w:val="22"/>
          <w:lang w:val="en-US"/>
        </w:rPr>
        <w:t>GameOver</w:t>
      </w:r>
      <w:proofErr w:type="spellEnd"/>
      <w:r w:rsidRPr="001E73EC">
        <w:rPr>
          <w:rFonts w:eastAsiaTheme="minorHAnsi"/>
          <w:color w:val="A31515"/>
          <w:sz w:val="22"/>
          <w:lang w:val="en-US"/>
        </w:rPr>
        <w:t>"</w:t>
      </w:r>
      <w:r w:rsidRPr="001E73EC">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proofErr w:type="spellStart"/>
      <w:r w:rsidRPr="009824B2">
        <w:rPr>
          <w:rFonts w:eastAsiaTheme="minorHAnsi"/>
          <w:color w:val="000000"/>
          <w:sz w:val="22"/>
          <w:lang w:val="en-US"/>
        </w:rPr>
        <w:t>CheckGround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Collider2D[</w:t>
      </w:r>
      <w:proofErr w:type="gramEnd"/>
      <w:r w:rsidRPr="009824B2">
        <w:rPr>
          <w:rFonts w:eastAsiaTheme="minorHAnsi"/>
          <w:color w:val="000000"/>
          <w:sz w:val="22"/>
          <w:lang w:val="en-US"/>
        </w:rPr>
        <w:t>] colliders = Physics2D.OverlapCircleAll(</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0.3F);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isGrounded</w:t>
      </w:r>
      <w:proofErr w:type="spellEnd"/>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colliders.Length</w:t>
      </w:r>
      <w:proofErr w:type="spellEnd"/>
      <w:r w:rsidRPr="009824B2">
        <w:rPr>
          <w:rFonts w:eastAsiaTheme="minorHAnsi"/>
          <w:color w:val="000000"/>
          <w:sz w:val="22"/>
          <w:lang w:val="en-US"/>
        </w:rPr>
        <w:t xml:space="preserve"> &gt; 1;</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isGrounded</w:t>
      </w:r>
      <w:proofErr w:type="spellEnd"/>
      <w:r w:rsidRPr="009824B2">
        <w:rPr>
          <w:rFonts w:eastAsiaTheme="minorHAnsi"/>
          <w:color w:val="000000"/>
          <w:sz w:val="22"/>
          <w:lang w:val="en-US"/>
        </w:rPr>
        <w:t xml:space="preserve">) State = </w:t>
      </w:r>
      <w:proofErr w:type="spellStart"/>
      <w:r w:rsidRPr="009824B2">
        <w:rPr>
          <w:rFonts w:eastAsiaTheme="minorHAnsi"/>
          <w:color w:val="000000"/>
          <w:sz w:val="22"/>
          <w:lang w:val="en-US"/>
        </w:rPr>
        <w:t>CharState.Jump</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Bullet </w:t>
      </w:r>
      <w:proofErr w:type="spellStart"/>
      <w:r w:rsidRPr="009824B2">
        <w:rPr>
          <w:rFonts w:eastAsiaTheme="minorHAnsi"/>
          <w:color w:val="000000"/>
          <w:sz w:val="22"/>
          <w:lang w:val="en-US"/>
        </w:rPr>
        <w:t>bullet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collider.gameObject.GetComponent</w:t>
      </w:r>
      <w:proofErr w:type="spellEnd"/>
      <w:r w:rsidRPr="009824B2">
        <w:rPr>
          <w:rFonts w:eastAsiaTheme="minorHAnsi"/>
          <w:color w:val="000000"/>
          <w:sz w:val="22"/>
          <w:lang w:val="en-US"/>
        </w:rPr>
        <w:t>&lt;Bullet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(bullet &amp;&amp; </w:t>
      </w:r>
      <w:proofErr w:type="spellStart"/>
      <w:r w:rsidRPr="009824B2">
        <w:rPr>
          <w:rFonts w:eastAsiaTheme="minorHAnsi"/>
          <w:color w:val="000000"/>
          <w:sz w:val="22"/>
          <w:lang w:val="en-US"/>
        </w:rPr>
        <w:t>bullet.Parent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gameObject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ReceiveDamage</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enum</w:t>
      </w:r>
      <w:proofErr w:type="spellEnd"/>
      <w:r w:rsidRPr="009824B2">
        <w:rPr>
          <w:rFonts w:eastAsiaTheme="minorHAnsi"/>
          <w:color w:val="000000"/>
          <w:sz w:val="22"/>
          <w:lang w:val="en-US"/>
        </w:rPr>
        <w:t xml:space="preserve"> </w:t>
      </w:r>
      <w:proofErr w:type="spellStart"/>
      <w:r w:rsidRPr="009824B2">
        <w:rPr>
          <w:rFonts w:eastAsiaTheme="minorHAnsi"/>
          <w:color w:val="2B91AF"/>
          <w:sz w:val="22"/>
          <w:lang w:val="en-US"/>
        </w:rPr>
        <w:t>CharState</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Idle,</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Run,</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1E73EC">
        <w:rPr>
          <w:rFonts w:eastAsiaTheme="minorHAnsi"/>
          <w:color w:val="000000"/>
          <w:sz w:val="22"/>
          <w:lang w:val="en-US"/>
        </w:rPr>
        <w:t xml:space="preserve">    Jump</w:t>
      </w:r>
    </w:p>
    <w:p w:rsidR="009824B2" w:rsidRDefault="009824B2" w:rsidP="009824B2">
      <w:pPr>
        <w:ind w:firstLine="0"/>
        <w:rPr>
          <w:rFonts w:ascii="Consolas" w:eastAsiaTheme="minorHAnsi" w:hAnsi="Consolas" w:cs="Consolas"/>
          <w:color w:val="000000"/>
          <w:sz w:val="19"/>
          <w:szCs w:val="19"/>
          <w:lang w:val="en-US"/>
        </w:rPr>
      </w:pPr>
      <w:r w:rsidRPr="001E73EC">
        <w:rPr>
          <w:rFonts w:eastAsiaTheme="minorHAnsi"/>
          <w:color w:val="000000"/>
          <w:sz w:val="22"/>
          <w:lang w:val="en-US"/>
        </w:rPr>
        <w:t>}</w:t>
      </w:r>
    </w:p>
    <w:p w:rsidR="009824B2" w:rsidRPr="009824B2" w:rsidRDefault="00532881" w:rsidP="009824B2">
      <w:pPr>
        <w:ind w:firstLine="0"/>
        <w:rPr>
          <w:rFonts w:eastAsiaTheme="minorHAnsi"/>
          <w:b/>
          <w:color w:val="000000"/>
          <w:szCs w:val="28"/>
          <w:lang w:val="en-US"/>
        </w:rPr>
      </w:pPr>
      <w:r w:rsidRPr="009824B2">
        <w:rPr>
          <w:rFonts w:eastAsiaTheme="minorHAnsi"/>
          <w:b/>
          <w:color w:val="000000"/>
          <w:szCs w:val="28"/>
          <w:lang w:val="en-US"/>
        </w:rPr>
        <w:t>Monster: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Monster</w:t>
      </w:r>
      <w:r w:rsidRPr="009824B2">
        <w:rPr>
          <w:rFonts w:eastAsiaTheme="minorHAnsi"/>
          <w:color w:val="000000"/>
          <w:sz w:val="22"/>
          <w:lang w:val="en-US"/>
        </w:rPr>
        <w:t xml:space="preserve"> : Unit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 {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Start</w:t>
      </w:r>
      <w:r w:rsidRPr="009824B2">
        <w:rPr>
          <w:rFonts w:eastAsiaTheme="minorHAnsi"/>
          <w:color w:val="000000"/>
          <w:sz w:val="22"/>
          <w:lang w:val="en-US"/>
        </w:rPr>
        <w:t>() {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Update</w:t>
      </w:r>
      <w:r w:rsidRPr="009824B2">
        <w:rPr>
          <w:rFonts w:eastAsiaTheme="minorHAnsi"/>
          <w:color w:val="000000"/>
          <w:sz w:val="22"/>
          <w:lang w:val="en-US"/>
        </w:rPr>
        <w:t>() {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virtual</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Bullet </w:t>
      </w:r>
      <w:proofErr w:type="spellStart"/>
      <w:r w:rsidRPr="009824B2">
        <w:rPr>
          <w:rFonts w:eastAsiaTheme="minorHAnsi"/>
          <w:color w:val="000000"/>
          <w:sz w:val="22"/>
          <w:lang w:val="en-US"/>
        </w:rPr>
        <w:t>bullet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&lt;Bullet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(bullet)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ReceiveDamage</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Character </w:t>
      </w:r>
      <w:proofErr w:type="spellStart"/>
      <w:r w:rsidRPr="009824B2">
        <w:rPr>
          <w:rFonts w:eastAsiaTheme="minorHAnsi"/>
          <w:color w:val="000000"/>
          <w:sz w:val="22"/>
          <w:lang w:val="en-US"/>
        </w:rPr>
        <w:t>character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&lt;Character</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character.ReceiveDamage</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ind w:firstLine="0"/>
        <w:rPr>
          <w:rFonts w:eastAsiaTheme="minorHAnsi"/>
          <w:color w:val="000000"/>
          <w:sz w:val="19"/>
          <w:szCs w:val="19"/>
          <w:lang w:val="en-US"/>
        </w:rPr>
      </w:pPr>
      <w:r w:rsidRPr="009824B2">
        <w:rPr>
          <w:rFonts w:eastAsiaTheme="minorHAnsi"/>
          <w:color w:val="000000"/>
          <w:sz w:val="22"/>
          <w:lang w:val="en-US"/>
        </w:rPr>
        <w:t>}</w:t>
      </w:r>
    </w:p>
    <w:p w:rsidR="009824B2" w:rsidRPr="009824B2" w:rsidRDefault="00532881" w:rsidP="009824B2">
      <w:pPr>
        <w:ind w:firstLine="0"/>
        <w:rPr>
          <w:rFonts w:eastAsiaTheme="minorHAnsi"/>
          <w:b/>
          <w:color w:val="000000"/>
          <w:szCs w:val="28"/>
          <w:lang w:val="en-US"/>
        </w:rPr>
      </w:pPr>
      <w:proofErr w:type="spellStart"/>
      <w:r w:rsidRPr="009824B2">
        <w:rPr>
          <w:rFonts w:eastAsiaTheme="minorHAnsi"/>
          <w:b/>
          <w:color w:val="000000"/>
          <w:szCs w:val="28"/>
          <w:lang w:val="en-US"/>
        </w:rPr>
        <w:t>ShootableMonster</w:t>
      </w:r>
      <w:proofErr w:type="spellEnd"/>
      <w:r w:rsidRPr="009824B2">
        <w:rPr>
          <w:rFonts w:eastAsiaTheme="minorHAnsi"/>
          <w:b/>
          <w:color w:val="000000"/>
          <w:szCs w:val="28"/>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proofErr w:type="spellStart"/>
      <w:r w:rsidRPr="009824B2">
        <w:rPr>
          <w:rFonts w:eastAsiaTheme="minorHAnsi"/>
          <w:color w:val="2B91AF"/>
          <w:sz w:val="22"/>
          <w:lang w:val="en-US"/>
        </w:rPr>
        <w:t>ShootableMonster</w:t>
      </w:r>
      <w:proofErr w:type="spellEnd"/>
      <w:r w:rsidRPr="009824B2">
        <w:rPr>
          <w:rFonts w:eastAsiaTheme="minorHAnsi"/>
          <w:color w:val="000000"/>
          <w:sz w:val="22"/>
          <w:lang w:val="en-US"/>
        </w:rPr>
        <w:t xml:space="preserve"> : Monster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rate = 2.0F;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Color </w:t>
      </w:r>
      <w:proofErr w:type="spellStart"/>
      <w:r w:rsidRPr="009824B2">
        <w:rPr>
          <w:rFonts w:eastAsiaTheme="minorHAnsi"/>
          <w:color w:val="000000"/>
          <w:sz w:val="22"/>
          <w:lang w:val="en-US"/>
        </w:rPr>
        <w:t>bulletColor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Color.white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Bullet </w:t>
      </w:r>
      <w:proofErr w:type="spellStart"/>
      <w:r w:rsidRPr="009824B2">
        <w:rPr>
          <w:rFonts w:eastAsiaTheme="minorHAnsi"/>
          <w:color w:val="000000"/>
          <w:sz w:val="22"/>
          <w:lang w:val="en-US"/>
        </w:rPr>
        <w:t>bullet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bullet</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Resources.Load</w:t>
      </w:r>
      <w:proofErr w:type="spellEnd"/>
      <w:r w:rsidRPr="009824B2">
        <w:rPr>
          <w:rFonts w:eastAsiaTheme="minorHAnsi"/>
          <w:color w:val="000000"/>
          <w:sz w:val="22"/>
          <w:lang w:val="en-US"/>
        </w:rPr>
        <w:t>&lt;Bullet&gt;(</w:t>
      </w:r>
      <w:r w:rsidRPr="009824B2">
        <w:rPr>
          <w:rFonts w:eastAsiaTheme="minorHAnsi"/>
          <w:color w:val="A31515"/>
          <w:sz w:val="22"/>
          <w:lang w:val="en-US"/>
        </w:rPr>
        <w:t>"Bullet"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Start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InvokeRepeating</w:t>
      </w:r>
      <w:proofErr w:type="spellEnd"/>
      <w:r w:rsidRPr="009824B2">
        <w:rPr>
          <w:rFonts w:eastAsiaTheme="minorHAnsi"/>
          <w:color w:val="000000"/>
          <w:sz w:val="22"/>
          <w:lang w:val="en-US"/>
        </w:rPr>
        <w:t>(</w:t>
      </w:r>
      <w:proofErr w:type="gramEnd"/>
      <w:r w:rsidRPr="009824B2">
        <w:rPr>
          <w:rFonts w:eastAsiaTheme="minorHAnsi"/>
          <w:color w:val="A31515"/>
          <w:sz w:val="22"/>
          <w:lang w:val="en-US"/>
        </w:rPr>
        <w:t>"Shoot"</w:t>
      </w:r>
      <w:r w:rsidRPr="009824B2">
        <w:rPr>
          <w:rFonts w:eastAsiaTheme="minorHAnsi"/>
          <w:color w:val="000000"/>
          <w:sz w:val="22"/>
          <w:lang w:val="en-US"/>
        </w:rPr>
        <w:t>, rate, rate);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Shoot()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Vector3 position =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position.y</w:t>
      </w:r>
      <w:proofErr w:type="spellEnd"/>
      <w:r w:rsidRPr="009824B2">
        <w:rPr>
          <w:rFonts w:eastAsiaTheme="minorHAnsi"/>
          <w:color w:val="000000"/>
          <w:sz w:val="22"/>
          <w:lang w:val="en-US"/>
        </w:rPr>
        <w:t xml:space="preserve"> += 0.5F;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Bullet </w:t>
      </w:r>
      <w:proofErr w:type="spellStart"/>
      <w:r w:rsidRPr="009824B2">
        <w:rPr>
          <w:rFonts w:eastAsiaTheme="minorHAnsi"/>
          <w:color w:val="000000"/>
          <w:sz w:val="22"/>
          <w:lang w:val="en-US"/>
        </w:rPr>
        <w:t>newBullet</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Instantiate(</w:t>
      </w:r>
      <w:proofErr w:type="gramEnd"/>
      <w:r w:rsidRPr="009824B2">
        <w:rPr>
          <w:rFonts w:eastAsiaTheme="minorHAnsi"/>
          <w:color w:val="000000"/>
          <w:sz w:val="22"/>
          <w:lang w:val="en-US"/>
        </w:rPr>
        <w:t xml:space="preserve">bullet, position, </w:t>
      </w:r>
      <w:proofErr w:type="spellStart"/>
      <w:r w:rsidRPr="009824B2">
        <w:rPr>
          <w:rFonts w:eastAsiaTheme="minorHAnsi"/>
          <w:color w:val="000000"/>
          <w:sz w:val="22"/>
          <w:lang w:val="en-US"/>
        </w:rPr>
        <w:t>bullet.transform.rotation</w:t>
      </w:r>
      <w:proofErr w:type="spellEnd"/>
      <w:r w:rsidRPr="009824B2">
        <w:rPr>
          <w:rFonts w:eastAsiaTheme="minorHAnsi"/>
          <w:color w:val="000000"/>
          <w:sz w:val="22"/>
          <w:lang w:val="en-US"/>
        </w:rPr>
        <w:t xml:space="preserve">) </w:t>
      </w:r>
      <w:r w:rsidRPr="009824B2">
        <w:rPr>
          <w:rFonts w:eastAsiaTheme="minorHAnsi"/>
          <w:color w:val="0000FF"/>
          <w:sz w:val="22"/>
          <w:lang w:val="en-US"/>
        </w:rPr>
        <w:t>as</w:t>
      </w:r>
      <w:r w:rsidRPr="009824B2">
        <w:rPr>
          <w:rFonts w:eastAsiaTheme="minorHAnsi"/>
          <w:color w:val="000000"/>
          <w:sz w:val="22"/>
          <w:lang w:val="en-US"/>
        </w:rPr>
        <w:t xml:space="preserve"> Bullet;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newBullet.Parent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gameObject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newBullet.Direction</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newBullet.transform.right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newBullet.Color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bulletColor</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Unit </w:t>
      </w:r>
      <w:proofErr w:type="spellStart"/>
      <w:r w:rsidRPr="009824B2">
        <w:rPr>
          <w:rFonts w:eastAsiaTheme="minorHAnsi"/>
          <w:color w:val="000000"/>
          <w:sz w:val="22"/>
          <w:lang w:val="en-US"/>
        </w:rPr>
        <w:t>unit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&lt;Unit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(unit &amp;&amp; unit </w:t>
      </w:r>
      <w:r w:rsidRPr="009824B2">
        <w:rPr>
          <w:rFonts w:eastAsiaTheme="minorHAnsi"/>
          <w:color w:val="0000FF"/>
          <w:sz w:val="22"/>
          <w:lang w:val="en-US"/>
        </w:rPr>
        <w:t>is</w:t>
      </w:r>
      <w:r w:rsidRPr="009824B2">
        <w:rPr>
          <w:rFonts w:eastAsiaTheme="minorHAnsi"/>
          <w:color w:val="000000"/>
          <w:sz w:val="22"/>
          <w:lang w:val="en-US"/>
        </w:rPr>
        <w:t xml:space="preserve"> 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Mathf.Abs</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unit.transform.position.x</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transform.position.x</w:t>
      </w:r>
      <w:proofErr w:type="spellEnd"/>
      <w:r w:rsidRPr="009824B2">
        <w:rPr>
          <w:rFonts w:eastAsiaTheme="minorHAnsi"/>
          <w:color w:val="000000"/>
          <w:sz w:val="22"/>
          <w:lang w:val="en-US"/>
        </w:rPr>
        <w:t xml:space="preserve">) &lt; 0.3F) </w:t>
      </w:r>
      <w:proofErr w:type="spellStart"/>
      <w:r w:rsidRPr="009824B2">
        <w:rPr>
          <w:rFonts w:eastAsiaTheme="minorHAnsi"/>
          <w:color w:val="000000"/>
          <w:sz w:val="22"/>
          <w:lang w:val="en-US"/>
        </w:rPr>
        <w:t>ReceiveDamage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lang w:val="en-US"/>
        </w:rPr>
        <w:t xml:space="preserve">            </w:t>
      </w:r>
      <w:proofErr w:type="spellStart"/>
      <w:r w:rsidRPr="009824B2">
        <w:rPr>
          <w:rFonts w:eastAsiaTheme="minorHAnsi"/>
          <w:color w:val="0000FF"/>
          <w:sz w:val="22"/>
        </w:rPr>
        <w:t>else</w:t>
      </w:r>
      <w:proofErr w:type="spellEnd"/>
      <w:r w:rsidRPr="009824B2">
        <w:rPr>
          <w:rFonts w:eastAsiaTheme="minorHAnsi"/>
          <w:color w:val="000000"/>
          <w:sz w:val="22"/>
        </w:rPr>
        <w:t xml:space="preserve"> </w:t>
      </w:r>
      <w:proofErr w:type="spellStart"/>
      <w:r w:rsidRPr="009824B2">
        <w:rPr>
          <w:rFonts w:eastAsiaTheme="minorHAnsi"/>
          <w:color w:val="000000"/>
          <w:sz w:val="22"/>
        </w:rPr>
        <w:t>unit.ReceiveDamage</w:t>
      </w:r>
      <w:proofErr w:type="spellEnd"/>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ind w:firstLine="0"/>
        <w:rPr>
          <w:rFonts w:eastAsiaTheme="minorHAnsi"/>
          <w:color w:val="000000"/>
          <w:sz w:val="22"/>
          <w:lang w:val="en-US"/>
        </w:rPr>
      </w:pPr>
      <w:r w:rsidRPr="009824B2">
        <w:rPr>
          <w:rFonts w:eastAsiaTheme="minorHAnsi"/>
          <w:color w:val="000000"/>
          <w:sz w:val="22"/>
        </w:rPr>
        <w:t>}</w:t>
      </w:r>
    </w:p>
    <w:p w:rsidR="009824B2" w:rsidRDefault="009824B2" w:rsidP="00532881">
      <w:pPr>
        <w:ind w:firstLine="0"/>
        <w:rPr>
          <w:rFonts w:ascii="Consolas" w:eastAsiaTheme="minorHAnsi" w:hAnsi="Consolas" w:cs="Consolas"/>
          <w:color w:val="000000"/>
          <w:sz w:val="19"/>
          <w:szCs w:val="19"/>
          <w:lang w:val="en-US"/>
        </w:rPr>
      </w:pPr>
    </w:p>
    <w:p w:rsidR="00532881" w:rsidRPr="009824B2" w:rsidRDefault="00532881" w:rsidP="00532881">
      <w:pPr>
        <w:ind w:firstLine="0"/>
        <w:rPr>
          <w:rFonts w:eastAsiaTheme="minorHAnsi"/>
          <w:b/>
          <w:color w:val="000000"/>
          <w:szCs w:val="28"/>
          <w:lang w:val="en-US"/>
        </w:rPr>
      </w:pPr>
      <w:proofErr w:type="spellStart"/>
      <w:r w:rsidRPr="009824B2">
        <w:rPr>
          <w:rFonts w:eastAsiaTheme="minorHAnsi"/>
          <w:b/>
          <w:color w:val="000000"/>
          <w:szCs w:val="28"/>
          <w:lang w:val="en-US"/>
        </w:rPr>
        <w:lastRenderedPageBreak/>
        <w:t>MoveableMonster</w:t>
      </w:r>
      <w:proofErr w:type="spellEnd"/>
      <w:r w:rsidRPr="009824B2">
        <w:rPr>
          <w:rFonts w:eastAsiaTheme="minorHAnsi"/>
          <w:b/>
          <w:color w:val="000000"/>
          <w:szCs w:val="28"/>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using</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System.Linq</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proofErr w:type="spellStart"/>
      <w:r w:rsidRPr="009824B2">
        <w:rPr>
          <w:rFonts w:eastAsiaTheme="minorHAnsi"/>
          <w:color w:val="2B91AF"/>
          <w:sz w:val="22"/>
          <w:lang w:val="en-US"/>
        </w:rPr>
        <w:t>MoveableMonster</w:t>
      </w:r>
      <w:proofErr w:type="spellEnd"/>
      <w:r w:rsidRPr="009824B2">
        <w:rPr>
          <w:rFonts w:eastAsiaTheme="minorHAnsi"/>
          <w:color w:val="000000"/>
          <w:sz w:val="22"/>
          <w:lang w:val="en-US"/>
        </w:rPr>
        <w:t xml:space="preserve"> : Monster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speed = 2.0F;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Vector3 direction;</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 xml:space="preserve"> sprite;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sprite</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GetComponentInChildren</w:t>
      </w:r>
      <w:proofErr w:type="spellEnd"/>
      <w:r w:rsidRPr="009824B2">
        <w:rPr>
          <w:rFonts w:eastAsiaTheme="minorHAnsi"/>
          <w:color w:val="000000"/>
          <w:sz w:val="22"/>
          <w:lang w:val="en-US"/>
        </w:rPr>
        <w:t>&lt;</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Start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direction</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transform.right</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Update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Move(</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protected</w:t>
      </w:r>
      <w:proofErr w:type="gramEnd"/>
      <w:r w:rsidRPr="009824B2">
        <w:rPr>
          <w:rFonts w:eastAsiaTheme="minorHAnsi"/>
          <w:color w:val="000000"/>
          <w:sz w:val="22"/>
          <w:lang w:val="en-US"/>
        </w:rPr>
        <w:t xml:space="preserve"> </w:t>
      </w:r>
      <w:r w:rsidRPr="009824B2">
        <w:rPr>
          <w:rFonts w:eastAsiaTheme="minorHAnsi"/>
          <w:color w:val="0000FF"/>
          <w:sz w:val="22"/>
          <w:lang w:val="en-US"/>
        </w:rPr>
        <w:t>override</w:t>
      </w:r>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Unit </w:t>
      </w:r>
      <w:proofErr w:type="spellStart"/>
      <w:r w:rsidRPr="009824B2">
        <w:rPr>
          <w:rFonts w:eastAsiaTheme="minorHAnsi"/>
          <w:color w:val="000000"/>
          <w:sz w:val="22"/>
          <w:lang w:val="en-US"/>
        </w:rPr>
        <w:t>unit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&lt;Unit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(unit &amp;&amp; unit </w:t>
      </w:r>
      <w:r w:rsidRPr="009824B2">
        <w:rPr>
          <w:rFonts w:eastAsiaTheme="minorHAnsi"/>
          <w:color w:val="0000FF"/>
          <w:sz w:val="22"/>
          <w:lang w:val="en-US"/>
        </w:rPr>
        <w:t>is</w:t>
      </w:r>
      <w:r w:rsidRPr="009824B2">
        <w:rPr>
          <w:rFonts w:eastAsiaTheme="minorHAnsi"/>
          <w:color w:val="000000"/>
          <w:sz w:val="22"/>
          <w:lang w:val="en-US"/>
        </w:rPr>
        <w:t xml:space="preserve"> 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Mathf.Abs</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unit.transform.position.x</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transform.position.x</w:t>
      </w:r>
      <w:proofErr w:type="spellEnd"/>
      <w:r w:rsidRPr="009824B2">
        <w:rPr>
          <w:rFonts w:eastAsiaTheme="minorHAnsi"/>
          <w:color w:val="000000"/>
          <w:sz w:val="22"/>
          <w:lang w:val="en-US"/>
        </w:rPr>
        <w:t xml:space="preserve">) &lt; 0.3F) </w:t>
      </w:r>
      <w:proofErr w:type="spellStart"/>
      <w:r w:rsidRPr="009824B2">
        <w:rPr>
          <w:rFonts w:eastAsiaTheme="minorHAnsi"/>
          <w:color w:val="000000"/>
          <w:sz w:val="22"/>
          <w:lang w:val="en-US"/>
        </w:rPr>
        <w:t>ReceiveDamage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else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unit.ReceiveDamage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Move()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Collider2D[</w:t>
      </w:r>
      <w:proofErr w:type="gramEnd"/>
      <w:r w:rsidRPr="009824B2">
        <w:rPr>
          <w:rFonts w:eastAsiaTheme="minorHAnsi"/>
          <w:color w:val="000000"/>
          <w:sz w:val="22"/>
          <w:lang w:val="en-US"/>
        </w:rPr>
        <w:t>] colliders = Physics2D.OverlapCircleAll(</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transform.up</w:t>
      </w:r>
      <w:proofErr w:type="spellEnd"/>
      <w:r w:rsidRPr="009824B2">
        <w:rPr>
          <w:rFonts w:eastAsiaTheme="minorHAnsi"/>
          <w:color w:val="000000"/>
          <w:sz w:val="22"/>
          <w:lang w:val="en-US"/>
        </w:rPr>
        <w:t xml:space="preserve"> * 0.5F + </w:t>
      </w:r>
      <w:proofErr w:type="spellStart"/>
      <w:r w:rsidRPr="009824B2">
        <w:rPr>
          <w:rFonts w:eastAsiaTheme="minorHAnsi"/>
          <w:color w:val="000000"/>
          <w:sz w:val="22"/>
          <w:lang w:val="en-US"/>
        </w:rPr>
        <w:t>transform.right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direction.x</w:t>
      </w:r>
      <w:proofErr w:type="spellEnd"/>
      <w:r w:rsidRPr="009824B2">
        <w:rPr>
          <w:rFonts w:eastAsiaTheme="minorHAnsi"/>
          <w:color w:val="000000"/>
          <w:sz w:val="22"/>
          <w:lang w:val="en-US"/>
        </w:rPr>
        <w:t xml:space="preserve"> * 0.5F, 0.1F);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colliders.Length</w:t>
      </w:r>
      <w:proofErr w:type="spellEnd"/>
      <w:r w:rsidRPr="009824B2">
        <w:rPr>
          <w:rFonts w:eastAsiaTheme="minorHAnsi"/>
          <w:color w:val="000000"/>
          <w:sz w:val="22"/>
          <w:lang w:val="en-US"/>
        </w:rPr>
        <w:t xml:space="preserve"> &gt; 0 &amp;&amp; </w:t>
      </w:r>
      <w:proofErr w:type="spellStart"/>
      <w:r w:rsidRPr="009824B2">
        <w:rPr>
          <w:rFonts w:eastAsiaTheme="minorHAnsi"/>
          <w:color w:val="000000"/>
          <w:sz w:val="22"/>
          <w:lang w:val="en-US"/>
        </w:rPr>
        <w:t>colliders.All</w:t>
      </w:r>
      <w:proofErr w:type="spellEnd"/>
      <w:r w:rsidRPr="009824B2">
        <w:rPr>
          <w:rFonts w:eastAsiaTheme="minorHAnsi"/>
          <w:color w:val="000000"/>
          <w:sz w:val="22"/>
          <w:lang w:val="en-US"/>
        </w:rPr>
        <w:t>(x =&gt; !</w:t>
      </w:r>
      <w:proofErr w:type="spellStart"/>
      <w:r w:rsidRPr="009824B2">
        <w:rPr>
          <w:rFonts w:eastAsiaTheme="minorHAnsi"/>
          <w:color w:val="000000"/>
          <w:sz w:val="22"/>
          <w:lang w:val="en-US"/>
        </w:rPr>
        <w:t>x.GetComponent</w:t>
      </w:r>
      <w:proofErr w:type="spellEnd"/>
      <w:r w:rsidRPr="009824B2">
        <w:rPr>
          <w:rFonts w:eastAsiaTheme="minorHAnsi"/>
          <w:color w:val="000000"/>
          <w:sz w:val="22"/>
          <w:lang w:val="en-US"/>
        </w:rPr>
        <w:t>&lt;Character&gt;())) direction *= -1.0F;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Vector3.MoveTowards(</w:t>
      </w:r>
      <w:proofErr w:type="spellStart"/>
      <w:proofErr w:type="gramEnd"/>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direction, speed * </w:t>
      </w:r>
      <w:proofErr w:type="spellStart"/>
      <w:r w:rsidRPr="009824B2">
        <w:rPr>
          <w:rFonts w:eastAsiaTheme="minorHAnsi"/>
          <w:color w:val="000000"/>
          <w:sz w:val="22"/>
          <w:lang w:val="en-US"/>
        </w:rPr>
        <w:t>Time.deltaTime</w:t>
      </w:r>
      <w:proofErr w:type="spellEnd"/>
      <w:r w:rsidRPr="009824B2">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9824B2" w:rsidRPr="009824B2" w:rsidRDefault="009824B2" w:rsidP="009824B2">
      <w:pPr>
        <w:ind w:firstLine="0"/>
        <w:rPr>
          <w:rFonts w:eastAsiaTheme="minorHAnsi"/>
          <w:color w:val="000000"/>
          <w:sz w:val="22"/>
          <w:lang w:val="en-US"/>
        </w:rPr>
      </w:pPr>
      <w:r w:rsidRPr="001E73EC">
        <w:rPr>
          <w:rFonts w:eastAsiaTheme="minorHAnsi"/>
          <w:color w:val="000000"/>
          <w:sz w:val="22"/>
          <w:lang w:val="en-US"/>
        </w:rPr>
        <w:t>}</w:t>
      </w:r>
    </w:p>
    <w:p w:rsidR="009824B2" w:rsidRDefault="009824B2" w:rsidP="00532881">
      <w:pPr>
        <w:ind w:firstLine="0"/>
        <w:rPr>
          <w:rFonts w:eastAsiaTheme="minorHAnsi"/>
          <w:b/>
          <w:color w:val="000000"/>
          <w:szCs w:val="28"/>
          <w:lang w:val="en-US"/>
        </w:rPr>
      </w:pPr>
    </w:p>
    <w:p w:rsidR="009824B2" w:rsidRPr="009824B2" w:rsidRDefault="00532881" w:rsidP="009824B2">
      <w:pPr>
        <w:ind w:firstLine="0"/>
        <w:rPr>
          <w:rFonts w:eastAsiaTheme="minorHAnsi"/>
          <w:b/>
          <w:color w:val="000000"/>
          <w:szCs w:val="28"/>
          <w:lang w:val="en-US"/>
        </w:rPr>
      </w:pPr>
      <w:r w:rsidRPr="009824B2">
        <w:rPr>
          <w:rFonts w:eastAsiaTheme="minorHAnsi"/>
          <w:b/>
          <w:color w:val="000000"/>
          <w:szCs w:val="28"/>
          <w:lang w:val="en-US"/>
        </w:rPr>
        <w:lastRenderedPageBreak/>
        <w:t>Obstacle: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Obstacle</w:t>
      </w:r>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Unit </w:t>
      </w:r>
      <w:proofErr w:type="spellStart"/>
      <w:r w:rsidRPr="009824B2">
        <w:rPr>
          <w:rFonts w:eastAsiaTheme="minorHAnsi"/>
          <w:color w:val="000000"/>
          <w:sz w:val="22"/>
          <w:lang w:val="en-US"/>
        </w:rPr>
        <w:t>unit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&lt;Unit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(unit &amp;&amp; unit </w:t>
      </w:r>
      <w:r w:rsidRPr="009824B2">
        <w:rPr>
          <w:rFonts w:eastAsiaTheme="minorHAnsi"/>
          <w:color w:val="0000FF"/>
          <w:sz w:val="22"/>
          <w:lang w:val="en-US"/>
        </w:rPr>
        <w:t>is</w:t>
      </w:r>
      <w:r w:rsidRPr="009824B2">
        <w:rPr>
          <w:rFonts w:eastAsiaTheme="minorHAnsi"/>
          <w:color w:val="000000"/>
          <w:sz w:val="22"/>
          <w:lang w:val="en-US"/>
        </w:rPr>
        <w:t xml:space="preserve"> 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lang w:val="en-US"/>
        </w:rPr>
        <w:t xml:space="preserve">        </w:t>
      </w:r>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roofErr w:type="spellStart"/>
      <w:r w:rsidRPr="009824B2">
        <w:rPr>
          <w:rFonts w:eastAsiaTheme="minorHAnsi"/>
          <w:color w:val="000000"/>
          <w:sz w:val="22"/>
        </w:rPr>
        <w:t>unit.ReceiveDamage</w:t>
      </w:r>
      <w:proofErr w:type="spellEnd"/>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Default="009824B2" w:rsidP="009824B2">
      <w:pPr>
        <w:ind w:firstLine="0"/>
        <w:rPr>
          <w:rFonts w:ascii="Consolas" w:eastAsiaTheme="minorHAnsi" w:hAnsi="Consolas" w:cs="Consolas"/>
          <w:color w:val="000000"/>
          <w:sz w:val="19"/>
          <w:szCs w:val="19"/>
          <w:lang w:val="en-US"/>
        </w:rPr>
      </w:pPr>
      <w:r w:rsidRPr="009824B2">
        <w:rPr>
          <w:rFonts w:eastAsiaTheme="minorHAnsi"/>
          <w:color w:val="000000"/>
          <w:sz w:val="22"/>
        </w:rPr>
        <w:t>}</w:t>
      </w:r>
    </w:p>
    <w:p w:rsidR="00532881" w:rsidRPr="009824B2" w:rsidRDefault="00532881" w:rsidP="00532881">
      <w:pPr>
        <w:ind w:firstLine="0"/>
        <w:rPr>
          <w:rFonts w:eastAsiaTheme="minorHAnsi"/>
          <w:b/>
          <w:color w:val="000000"/>
          <w:szCs w:val="28"/>
          <w:lang w:val="en-US"/>
        </w:rPr>
      </w:pPr>
      <w:r w:rsidRPr="009824B2">
        <w:rPr>
          <w:rFonts w:eastAsiaTheme="minorHAnsi"/>
          <w:b/>
          <w:color w:val="000000"/>
          <w:szCs w:val="28"/>
          <w:lang w:val="en-US"/>
        </w:rPr>
        <w:t>Heart: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using</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UnityEngine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using</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System.Collections</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Heart</w:t>
      </w:r>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Character </w:t>
      </w:r>
      <w:proofErr w:type="spellStart"/>
      <w:r w:rsidRPr="009824B2">
        <w:rPr>
          <w:rFonts w:eastAsiaTheme="minorHAnsi"/>
          <w:color w:val="000000"/>
          <w:sz w:val="22"/>
          <w:lang w:val="en-US"/>
        </w:rPr>
        <w:t>character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&lt;Character</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(character)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character.Lives</w:t>
      </w:r>
      <w:proofErr w:type="spellEnd"/>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Destroy(</w:t>
      </w:r>
      <w:proofErr w:type="spellStart"/>
      <w:proofErr w:type="gramEnd"/>
      <w:r w:rsidRPr="009824B2">
        <w:rPr>
          <w:rFonts w:eastAsiaTheme="minorHAnsi"/>
          <w:color w:val="000000"/>
          <w:sz w:val="22"/>
          <w:lang w:val="en-US"/>
        </w:rPr>
        <w:t>gameObject</w:t>
      </w:r>
      <w:proofErr w:type="spellEnd"/>
      <w:r w:rsidRPr="009824B2">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1E73EC">
        <w:rPr>
          <w:rFonts w:eastAsiaTheme="minorHAnsi"/>
          <w:color w:val="000000"/>
          <w:sz w:val="22"/>
          <w:lang w:val="en-US"/>
        </w:rPr>
        <w:t xml:space="preserve">    }</w:t>
      </w:r>
    </w:p>
    <w:p w:rsidR="009824B2" w:rsidRPr="009824B2" w:rsidRDefault="009824B2" w:rsidP="009824B2">
      <w:pPr>
        <w:ind w:firstLine="0"/>
        <w:rPr>
          <w:rFonts w:eastAsiaTheme="minorHAnsi"/>
          <w:color w:val="000000"/>
          <w:sz w:val="22"/>
          <w:lang w:val="en-US"/>
        </w:rPr>
      </w:pPr>
      <w:r w:rsidRPr="001E73EC">
        <w:rPr>
          <w:rFonts w:eastAsiaTheme="minorHAnsi"/>
          <w:color w:val="000000"/>
          <w:sz w:val="22"/>
          <w:lang w:val="en-US"/>
        </w:rPr>
        <w:t>}</w:t>
      </w:r>
    </w:p>
    <w:p w:rsidR="00532881" w:rsidRDefault="00532881" w:rsidP="00532881">
      <w:pPr>
        <w:ind w:firstLine="0"/>
        <w:rPr>
          <w:rFonts w:eastAsiaTheme="minorHAnsi"/>
          <w:b/>
          <w:color w:val="000000"/>
          <w:szCs w:val="28"/>
          <w:lang w:val="en-US"/>
        </w:rPr>
      </w:pPr>
      <w:proofErr w:type="spellStart"/>
      <w:r w:rsidRPr="009824B2">
        <w:rPr>
          <w:rFonts w:eastAsiaTheme="minorHAnsi"/>
          <w:b/>
          <w:color w:val="000000"/>
          <w:szCs w:val="28"/>
          <w:lang w:val="en-US"/>
        </w:rPr>
        <w:t>LiveBar</w:t>
      </w:r>
      <w:proofErr w:type="spellEnd"/>
      <w:r w:rsidRPr="009824B2">
        <w:rPr>
          <w:rFonts w:eastAsiaTheme="minorHAnsi"/>
          <w:b/>
          <w:color w:val="000000"/>
          <w:szCs w:val="28"/>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proofErr w:type="spellStart"/>
      <w:r w:rsidRPr="009824B2">
        <w:rPr>
          <w:rFonts w:eastAsiaTheme="minorHAnsi"/>
          <w:color w:val="2B91AF"/>
          <w:sz w:val="22"/>
          <w:lang w:val="en-US"/>
        </w:rPr>
        <w:t>LivesBar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Transform[] hearts = </w:t>
      </w:r>
      <w:r w:rsidRPr="009824B2">
        <w:rPr>
          <w:rFonts w:eastAsiaTheme="minorHAnsi"/>
          <w:color w:val="0000FF"/>
          <w:sz w:val="22"/>
          <w:lang w:val="en-US"/>
        </w:rPr>
        <w:t>new</w:t>
      </w:r>
      <w:r w:rsidRPr="009824B2">
        <w:rPr>
          <w:rFonts w:eastAsiaTheme="minorHAnsi"/>
          <w:color w:val="000000"/>
          <w:sz w:val="22"/>
          <w:lang w:val="en-US"/>
        </w:rPr>
        <w:t xml:space="preserve"> Transform[5];</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Character </w:t>
      </w:r>
      <w:proofErr w:type="spellStart"/>
      <w:r w:rsidRPr="009824B2">
        <w:rPr>
          <w:rFonts w:eastAsiaTheme="minorHAnsi"/>
          <w:color w:val="000000"/>
          <w:sz w:val="22"/>
          <w:lang w:val="en-US"/>
        </w:rPr>
        <w:t>character</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character</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FindObjectOfType</w:t>
      </w:r>
      <w:proofErr w:type="spellEnd"/>
      <w:r w:rsidRPr="009824B2">
        <w:rPr>
          <w:rFonts w:eastAsiaTheme="minorHAnsi"/>
          <w:color w:val="000000"/>
          <w:sz w:val="22"/>
          <w:lang w:val="en-US"/>
        </w:rPr>
        <w:t>&lt;Character&gt;();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for</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int</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 xml:space="preserve"> = 0;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 xml:space="preserve"> &lt; </w:t>
      </w:r>
      <w:proofErr w:type="spellStart"/>
      <w:r w:rsidRPr="009824B2">
        <w:rPr>
          <w:rFonts w:eastAsiaTheme="minorHAnsi"/>
          <w:color w:val="000000"/>
          <w:sz w:val="22"/>
          <w:lang w:val="en-US"/>
        </w:rPr>
        <w:t>hearts.Length</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hearts[</w:t>
      </w:r>
      <w:proofErr w:type="spellStart"/>
      <w:proofErr w:type="gramEnd"/>
      <w:r w:rsidRPr="009824B2">
        <w:rPr>
          <w:rFonts w:eastAsiaTheme="minorHAnsi"/>
          <w:color w:val="000000"/>
          <w:sz w:val="22"/>
          <w:lang w:val="en-US"/>
        </w:rPr>
        <w:t>i</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transform.GetChild</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Debug.Log</w:t>
      </w:r>
      <w:proofErr w:type="spellEnd"/>
      <w:r w:rsidRPr="009824B2">
        <w:rPr>
          <w:rFonts w:eastAsiaTheme="minorHAnsi"/>
          <w:color w:val="000000"/>
          <w:sz w:val="22"/>
          <w:lang w:val="en-US"/>
        </w:rPr>
        <w:t>(</w:t>
      </w:r>
      <w:proofErr w:type="gramEnd"/>
      <w:r w:rsidRPr="009824B2">
        <w:rPr>
          <w:rFonts w:eastAsiaTheme="minorHAnsi"/>
          <w:color w:val="000000"/>
          <w:sz w:val="22"/>
          <w:lang w:val="en-US"/>
        </w:rPr>
        <w:t>hearts[</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lastRenderedPageBreak/>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Refresh()</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for</w:t>
      </w:r>
      <w:proofErr w:type="gramEnd"/>
      <w:r w:rsidRPr="009824B2">
        <w:rPr>
          <w:rFonts w:eastAsiaTheme="minorHAnsi"/>
          <w:color w:val="000000"/>
          <w:sz w:val="22"/>
          <w:lang w:val="en-US"/>
        </w:rPr>
        <w:t xml:space="preserve"> (</w:t>
      </w:r>
      <w:proofErr w:type="spellStart"/>
      <w:r w:rsidRPr="009824B2">
        <w:rPr>
          <w:rFonts w:eastAsiaTheme="minorHAnsi"/>
          <w:color w:val="0000FF"/>
          <w:sz w:val="22"/>
          <w:lang w:val="en-US"/>
        </w:rPr>
        <w:t>int</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 xml:space="preserve"> = 0;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 xml:space="preserve"> &lt; </w:t>
      </w:r>
      <w:proofErr w:type="spellStart"/>
      <w:r w:rsidRPr="009824B2">
        <w:rPr>
          <w:rFonts w:eastAsiaTheme="minorHAnsi"/>
          <w:color w:val="000000"/>
          <w:sz w:val="22"/>
          <w:lang w:val="en-US"/>
        </w:rPr>
        <w:t>hearts.Length</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 xml:space="preserve"> &lt; </w:t>
      </w:r>
      <w:proofErr w:type="spellStart"/>
      <w:r w:rsidRPr="009824B2">
        <w:rPr>
          <w:rFonts w:eastAsiaTheme="minorHAnsi"/>
          <w:color w:val="000000"/>
          <w:sz w:val="22"/>
          <w:lang w:val="en-US"/>
        </w:rPr>
        <w:t>character.Lives</w:t>
      </w:r>
      <w:proofErr w:type="spellEnd"/>
      <w:r w:rsidRPr="009824B2">
        <w:rPr>
          <w:rFonts w:eastAsiaTheme="minorHAnsi"/>
          <w:color w:val="000000"/>
          <w:sz w:val="22"/>
          <w:lang w:val="en-US"/>
        </w:rPr>
        <w:t>) hearts[</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gameObject.SetActive</w:t>
      </w:r>
      <w:proofErr w:type="spellEnd"/>
      <w:r w:rsidRPr="009824B2">
        <w:rPr>
          <w:rFonts w:eastAsiaTheme="minorHAnsi"/>
          <w:color w:val="000000"/>
          <w:sz w:val="22"/>
          <w:lang w:val="en-US"/>
        </w:rPr>
        <w:t>(</w:t>
      </w:r>
      <w:r w:rsidRPr="009824B2">
        <w:rPr>
          <w:rFonts w:eastAsiaTheme="minorHAnsi"/>
          <w:color w:val="0000FF"/>
          <w:sz w:val="22"/>
          <w:lang w:val="en-US"/>
        </w:rPr>
        <w:t>true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else</w:t>
      </w:r>
      <w:proofErr w:type="gramEnd"/>
      <w:r w:rsidRPr="009824B2">
        <w:rPr>
          <w:rFonts w:eastAsiaTheme="minorHAnsi"/>
          <w:color w:val="000000"/>
          <w:sz w:val="22"/>
          <w:lang w:val="en-US"/>
        </w:rPr>
        <w:t xml:space="preserve"> hearts[</w:t>
      </w:r>
      <w:proofErr w:type="spellStart"/>
      <w:r w:rsidRPr="009824B2">
        <w:rPr>
          <w:rFonts w:eastAsiaTheme="minorHAnsi"/>
          <w:color w:val="000000"/>
          <w:sz w:val="22"/>
          <w:lang w:val="en-US"/>
        </w:rPr>
        <w:t>i</w:t>
      </w:r>
      <w:proofErr w:type="spellEnd"/>
      <w:r w:rsidRPr="009824B2">
        <w:rPr>
          <w:rFonts w:eastAsiaTheme="minorHAnsi"/>
          <w:color w:val="000000"/>
          <w:sz w:val="22"/>
          <w:lang w:val="en-US"/>
        </w:rPr>
        <w:t>].</w:t>
      </w:r>
      <w:proofErr w:type="spellStart"/>
      <w:r w:rsidRPr="009824B2">
        <w:rPr>
          <w:rFonts w:eastAsiaTheme="minorHAnsi"/>
          <w:color w:val="000000"/>
          <w:sz w:val="22"/>
          <w:lang w:val="en-US"/>
        </w:rPr>
        <w:t>gameObject.SetActive</w:t>
      </w:r>
      <w:proofErr w:type="spellEnd"/>
      <w:r w:rsidRPr="009824B2">
        <w:rPr>
          <w:rFonts w:eastAsiaTheme="minorHAnsi"/>
          <w:color w:val="000000"/>
          <w:sz w:val="22"/>
          <w:lang w:val="en-US"/>
        </w:rPr>
        <w:t>(</w:t>
      </w:r>
      <w:r w:rsidRPr="009824B2">
        <w:rPr>
          <w:rFonts w:eastAsiaTheme="minorHAnsi"/>
          <w:color w:val="0000FF"/>
          <w:sz w:val="22"/>
          <w:lang w:val="en-US"/>
        </w:rPr>
        <w:t>false</w:t>
      </w:r>
      <w:r w:rsidRPr="009824B2">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1E73EC">
        <w:rPr>
          <w:rFonts w:eastAsiaTheme="minorHAnsi"/>
          <w:color w:val="000000"/>
          <w:sz w:val="22"/>
          <w:lang w:val="en-US"/>
        </w:rPr>
        <w:t xml:space="preserve">    }</w:t>
      </w:r>
    </w:p>
    <w:p w:rsidR="009824B2" w:rsidRPr="009824B2" w:rsidRDefault="009824B2" w:rsidP="009824B2">
      <w:pPr>
        <w:ind w:firstLine="0"/>
        <w:rPr>
          <w:rFonts w:eastAsiaTheme="minorHAnsi"/>
          <w:b/>
          <w:color w:val="000000"/>
          <w:sz w:val="22"/>
          <w:lang w:val="en-US"/>
        </w:rPr>
      </w:pPr>
      <w:r w:rsidRPr="001E73EC">
        <w:rPr>
          <w:rFonts w:eastAsiaTheme="minorHAnsi"/>
          <w:color w:val="000000"/>
          <w:sz w:val="22"/>
          <w:lang w:val="en-US"/>
        </w:rPr>
        <w:t>}</w:t>
      </w:r>
    </w:p>
    <w:p w:rsidR="009824B2" w:rsidRPr="009824B2" w:rsidRDefault="00532881" w:rsidP="009824B2">
      <w:pPr>
        <w:ind w:firstLine="0"/>
        <w:rPr>
          <w:rFonts w:eastAsiaTheme="minorHAnsi"/>
          <w:b/>
          <w:color w:val="000000"/>
          <w:szCs w:val="28"/>
          <w:lang w:val="en-US"/>
        </w:rPr>
      </w:pPr>
      <w:proofErr w:type="spellStart"/>
      <w:r w:rsidRPr="009824B2">
        <w:rPr>
          <w:rFonts w:eastAsiaTheme="minorHAnsi"/>
          <w:b/>
          <w:color w:val="000000"/>
          <w:szCs w:val="28"/>
          <w:lang w:val="en-US"/>
        </w:rPr>
        <w:t>CameraController</w:t>
      </w:r>
      <w:proofErr w:type="spellEnd"/>
      <w:r w:rsidRPr="009824B2">
        <w:rPr>
          <w:rFonts w:eastAsiaTheme="minorHAnsi"/>
          <w:b/>
          <w:color w:val="000000"/>
          <w:szCs w:val="28"/>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proofErr w:type="spellStart"/>
      <w:r w:rsidRPr="009824B2">
        <w:rPr>
          <w:rFonts w:eastAsiaTheme="minorHAnsi"/>
          <w:color w:val="2B91AF"/>
          <w:sz w:val="22"/>
          <w:lang w:val="en-US"/>
        </w:rPr>
        <w:t>CameraController</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speed = 2.0F;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SerializeField</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Transform target;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(!target) target = </w:t>
      </w:r>
      <w:proofErr w:type="spellStart"/>
      <w:r w:rsidRPr="009824B2">
        <w:rPr>
          <w:rFonts w:eastAsiaTheme="minorHAnsi"/>
          <w:color w:val="000000"/>
          <w:sz w:val="22"/>
          <w:lang w:val="en-US"/>
        </w:rPr>
        <w:t>FindObjectOfType</w:t>
      </w:r>
      <w:proofErr w:type="spellEnd"/>
      <w:r w:rsidRPr="009824B2">
        <w:rPr>
          <w:rFonts w:eastAsiaTheme="minorHAnsi"/>
          <w:color w:val="000000"/>
          <w:sz w:val="22"/>
          <w:lang w:val="en-US"/>
        </w:rPr>
        <w:t>&lt;Character&gt;().transform;</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Update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Vector3 position = </w:t>
      </w:r>
      <w:proofErr w:type="spellStart"/>
      <w:r w:rsidRPr="009824B2">
        <w:rPr>
          <w:rFonts w:eastAsiaTheme="minorHAnsi"/>
          <w:color w:val="000000"/>
          <w:sz w:val="22"/>
          <w:lang w:val="en-US"/>
        </w:rPr>
        <w:t>target.position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position.z</w:t>
      </w:r>
      <w:proofErr w:type="spellEnd"/>
      <w:r w:rsidRPr="009824B2">
        <w:rPr>
          <w:rFonts w:eastAsiaTheme="minorHAnsi"/>
          <w:color w:val="000000"/>
          <w:sz w:val="22"/>
          <w:lang w:val="en-US"/>
        </w:rPr>
        <w:t xml:space="preserve"> = -10.0F;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Vector3.Lerp(</w:t>
      </w:r>
      <w:proofErr w:type="spellStart"/>
      <w:proofErr w:type="gramEnd"/>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position, speed * </w:t>
      </w:r>
      <w:proofErr w:type="spellStart"/>
      <w:r w:rsidRPr="009824B2">
        <w:rPr>
          <w:rFonts w:eastAsiaTheme="minorHAnsi"/>
          <w:color w:val="000000"/>
          <w:sz w:val="22"/>
          <w:lang w:val="en-US"/>
        </w:rPr>
        <w:t>Time.deltaTime</w:t>
      </w:r>
      <w:proofErr w:type="spellEnd"/>
      <w:r w:rsidRPr="009824B2">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r w:rsidRPr="001E73EC">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1E73EC">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532881" w:rsidP="009824B2">
      <w:pPr>
        <w:ind w:firstLine="0"/>
        <w:rPr>
          <w:rFonts w:eastAsiaTheme="minorHAnsi"/>
          <w:b/>
          <w:color w:val="000000"/>
          <w:szCs w:val="28"/>
          <w:lang w:val="en-US"/>
        </w:rPr>
      </w:pPr>
      <w:r w:rsidRPr="009824B2">
        <w:rPr>
          <w:rFonts w:eastAsiaTheme="minorHAnsi"/>
          <w:b/>
          <w:color w:val="000000"/>
          <w:szCs w:val="28"/>
          <w:lang w:val="en-US"/>
        </w:rPr>
        <w:t>Bullet: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Bullet</w:t>
      </w:r>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GameObject</w:t>
      </w:r>
      <w:proofErr w:type="spellEnd"/>
      <w:r w:rsidRPr="009824B2">
        <w:rPr>
          <w:rFonts w:eastAsiaTheme="minorHAnsi"/>
          <w:color w:val="000000"/>
          <w:sz w:val="22"/>
          <w:lang w:val="en-US"/>
        </w:rPr>
        <w:t xml:space="preserve"> parent;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GameObject</w:t>
      </w:r>
      <w:proofErr w:type="spellEnd"/>
      <w:r w:rsidRPr="009824B2">
        <w:rPr>
          <w:rFonts w:eastAsiaTheme="minorHAnsi"/>
          <w:color w:val="000000"/>
          <w:sz w:val="22"/>
          <w:lang w:val="en-US"/>
        </w:rPr>
        <w:t xml:space="preserve"> Parent { </w:t>
      </w:r>
      <w:r w:rsidRPr="009824B2">
        <w:rPr>
          <w:rFonts w:eastAsiaTheme="minorHAnsi"/>
          <w:color w:val="0000FF"/>
          <w:sz w:val="22"/>
          <w:lang w:val="en-US"/>
        </w:rPr>
        <w:t>set</w:t>
      </w:r>
      <w:r w:rsidRPr="009824B2">
        <w:rPr>
          <w:rFonts w:eastAsiaTheme="minorHAnsi"/>
          <w:color w:val="000000"/>
          <w:sz w:val="22"/>
          <w:lang w:val="en-US"/>
        </w:rPr>
        <w:t xml:space="preserve"> { parent = value; }  </w:t>
      </w:r>
      <w:r w:rsidRPr="009824B2">
        <w:rPr>
          <w:rFonts w:eastAsiaTheme="minorHAnsi"/>
          <w:color w:val="0000FF"/>
          <w:sz w:val="22"/>
          <w:lang w:val="en-US"/>
        </w:rPr>
        <w:t>get</w:t>
      </w:r>
      <w:r w:rsidRPr="009824B2">
        <w:rPr>
          <w:rFonts w:eastAsiaTheme="minorHAnsi"/>
          <w:color w:val="000000"/>
          <w:sz w:val="22"/>
          <w:lang w:val="en-US"/>
        </w:rPr>
        <w:t xml:space="preserve"> { </w:t>
      </w:r>
      <w:r w:rsidRPr="009824B2">
        <w:rPr>
          <w:rFonts w:eastAsiaTheme="minorHAnsi"/>
          <w:color w:val="0000FF"/>
          <w:sz w:val="22"/>
          <w:lang w:val="en-US"/>
        </w:rPr>
        <w:t>return</w:t>
      </w:r>
      <w:r w:rsidRPr="009824B2">
        <w:rPr>
          <w:rFonts w:eastAsiaTheme="minorHAnsi"/>
          <w:color w:val="000000"/>
          <w:sz w:val="22"/>
          <w:lang w:val="en-US"/>
        </w:rPr>
        <w:t xml:space="preserve"> parent; }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float</w:t>
      </w:r>
      <w:r w:rsidRPr="009824B2">
        <w:rPr>
          <w:rFonts w:eastAsiaTheme="minorHAnsi"/>
          <w:color w:val="000000"/>
          <w:sz w:val="22"/>
          <w:lang w:val="en-US"/>
        </w:rPr>
        <w:t xml:space="preserve"> speed = 10.0F;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Vector3 direction;</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Vector3 Direction { </w:t>
      </w:r>
      <w:r w:rsidRPr="009824B2">
        <w:rPr>
          <w:rFonts w:eastAsiaTheme="minorHAnsi"/>
          <w:color w:val="0000FF"/>
          <w:sz w:val="22"/>
          <w:lang w:val="en-US"/>
        </w:rPr>
        <w:t>set</w:t>
      </w:r>
      <w:r w:rsidRPr="009824B2">
        <w:rPr>
          <w:rFonts w:eastAsiaTheme="minorHAnsi"/>
          <w:color w:val="000000"/>
          <w:sz w:val="22"/>
          <w:lang w:val="en-US"/>
        </w:rPr>
        <w:t xml:space="preserve"> { direction = value; }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Color </w:t>
      </w:r>
      <w:proofErr w:type="spellStart"/>
      <w:r w:rsidRPr="009824B2">
        <w:rPr>
          <w:rFonts w:eastAsiaTheme="minorHAnsi"/>
          <w:color w:val="000000"/>
          <w:sz w:val="22"/>
          <w:lang w:val="en-US"/>
        </w:rPr>
        <w:t>Color</w:t>
      </w:r>
      <w:proofErr w:type="spellEnd"/>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set</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sprite.color</w:t>
      </w:r>
      <w:proofErr w:type="spellEnd"/>
      <w:r w:rsidRPr="009824B2">
        <w:rPr>
          <w:rFonts w:eastAsiaTheme="minorHAnsi"/>
          <w:color w:val="000000"/>
          <w:sz w:val="22"/>
          <w:lang w:val="en-US"/>
        </w:rPr>
        <w:t xml:space="preserve"> = value;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 xml:space="preserve"> sprite;</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Awake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sprite</w:t>
      </w:r>
      <w:proofErr w:type="gramEnd"/>
      <w:r w:rsidRPr="009824B2">
        <w:rPr>
          <w:rFonts w:eastAsiaTheme="minorHAnsi"/>
          <w:color w:val="000000"/>
          <w:sz w:val="22"/>
          <w:lang w:val="en-US"/>
        </w:rPr>
        <w:t xml:space="preserve"> = </w:t>
      </w:r>
      <w:proofErr w:type="spellStart"/>
      <w:r w:rsidRPr="009824B2">
        <w:rPr>
          <w:rFonts w:eastAsiaTheme="minorHAnsi"/>
          <w:color w:val="000000"/>
          <w:sz w:val="22"/>
          <w:lang w:val="en-US"/>
        </w:rPr>
        <w:t>GetComponentInChildren</w:t>
      </w:r>
      <w:proofErr w:type="spellEnd"/>
      <w:r w:rsidRPr="009824B2">
        <w:rPr>
          <w:rFonts w:eastAsiaTheme="minorHAnsi"/>
          <w:color w:val="000000"/>
          <w:sz w:val="22"/>
          <w:lang w:val="en-US"/>
        </w:rPr>
        <w:t>&lt;</w:t>
      </w:r>
      <w:proofErr w:type="spellStart"/>
      <w:r w:rsidRPr="009824B2">
        <w:rPr>
          <w:rFonts w:eastAsiaTheme="minorHAnsi"/>
          <w:color w:val="000000"/>
          <w:sz w:val="22"/>
          <w:lang w:val="en-US"/>
        </w:rPr>
        <w:t>SpriteRenderer</w:t>
      </w:r>
      <w:proofErr w:type="spellEnd"/>
      <w:r w:rsidRPr="009824B2">
        <w:rPr>
          <w:rFonts w:eastAsiaTheme="minorHAnsi"/>
          <w:color w:val="000000"/>
          <w:sz w:val="22"/>
          <w:lang w:val="en-US"/>
        </w:rPr>
        <w:t>&gt;();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lastRenderedPageBreak/>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Start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00"/>
          <w:sz w:val="22"/>
          <w:lang w:val="en-US"/>
        </w:rPr>
        <w:t>Destroy(</w:t>
      </w:r>
      <w:proofErr w:type="spellStart"/>
      <w:proofErr w:type="gramEnd"/>
      <w:r w:rsidRPr="009824B2">
        <w:rPr>
          <w:rFonts w:eastAsiaTheme="minorHAnsi"/>
          <w:color w:val="000000"/>
          <w:sz w:val="22"/>
          <w:lang w:val="en-US"/>
        </w:rPr>
        <w:t>gameObject</w:t>
      </w:r>
      <w:proofErr w:type="spellEnd"/>
      <w:r w:rsidRPr="009824B2">
        <w:rPr>
          <w:rFonts w:eastAsiaTheme="minorHAnsi"/>
          <w:color w:val="000000"/>
          <w:sz w:val="22"/>
          <w:lang w:val="en-US"/>
        </w:rPr>
        <w:t>, 1.4F);</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ab/>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Update</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w:t>
      </w:r>
      <w:proofErr w:type="gramStart"/>
      <w:r w:rsidRPr="009824B2">
        <w:rPr>
          <w:rFonts w:eastAsiaTheme="minorHAnsi"/>
          <w:color w:val="000000"/>
          <w:sz w:val="22"/>
          <w:lang w:val="en-US"/>
        </w:rPr>
        <w:t>Vector3.MoveTowards(</w:t>
      </w:r>
      <w:proofErr w:type="spellStart"/>
      <w:proofErr w:type="gramEnd"/>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w:t>
      </w:r>
      <w:proofErr w:type="spellStart"/>
      <w:r w:rsidRPr="009824B2">
        <w:rPr>
          <w:rFonts w:eastAsiaTheme="minorHAnsi"/>
          <w:color w:val="000000"/>
          <w:sz w:val="22"/>
          <w:lang w:val="en-US"/>
        </w:rPr>
        <w:t>transform.position</w:t>
      </w:r>
      <w:proofErr w:type="spellEnd"/>
      <w:r w:rsidRPr="009824B2">
        <w:rPr>
          <w:rFonts w:eastAsiaTheme="minorHAnsi"/>
          <w:color w:val="000000"/>
          <w:sz w:val="22"/>
          <w:lang w:val="en-US"/>
        </w:rPr>
        <w:t xml:space="preserve"> + direction, speed * </w:t>
      </w:r>
      <w:proofErr w:type="spellStart"/>
      <w:r w:rsidRPr="009824B2">
        <w:rPr>
          <w:rFonts w:eastAsiaTheme="minorHAnsi"/>
          <w:color w:val="000000"/>
          <w:sz w:val="22"/>
          <w:lang w:val="en-US"/>
        </w:rPr>
        <w:t>Time.deltaTime</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r w:rsidRPr="009824B2">
        <w:rPr>
          <w:rFonts w:eastAsiaTheme="minorHAnsi"/>
          <w:color w:val="0000FF"/>
          <w:sz w:val="22"/>
          <w:lang w:val="en-US"/>
        </w:rPr>
        <w:t>OnTriggerEnter2D</w:t>
      </w:r>
      <w:r w:rsidRPr="009824B2">
        <w:rPr>
          <w:rFonts w:eastAsiaTheme="minorHAnsi"/>
          <w:color w:val="000000"/>
          <w:sz w:val="22"/>
          <w:lang w:val="en-US"/>
        </w:rPr>
        <w:t>(Collider2D collider)</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Unit </w:t>
      </w:r>
      <w:proofErr w:type="spellStart"/>
      <w:r w:rsidRPr="009824B2">
        <w:rPr>
          <w:rFonts w:eastAsiaTheme="minorHAnsi"/>
          <w:color w:val="000000"/>
          <w:sz w:val="22"/>
          <w:lang w:val="en-US"/>
        </w:rPr>
        <w:t>unit</w:t>
      </w:r>
      <w:proofErr w:type="spellEnd"/>
      <w:r w:rsidRPr="009824B2">
        <w:rPr>
          <w:rFonts w:eastAsiaTheme="minorHAnsi"/>
          <w:color w:val="000000"/>
          <w:sz w:val="22"/>
          <w:lang w:val="en-US"/>
        </w:rPr>
        <w:t xml:space="preserve"> = </w:t>
      </w:r>
      <w:proofErr w:type="spellStart"/>
      <w:r w:rsidRPr="009824B2">
        <w:rPr>
          <w:rFonts w:eastAsiaTheme="minorHAnsi"/>
          <w:color w:val="000000"/>
          <w:sz w:val="22"/>
          <w:lang w:val="en-US"/>
        </w:rPr>
        <w:t>collider.GetComponent</w:t>
      </w:r>
      <w:proofErr w:type="spellEnd"/>
      <w:r w:rsidRPr="009824B2">
        <w:rPr>
          <w:rFonts w:eastAsiaTheme="minorHAnsi"/>
          <w:color w:val="000000"/>
          <w:sz w:val="22"/>
          <w:lang w:val="en-US"/>
        </w:rPr>
        <w:t>&lt;Unit</w:t>
      </w:r>
      <w:proofErr w:type="gramStart"/>
      <w:r w:rsidRPr="009824B2">
        <w:rPr>
          <w:rFonts w:eastAsiaTheme="minorHAnsi"/>
          <w:color w:val="000000"/>
          <w:sz w:val="22"/>
          <w:lang w:val="en-US"/>
        </w:rPr>
        <w:t>&gt;(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(unit &amp;&amp; </w:t>
      </w:r>
      <w:proofErr w:type="spellStart"/>
      <w:r w:rsidRPr="009824B2">
        <w:rPr>
          <w:rFonts w:eastAsiaTheme="minorHAnsi"/>
          <w:color w:val="000000"/>
          <w:sz w:val="22"/>
          <w:lang w:val="en-US"/>
        </w:rPr>
        <w:t>unit.gameObject</w:t>
      </w:r>
      <w:proofErr w:type="spellEnd"/>
      <w:r w:rsidRPr="009824B2">
        <w:rPr>
          <w:rFonts w:eastAsiaTheme="minorHAnsi"/>
          <w:color w:val="000000"/>
          <w:sz w:val="22"/>
          <w:lang w:val="en-US"/>
        </w:rPr>
        <w:t xml:space="preserve"> != parent)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lang w:val="en-US"/>
        </w:rPr>
        <w:t xml:space="preserve">        </w:t>
      </w:r>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roofErr w:type="spellStart"/>
      <w:r w:rsidRPr="009824B2">
        <w:rPr>
          <w:rFonts w:eastAsiaTheme="minorHAnsi"/>
          <w:color w:val="000000"/>
          <w:sz w:val="22"/>
        </w:rPr>
        <w:t>Destroy</w:t>
      </w:r>
      <w:proofErr w:type="spellEnd"/>
      <w:r w:rsidRPr="009824B2">
        <w:rPr>
          <w:rFonts w:eastAsiaTheme="minorHAnsi"/>
          <w:color w:val="000000"/>
          <w:sz w:val="22"/>
        </w:rPr>
        <w:t>(</w:t>
      </w:r>
      <w:proofErr w:type="spellStart"/>
      <w:r w:rsidRPr="009824B2">
        <w:rPr>
          <w:rFonts w:eastAsiaTheme="minorHAnsi"/>
          <w:color w:val="000000"/>
          <w:sz w:val="22"/>
        </w:rPr>
        <w:t>gameObject</w:t>
      </w:r>
      <w:proofErr w:type="spellEnd"/>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ind w:firstLine="0"/>
        <w:rPr>
          <w:rFonts w:eastAsiaTheme="minorHAnsi"/>
          <w:color w:val="000000"/>
          <w:sz w:val="22"/>
          <w:lang w:val="en-US"/>
        </w:rPr>
      </w:pPr>
      <w:r w:rsidRPr="009824B2">
        <w:rPr>
          <w:rFonts w:eastAsiaTheme="minorHAnsi"/>
          <w:color w:val="000000"/>
          <w:sz w:val="22"/>
        </w:rPr>
        <w:t>}</w:t>
      </w:r>
    </w:p>
    <w:p w:rsidR="009824B2" w:rsidRPr="009824B2" w:rsidRDefault="009824B2" w:rsidP="00532881">
      <w:pPr>
        <w:ind w:firstLine="0"/>
        <w:rPr>
          <w:b/>
          <w:lang w:val="en-US"/>
        </w:rPr>
      </w:pPr>
      <w:r w:rsidRPr="009824B2">
        <w:rPr>
          <w:b/>
          <w:lang w:val="en-US"/>
        </w:rPr>
        <w:t>Buttons:</w:t>
      </w:r>
    </w:p>
    <w:p w:rsidR="009824B2" w:rsidRPr="009824B2" w:rsidRDefault="009824B2" w:rsidP="009824B2">
      <w:pPr>
        <w:autoSpaceDE w:val="0"/>
        <w:autoSpaceDN w:val="0"/>
        <w:adjustRightInd w:val="0"/>
        <w:spacing w:after="0" w:line="240" w:lineRule="auto"/>
        <w:ind w:firstLine="0"/>
        <w:jc w:val="left"/>
        <w:rPr>
          <w:rFonts w:ascii="Consolas" w:eastAsiaTheme="minorHAnsi" w:hAnsi="Consolas" w:cs="Consolas"/>
          <w:color w:val="000000"/>
          <w:sz w:val="19"/>
          <w:szCs w:val="19"/>
          <w:lang w:val="en-US"/>
        </w:rPr>
      </w:pPr>
      <w:proofErr w:type="gramStart"/>
      <w:r w:rsidRPr="009824B2">
        <w:rPr>
          <w:rFonts w:ascii="Consolas" w:eastAsiaTheme="minorHAnsi" w:hAnsi="Consolas" w:cs="Consolas"/>
          <w:color w:val="0000FF"/>
          <w:sz w:val="19"/>
          <w:szCs w:val="19"/>
          <w:lang w:val="en-US"/>
        </w:rPr>
        <w:t>using</w:t>
      </w:r>
      <w:proofErr w:type="gramEnd"/>
      <w:r w:rsidRPr="009824B2">
        <w:rPr>
          <w:rFonts w:ascii="Consolas" w:eastAsiaTheme="minorHAnsi" w:hAnsi="Consolas" w:cs="Consolas"/>
          <w:color w:val="000000"/>
          <w:sz w:val="19"/>
          <w:szCs w:val="19"/>
          <w:lang w:val="en-US"/>
        </w:rPr>
        <w:t xml:space="preserve"> </w:t>
      </w:r>
      <w:proofErr w:type="spellStart"/>
      <w:r w:rsidRPr="009824B2">
        <w:rPr>
          <w:rFonts w:ascii="Consolas" w:eastAsiaTheme="minorHAnsi" w:hAnsi="Consolas" w:cs="Consolas"/>
          <w:color w:val="000000"/>
          <w:sz w:val="19"/>
          <w:szCs w:val="19"/>
          <w:lang w:val="en-US"/>
        </w:rPr>
        <w:t>UnityEngine.SceneManagement</w:t>
      </w:r>
      <w:proofErr w:type="spellEnd"/>
      <w:r w:rsidRPr="009824B2">
        <w:rPr>
          <w:rFonts w:ascii="Consolas" w:eastAsiaTheme="minorHAnsi" w:hAnsi="Consolas" w:cs="Consolas"/>
          <w:color w:val="000000"/>
          <w:sz w:val="19"/>
          <w:szCs w:val="19"/>
          <w:lang w:val="en-US"/>
        </w:rPr>
        <w:t>;</w:t>
      </w:r>
    </w:p>
    <w:p w:rsidR="009824B2" w:rsidRPr="009824B2" w:rsidRDefault="009824B2" w:rsidP="009824B2">
      <w:pPr>
        <w:autoSpaceDE w:val="0"/>
        <w:autoSpaceDN w:val="0"/>
        <w:adjustRightInd w:val="0"/>
        <w:spacing w:after="0" w:line="240" w:lineRule="auto"/>
        <w:ind w:firstLine="0"/>
        <w:jc w:val="left"/>
        <w:rPr>
          <w:rFonts w:ascii="Consolas" w:eastAsiaTheme="minorHAnsi" w:hAnsi="Consolas" w:cs="Consolas"/>
          <w:color w:val="000000"/>
          <w:sz w:val="19"/>
          <w:szCs w:val="19"/>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9824B2">
        <w:rPr>
          <w:rFonts w:eastAsiaTheme="minorHAnsi"/>
          <w:color w:val="0000FF"/>
          <w:sz w:val="22"/>
          <w:lang w:val="en-US"/>
        </w:rPr>
        <w:t>public</w:t>
      </w:r>
      <w:proofErr w:type="gramEnd"/>
      <w:r w:rsidRPr="009824B2">
        <w:rPr>
          <w:rFonts w:eastAsiaTheme="minorHAnsi"/>
          <w:color w:val="000000"/>
          <w:sz w:val="22"/>
          <w:lang w:val="en-US"/>
        </w:rPr>
        <w:t xml:space="preserve"> </w:t>
      </w:r>
      <w:r w:rsidRPr="009824B2">
        <w:rPr>
          <w:rFonts w:eastAsiaTheme="minorHAnsi"/>
          <w:color w:val="0000FF"/>
          <w:sz w:val="22"/>
          <w:lang w:val="en-US"/>
        </w:rPr>
        <w:t>class</w:t>
      </w:r>
      <w:r w:rsidRPr="009824B2">
        <w:rPr>
          <w:rFonts w:eastAsiaTheme="minorHAnsi"/>
          <w:color w:val="000000"/>
          <w:sz w:val="22"/>
          <w:lang w:val="en-US"/>
        </w:rPr>
        <w:t xml:space="preserve"> </w:t>
      </w:r>
      <w:r w:rsidRPr="009824B2">
        <w:rPr>
          <w:rFonts w:eastAsiaTheme="minorHAnsi"/>
          <w:color w:val="2B91AF"/>
          <w:sz w:val="22"/>
          <w:lang w:val="en-US"/>
        </w:rPr>
        <w:t>Buttons</w:t>
      </w:r>
      <w:r w:rsidRPr="009824B2">
        <w:rPr>
          <w:rFonts w:eastAsiaTheme="minorHAnsi"/>
          <w:color w:val="000000"/>
          <w:sz w:val="22"/>
          <w:lang w:val="en-US"/>
        </w:rPr>
        <w:t xml:space="preserve"> : </w:t>
      </w:r>
      <w:proofErr w:type="spellStart"/>
      <w:r w:rsidRPr="009824B2">
        <w:rPr>
          <w:rFonts w:eastAsiaTheme="minorHAnsi"/>
          <w:color w:val="000000"/>
          <w:sz w:val="22"/>
          <w:lang w:val="en-US"/>
        </w:rPr>
        <w:t>MonoBehaviour</w:t>
      </w:r>
      <w:proofErr w:type="spellEnd"/>
      <w:r w:rsidRPr="009824B2">
        <w:rPr>
          <w:rFonts w:eastAsiaTheme="minorHAnsi"/>
          <w:color w:val="000000"/>
          <w:sz w:val="22"/>
          <w:lang w:val="en-US"/>
        </w:rPr>
        <w:t xml:space="preserve"> {</w:t>
      </w:r>
    </w:p>
    <w:p w:rsidR="004342A2" w:rsidRDefault="004342A2" w:rsidP="009824B2">
      <w:pPr>
        <w:autoSpaceDE w:val="0"/>
        <w:autoSpaceDN w:val="0"/>
        <w:adjustRightInd w:val="0"/>
        <w:spacing w:after="0" w:line="240" w:lineRule="auto"/>
        <w:ind w:firstLine="0"/>
        <w:jc w:val="left"/>
        <w:rPr>
          <w:rFonts w:eastAsiaTheme="minorHAnsi"/>
          <w:color w:val="008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private</w:t>
      </w:r>
      <w:proofErr w:type="gramEnd"/>
      <w:r w:rsidRPr="009824B2">
        <w:rPr>
          <w:rFonts w:eastAsiaTheme="minorHAnsi"/>
          <w:color w:val="000000"/>
          <w:sz w:val="22"/>
          <w:lang w:val="en-US"/>
        </w:rPr>
        <w:t xml:space="preserve"> </w:t>
      </w:r>
      <w:r w:rsidRPr="009824B2">
        <w:rPr>
          <w:rFonts w:eastAsiaTheme="minorHAnsi"/>
          <w:color w:val="0000FF"/>
          <w:sz w:val="22"/>
          <w:lang w:val="en-US"/>
        </w:rPr>
        <w:t>void</w:t>
      </w:r>
      <w:r w:rsidRPr="009824B2">
        <w:rPr>
          <w:rFonts w:eastAsiaTheme="minorHAnsi"/>
          <w:color w:val="000000"/>
          <w:sz w:val="22"/>
          <w:lang w:val="en-US"/>
        </w:rPr>
        <w:t xml:space="preserve"> </w:t>
      </w:r>
      <w:proofErr w:type="spellStart"/>
      <w:r w:rsidRPr="009824B2">
        <w:rPr>
          <w:rFonts w:eastAsiaTheme="minorHAnsi"/>
          <w:color w:val="000000"/>
          <w:sz w:val="22"/>
          <w:lang w:val="en-US"/>
        </w:rPr>
        <w:t>OnMouseDown</w:t>
      </w:r>
      <w:proofErr w:type="spell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(gameObject.name == </w:t>
      </w:r>
      <w:r w:rsidRPr="009824B2">
        <w:rPr>
          <w:rFonts w:eastAsiaTheme="minorHAnsi"/>
          <w:color w:val="A31515"/>
          <w:sz w:val="22"/>
          <w:lang w:val="en-US"/>
        </w:rPr>
        <w:t>"Exit"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Application.Quit</w:t>
      </w:r>
      <w:proofErr w:type="spellEnd"/>
      <w:r w:rsidRPr="009824B2">
        <w:rPr>
          <w:rFonts w:eastAsiaTheme="minorHAnsi"/>
          <w:color w:val="000000"/>
          <w:sz w:val="22"/>
          <w:lang w:val="en-US"/>
        </w:rPr>
        <w:t>(</w:t>
      </w:r>
      <w:proofErr w:type="gramEnd"/>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(gameObject.name == </w:t>
      </w:r>
      <w:r w:rsidRPr="009824B2">
        <w:rPr>
          <w:rFonts w:eastAsiaTheme="minorHAnsi"/>
          <w:color w:val="A31515"/>
          <w:sz w:val="22"/>
          <w:lang w:val="en-US"/>
        </w:rPr>
        <w:t>"Restart"</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SceneManager.LoadScene</w:t>
      </w:r>
      <w:proofErr w:type="spellEnd"/>
      <w:r w:rsidRPr="009824B2">
        <w:rPr>
          <w:rFonts w:eastAsiaTheme="minorHAnsi"/>
          <w:color w:val="000000"/>
          <w:sz w:val="22"/>
          <w:lang w:val="en-US"/>
        </w:rPr>
        <w:t>(</w:t>
      </w:r>
      <w:proofErr w:type="gramEnd"/>
      <w:r w:rsidRPr="009824B2">
        <w:rPr>
          <w:rFonts w:eastAsiaTheme="minorHAnsi"/>
          <w:color w:val="A31515"/>
          <w:sz w:val="22"/>
          <w:lang w:val="en-US"/>
        </w:rPr>
        <w:t>"Level"</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gramStart"/>
      <w:r w:rsidRPr="009824B2">
        <w:rPr>
          <w:rFonts w:eastAsiaTheme="minorHAnsi"/>
          <w:color w:val="0000FF"/>
          <w:sz w:val="22"/>
          <w:lang w:val="en-US"/>
        </w:rPr>
        <w:t>if</w:t>
      </w:r>
      <w:proofErr w:type="gramEnd"/>
      <w:r w:rsidRPr="009824B2">
        <w:rPr>
          <w:rFonts w:eastAsiaTheme="minorHAnsi"/>
          <w:color w:val="000000"/>
          <w:sz w:val="22"/>
          <w:lang w:val="en-US"/>
        </w:rPr>
        <w:t xml:space="preserve"> (gameObject.name == </w:t>
      </w:r>
      <w:r w:rsidRPr="009824B2">
        <w:rPr>
          <w:rFonts w:eastAsiaTheme="minorHAnsi"/>
          <w:color w:val="A31515"/>
          <w:sz w:val="22"/>
          <w:lang w:val="en-US"/>
        </w:rPr>
        <w:t>"Play"</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roofErr w:type="spellStart"/>
      <w:proofErr w:type="gramStart"/>
      <w:r w:rsidRPr="009824B2">
        <w:rPr>
          <w:rFonts w:eastAsiaTheme="minorHAnsi"/>
          <w:color w:val="000000"/>
          <w:sz w:val="22"/>
          <w:lang w:val="en-US"/>
        </w:rPr>
        <w:t>SceneManager.LoadScene</w:t>
      </w:r>
      <w:proofErr w:type="spellEnd"/>
      <w:r w:rsidRPr="009824B2">
        <w:rPr>
          <w:rFonts w:eastAsiaTheme="minorHAnsi"/>
          <w:color w:val="000000"/>
          <w:sz w:val="22"/>
          <w:lang w:val="en-US"/>
        </w:rPr>
        <w:t>(</w:t>
      </w:r>
      <w:proofErr w:type="gramEnd"/>
      <w:r w:rsidRPr="009824B2">
        <w:rPr>
          <w:rFonts w:eastAsiaTheme="minorHAnsi"/>
          <w:color w:val="A31515"/>
          <w:sz w:val="22"/>
          <w:lang w:val="en-US"/>
        </w:rPr>
        <w:t>"Level"</w:t>
      </w:r>
      <w:r w:rsidRPr="009824B2">
        <w:rPr>
          <w:rFonts w:eastAsiaTheme="minorHAnsi"/>
          <w:color w:val="000000"/>
          <w:sz w:val="22"/>
          <w:lang w:val="en-US"/>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lang w:val="en-US"/>
        </w:rPr>
      </w:pPr>
      <w:r w:rsidRPr="009824B2">
        <w:rPr>
          <w:rFonts w:eastAsiaTheme="minorHAnsi"/>
          <w:color w:val="000000"/>
          <w:sz w:val="22"/>
          <w:lang w:val="en-US"/>
        </w:rPr>
        <w:t xml:space="preserve">            </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lang w:val="en-US"/>
        </w:rPr>
        <w:t xml:space="preserve">        </w:t>
      </w:r>
      <w:r w:rsidRPr="009824B2">
        <w:rPr>
          <w:rFonts w:eastAsiaTheme="minorHAnsi"/>
          <w:color w:val="000000"/>
          <w:sz w:val="22"/>
        </w:rPr>
        <w:t>}</w:t>
      </w:r>
    </w:p>
    <w:p w:rsidR="009824B2" w:rsidRPr="009824B2" w:rsidRDefault="009824B2" w:rsidP="009824B2">
      <w:pPr>
        <w:autoSpaceDE w:val="0"/>
        <w:autoSpaceDN w:val="0"/>
        <w:adjustRightInd w:val="0"/>
        <w:spacing w:after="0" w:line="240" w:lineRule="auto"/>
        <w:ind w:firstLine="0"/>
        <w:jc w:val="left"/>
        <w:rPr>
          <w:rFonts w:eastAsiaTheme="minorHAnsi"/>
          <w:color w:val="000000"/>
          <w:sz w:val="22"/>
        </w:rPr>
      </w:pPr>
      <w:r w:rsidRPr="009824B2">
        <w:rPr>
          <w:rFonts w:eastAsiaTheme="minorHAnsi"/>
          <w:color w:val="000000"/>
          <w:sz w:val="22"/>
        </w:rPr>
        <w:t xml:space="preserve">    }</w:t>
      </w:r>
    </w:p>
    <w:p w:rsidR="009824B2" w:rsidRPr="009824B2" w:rsidRDefault="009824B2" w:rsidP="009824B2">
      <w:pPr>
        <w:ind w:firstLine="0"/>
        <w:rPr>
          <w:sz w:val="22"/>
          <w:lang w:val="en-US"/>
        </w:rPr>
      </w:pPr>
      <w:r w:rsidRPr="009824B2">
        <w:rPr>
          <w:rFonts w:eastAsiaTheme="minorHAnsi"/>
          <w:color w:val="000000"/>
          <w:sz w:val="22"/>
        </w:rPr>
        <w:t>}</w:t>
      </w:r>
    </w:p>
    <w:p w:rsidR="0070382B" w:rsidRPr="009824B2" w:rsidRDefault="009824B2" w:rsidP="00532881">
      <w:pPr>
        <w:ind w:firstLine="0"/>
        <w:rPr>
          <w:b/>
          <w:lang w:val="en-US"/>
        </w:rPr>
      </w:pPr>
      <w:proofErr w:type="spellStart"/>
      <w:r w:rsidRPr="009824B2">
        <w:rPr>
          <w:b/>
          <w:lang w:val="en-US"/>
        </w:rPr>
        <w:lastRenderedPageBreak/>
        <w:t>LevelEnd</w:t>
      </w:r>
      <w:proofErr w:type="spellEnd"/>
      <w:r w:rsidRPr="009824B2">
        <w:rPr>
          <w:b/>
          <w:lang w:val="en-US"/>
        </w:rPr>
        <w:t>:</w:t>
      </w:r>
      <w:r w:rsidR="00532881" w:rsidRPr="009824B2">
        <w:rPr>
          <w:b/>
          <w:lang w:val="en-US"/>
        </w:rPr>
        <w:t xml:space="preserve"> </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4342A2">
        <w:rPr>
          <w:rFonts w:eastAsiaTheme="minorHAnsi"/>
          <w:color w:val="0000FF"/>
          <w:sz w:val="22"/>
          <w:lang w:val="en-US"/>
        </w:rPr>
        <w:t>using</w:t>
      </w:r>
      <w:proofErr w:type="gramEnd"/>
      <w:r w:rsidRPr="004342A2">
        <w:rPr>
          <w:rFonts w:eastAsiaTheme="minorHAnsi"/>
          <w:color w:val="000000"/>
          <w:sz w:val="22"/>
          <w:lang w:val="en-US"/>
        </w:rPr>
        <w:t xml:space="preserve"> </w:t>
      </w:r>
      <w:proofErr w:type="spellStart"/>
      <w:r w:rsidRPr="004342A2">
        <w:rPr>
          <w:rFonts w:eastAsiaTheme="minorHAnsi"/>
          <w:color w:val="000000"/>
          <w:sz w:val="22"/>
          <w:lang w:val="en-US"/>
        </w:rPr>
        <w:t>UnityEngine.SceneManagement</w:t>
      </w:r>
      <w:proofErr w:type="spellEnd"/>
      <w:r w:rsidRPr="004342A2">
        <w:rPr>
          <w:rFonts w:eastAsiaTheme="minorHAnsi"/>
          <w:color w:val="000000"/>
          <w:sz w:val="22"/>
          <w:lang w:val="en-US"/>
        </w:rPr>
        <w:t>;</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roofErr w:type="gramStart"/>
      <w:r w:rsidRPr="004342A2">
        <w:rPr>
          <w:rFonts w:eastAsiaTheme="minorHAnsi"/>
          <w:color w:val="0000FF"/>
          <w:sz w:val="22"/>
          <w:lang w:val="en-US"/>
        </w:rPr>
        <w:t>public</w:t>
      </w:r>
      <w:proofErr w:type="gramEnd"/>
      <w:r w:rsidRPr="004342A2">
        <w:rPr>
          <w:rFonts w:eastAsiaTheme="minorHAnsi"/>
          <w:color w:val="000000"/>
          <w:sz w:val="22"/>
          <w:lang w:val="en-US"/>
        </w:rPr>
        <w:t xml:space="preserve"> </w:t>
      </w:r>
      <w:r w:rsidRPr="004342A2">
        <w:rPr>
          <w:rFonts w:eastAsiaTheme="minorHAnsi"/>
          <w:color w:val="0000FF"/>
          <w:sz w:val="22"/>
          <w:lang w:val="en-US"/>
        </w:rPr>
        <w:t>class</w:t>
      </w:r>
      <w:r w:rsidRPr="004342A2">
        <w:rPr>
          <w:rFonts w:eastAsiaTheme="minorHAnsi"/>
          <w:color w:val="000000"/>
          <w:sz w:val="22"/>
          <w:lang w:val="en-US"/>
        </w:rPr>
        <w:t xml:space="preserve"> </w:t>
      </w:r>
      <w:proofErr w:type="spellStart"/>
      <w:r w:rsidRPr="004342A2">
        <w:rPr>
          <w:rFonts w:eastAsiaTheme="minorHAnsi"/>
          <w:color w:val="2B91AF"/>
          <w:sz w:val="22"/>
          <w:lang w:val="en-US"/>
        </w:rPr>
        <w:t>LevelEnd</w:t>
      </w:r>
      <w:proofErr w:type="spellEnd"/>
      <w:r w:rsidRPr="004342A2">
        <w:rPr>
          <w:rFonts w:eastAsiaTheme="minorHAnsi"/>
          <w:color w:val="000000"/>
          <w:sz w:val="22"/>
          <w:lang w:val="en-US"/>
        </w:rPr>
        <w:t xml:space="preserve"> : </w:t>
      </w:r>
      <w:proofErr w:type="spellStart"/>
      <w:r w:rsidRPr="004342A2">
        <w:rPr>
          <w:rFonts w:eastAsiaTheme="minorHAnsi"/>
          <w:color w:val="000000"/>
          <w:sz w:val="22"/>
          <w:lang w:val="en-US"/>
        </w:rPr>
        <w:t>MonoBehaviour</w:t>
      </w:r>
      <w:proofErr w:type="spellEnd"/>
      <w:r w:rsidRPr="004342A2">
        <w:rPr>
          <w:rFonts w:eastAsiaTheme="minorHAnsi"/>
          <w:color w:val="000000"/>
          <w:sz w:val="22"/>
          <w:lang w:val="en-US"/>
        </w:rPr>
        <w:t xml:space="preserve"> {</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proofErr w:type="gramStart"/>
      <w:r w:rsidRPr="004342A2">
        <w:rPr>
          <w:rFonts w:eastAsiaTheme="minorHAnsi"/>
          <w:color w:val="0000FF"/>
          <w:sz w:val="22"/>
          <w:lang w:val="en-US"/>
        </w:rPr>
        <w:t>private</w:t>
      </w:r>
      <w:proofErr w:type="gramEnd"/>
      <w:r w:rsidRPr="004342A2">
        <w:rPr>
          <w:rFonts w:eastAsiaTheme="minorHAnsi"/>
          <w:color w:val="000000"/>
          <w:sz w:val="22"/>
          <w:lang w:val="en-US"/>
        </w:rPr>
        <w:t xml:space="preserve"> </w:t>
      </w:r>
      <w:r w:rsidRPr="004342A2">
        <w:rPr>
          <w:rFonts w:eastAsiaTheme="minorHAnsi"/>
          <w:color w:val="0000FF"/>
          <w:sz w:val="22"/>
          <w:lang w:val="en-US"/>
        </w:rPr>
        <w:t>void</w:t>
      </w:r>
      <w:r w:rsidRPr="004342A2">
        <w:rPr>
          <w:rFonts w:eastAsiaTheme="minorHAnsi"/>
          <w:color w:val="000000"/>
          <w:sz w:val="22"/>
          <w:lang w:val="en-US"/>
        </w:rPr>
        <w:t xml:space="preserve"> </w:t>
      </w:r>
      <w:r w:rsidRPr="004342A2">
        <w:rPr>
          <w:rFonts w:eastAsiaTheme="minorHAnsi"/>
          <w:color w:val="0000FF"/>
          <w:sz w:val="22"/>
          <w:lang w:val="en-US"/>
        </w:rPr>
        <w:t>OnTriggerEnter2D</w:t>
      </w:r>
      <w:r w:rsidRPr="004342A2">
        <w:rPr>
          <w:rFonts w:eastAsiaTheme="minorHAnsi"/>
          <w:color w:val="000000"/>
          <w:sz w:val="22"/>
          <w:lang w:val="en-US"/>
        </w:rPr>
        <w:t>(Collider2D collider)</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Character </w:t>
      </w:r>
      <w:proofErr w:type="spellStart"/>
      <w:r w:rsidRPr="004342A2">
        <w:rPr>
          <w:rFonts w:eastAsiaTheme="minorHAnsi"/>
          <w:color w:val="000000"/>
          <w:sz w:val="22"/>
          <w:lang w:val="en-US"/>
        </w:rPr>
        <w:t>character</w:t>
      </w:r>
      <w:proofErr w:type="spellEnd"/>
      <w:r w:rsidRPr="004342A2">
        <w:rPr>
          <w:rFonts w:eastAsiaTheme="minorHAnsi"/>
          <w:color w:val="000000"/>
          <w:sz w:val="22"/>
          <w:lang w:val="en-US"/>
        </w:rPr>
        <w:t xml:space="preserve"> = </w:t>
      </w:r>
      <w:proofErr w:type="spellStart"/>
      <w:r w:rsidRPr="004342A2">
        <w:rPr>
          <w:rFonts w:eastAsiaTheme="minorHAnsi"/>
          <w:color w:val="000000"/>
          <w:sz w:val="22"/>
          <w:lang w:val="en-US"/>
        </w:rPr>
        <w:t>collider.GetComponent</w:t>
      </w:r>
      <w:proofErr w:type="spellEnd"/>
      <w:r w:rsidRPr="004342A2">
        <w:rPr>
          <w:rFonts w:eastAsiaTheme="minorHAnsi"/>
          <w:color w:val="000000"/>
          <w:sz w:val="22"/>
          <w:lang w:val="en-US"/>
        </w:rPr>
        <w:t>&lt;Character</w:t>
      </w:r>
      <w:proofErr w:type="gramStart"/>
      <w:r w:rsidRPr="004342A2">
        <w:rPr>
          <w:rFonts w:eastAsiaTheme="minorHAnsi"/>
          <w:color w:val="000000"/>
          <w:sz w:val="22"/>
          <w:lang w:val="en-US"/>
        </w:rPr>
        <w:t>&gt;(</w:t>
      </w:r>
      <w:proofErr w:type="gramEnd"/>
      <w:r w:rsidRPr="004342A2">
        <w:rPr>
          <w:rFonts w:eastAsiaTheme="minorHAnsi"/>
          <w:color w:val="000000"/>
          <w:sz w:val="22"/>
          <w:lang w:val="en-US"/>
        </w:rPr>
        <w:t>);</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proofErr w:type="gramStart"/>
      <w:r w:rsidRPr="004342A2">
        <w:rPr>
          <w:rFonts w:eastAsiaTheme="minorHAnsi"/>
          <w:color w:val="0000FF"/>
          <w:sz w:val="22"/>
          <w:lang w:val="en-US"/>
        </w:rPr>
        <w:t>if</w:t>
      </w:r>
      <w:proofErr w:type="gramEnd"/>
      <w:r w:rsidRPr="004342A2">
        <w:rPr>
          <w:rFonts w:eastAsiaTheme="minorHAnsi"/>
          <w:color w:val="000000"/>
          <w:sz w:val="22"/>
          <w:lang w:val="en-US"/>
        </w:rPr>
        <w:t xml:space="preserve"> (character)</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proofErr w:type="spellStart"/>
      <w:proofErr w:type="gramStart"/>
      <w:r w:rsidRPr="004342A2">
        <w:rPr>
          <w:rFonts w:eastAsiaTheme="minorHAnsi"/>
          <w:color w:val="000000"/>
          <w:sz w:val="22"/>
          <w:lang w:val="en-US"/>
        </w:rPr>
        <w:t>SceneManager.LoadScene</w:t>
      </w:r>
      <w:proofErr w:type="spellEnd"/>
      <w:r w:rsidRPr="004342A2">
        <w:rPr>
          <w:rFonts w:eastAsiaTheme="minorHAnsi"/>
          <w:color w:val="000000"/>
          <w:sz w:val="22"/>
          <w:lang w:val="en-US"/>
        </w:rPr>
        <w:t>(</w:t>
      </w:r>
      <w:proofErr w:type="gramEnd"/>
      <w:r w:rsidRPr="004342A2">
        <w:rPr>
          <w:rFonts w:eastAsiaTheme="minorHAnsi"/>
          <w:color w:val="A31515"/>
          <w:sz w:val="22"/>
          <w:lang w:val="en-US"/>
        </w:rPr>
        <w:t>"</w:t>
      </w:r>
      <w:proofErr w:type="spellStart"/>
      <w:r w:rsidRPr="004342A2">
        <w:rPr>
          <w:rFonts w:eastAsiaTheme="minorHAnsi"/>
          <w:color w:val="A31515"/>
          <w:sz w:val="22"/>
          <w:lang w:val="en-US"/>
        </w:rPr>
        <w:t>LevelEnd</w:t>
      </w:r>
      <w:proofErr w:type="spellEnd"/>
      <w:r w:rsidRPr="004342A2">
        <w:rPr>
          <w:rFonts w:eastAsiaTheme="minorHAnsi"/>
          <w:color w:val="A31515"/>
          <w:sz w:val="22"/>
          <w:lang w:val="en-US"/>
        </w:rPr>
        <w:t>"</w:t>
      </w:r>
      <w:r w:rsidRPr="004342A2">
        <w:rPr>
          <w:rFonts w:eastAsiaTheme="minorHAnsi"/>
          <w:color w:val="000000"/>
          <w:sz w:val="22"/>
          <w:lang w:val="en-US"/>
        </w:rPr>
        <w:t>);</w:t>
      </w:r>
    </w:p>
    <w:p w:rsidR="009824B2" w:rsidRPr="001E73EC" w:rsidRDefault="009824B2" w:rsidP="009824B2">
      <w:pPr>
        <w:autoSpaceDE w:val="0"/>
        <w:autoSpaceDN w:val="0"/>
        <w:adjustRightInd w:val="0"/>
        <w:spacing w:after="0" w:line="240" w:lineRule="auto"/>
        <w:ind w:firstLine="0"/>
        <w:jc w:val="left"/>
        <w:rPr>
          <w:rFonts w:eastAsiaTheme="minorHAnsi"/>
          <w:color w:val="000000"/>
          <w:sz w:val="22"/>
          <w:lang w:val="en-US"/>
        </w:rPr>
      </w:pPr>
      <w:r w:rsidRPr="004342A2">
        <w:rPr>
          <w:rFonts w:eastAsiaTheme="minorHAnsi"/>
          <w:color w:val="000000"/>
          <w:sz w:val="22"/>
          <w:lang w:val="en-US"/>
        </w:rPr>
        <w:t xml:space="preserve">        </w:t>
      </w:r>
      <w:r w:rsidRPr="001E73EC">
        <w:rPr>
          <w:rFonts w:eastAsiaTheme="minorHAnsi"/>
          <w:color w:val="000000"/>
          <w:sz w:val="22"/>
          <w:lang w:val="en-US"/>
        </w:rPr>
        <w:t>}</w:t>
      </w:r>
    </w:p>
    <w:p w:rsidR="009824B2" w:rsidRPr="004342A2" w:rsidRDefault="009824B2" w:rsidP="009824B2">
      <w:pPr>
        <w:autoSpaceDE w:val="0"/>
        <w:autoSpaceDN w:val="0"/>
        <w:adjustRightInd w:val="0"/>
        <w:spacing w:after="0" w:line="240" w:lineRule="auto"/>
        <w:ind w:firstLine="0"/>
        <w:jc w:val="left"/>
        <w:rPr>
          <w:rFonts w:eastAsiaTheme="minorHAnsi"/>
          <w:color w:val="000000"/>
          <w:sz w:val="22"/>
        </w:rPr>
      </w:pPr>
      <w:r w:rsidRPr="001E73EC">
        <w:rPr>
          <w:rFonts w:eastAsiaTheme="minorHAnsi"/>
          <w:color w:val="000000"/>
          <w:sz w:val="22"/>
          <w:lang w:val="en-US"/>
        </w:rPr>
        <w:t xml:space="preserve">    </w:t>
      </w:r>
      <w:r w:rsidRPr="004342A2">
        <w:rPr>
          <w:rFonts w:eastAsiaTheme="minorHAnsi"/>
          <w:color w:val="000000"/>
          <w:sz w:val="22"/>
        </w:rPr>
        <w:t>}</w:t>
      </w:r>
    </w:p>
    <w:p w:rsidR="009824B2" w:rsidRPr="004342A2" w:rsidRDefault="009824B2" w:rsidP="009824B2">
      <w:pPr>
        <w:ind w:firstLine="0"/>
        <w:rPr>
          <w:rFonts w:eastAsiaTheme="minorHAnsi"/>
          <w:color w:val="000000"/>
          <w:sz w:val="22"/>
          <w:lang w:val="en-US"/>
        </w:rPr>
      </w:pPr>
      <w:r w:rsidRPr="004342A2">
        <w:rPr>
          <w:rFonts w:eastAsiaTheme="minorHAnsi"/>
          <w:color w:val="000000"/>
          <w:sz w:val="22"/>
        </w:rPr>
        <w:t>}</w:t>
      </w:r>
    </w:p>
    <w:sectPr w:rsidR="009824B2" w:rsidRPr="004342A2" w:rsidSect="0076147C">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E0B" w:rsidRDefault="00656E0B" w:rsidP="006C431E">
      <w:pPr>
        <w:spacing w:after="0" w:line="240" w:lineRule="auto"/>
      </w:pPr>
      <w:r>
        <w:separator/>
      </w:r>
    </w:p>
  </w:endnote>
  <w:endnote w:type="continuationSeparator" w:id="0">
    <w:p w:rsidR="00656E0B" w:rsidRDefault="00656E0B" w:rsidP="006C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E0B" w:rsidRDefault="00656E0B" w:rsidP="006C431E">
      <w:pPr>
        <w:spacing w:after="0" w:line="240" w:lineRule="auto"/>
      </w:pPr>
      <w:r>
        <w:separator/>
      </w:r>
    </w:p>
  </w:footnote>
  <w:footnote w:type="continuationSeparator" w:id="0">
    <w:p w:rsidR="00656E0B" w:rsidRDefault="00656E0B" w:rsidP="006C4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85169"/>
      <w:docPartObj>
        <w:docPartGallery w:val="Page Numbers (Top of Page)"/>
        <w:docPartUnique/>
      </w:docPartObj>
    </w:sdtPr>
    <w:sdtEndPr/>
    <w:sdtContent>
      <w:p w:rsidR="004C7956" w:rsidRDefault="004C7956">
        <w:pPr>
          <w:pStyle w:val="a6"/>
          <w:jc w:val="center"/>
        </w:pPr>
        <w:r>
          <w:fldChar w:fldCharType="begin"/>
        </w:r>
        <w:r>
          <w:instrText>PAGE   \* MERGEFORMAT</w:instrText>
        </w:r>
        <w:r>
          <w:fldChar w:fldCharType="separate"/>
        </w:r>
        <w:r>
          <w:rPr>
            <w:noProof/>
          </w:rPr>
          <w:t>1</w:t>
        </w:r>
        <w:r>
          <w:fldChar w:fldCharType="end"/>
        </w:r>
      </w:p>
    </w:sdtContent>
  </w:sdt>
  <w:p w:rsidR="004C7956" w:rsidRDefault="004C795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172804"/>
      <w:docPartObj>
        <w:docPartGallery w:val="Page Numbers (Top of Page)"/>
        <w:docPartUnique/>
      </w:docPartObj>
    </w:sdtPr>
    <w:sdtEndPr/>
    <w:sdtContent>
      <w:p w:rsidR="004C7956" w:rsidRDefault="004C7956" w:rsidP="009246C9">
        <w:pPr>
          <w:pStyle w:val="a6"/>
          <w:tabs>
            <w:tab w:val="clear" w:pos="4677"/>
            <w:tab w:val="center" w:pos="4536"/>
          </w:tabs>
          <w:jc w:val="center"/>
        </w:pPr>
        <w:r>
          <w:fldChar w:fldCharType="begin"/>
        </w:r>
        <w:r>
          <w:instrText>PAGE   \* MERGEFORMAT</w:instrText>
        </w:r>
        <w:r>
          <w:fldChar w:fldCharType="separate"/>
        </w:r>
        <w:r w:rsidR="001E73EC">
          <w:rPr>
            <w:noProof/>
          </w:rPr>
          <w:t>3</w:t>
        </w:r>
        <w:r>
          <w:fldChar w:fldCharType="end"/>
        </w:r>
      </w:p>
    </w:sdtContent>
  </w:sdt>
  <w:p w:rsidR="004C7956" w:rsidRDefault="004C7956" w:rsidP="006C431E">
    <w:pPr>
      <w:pStyle w:val="a6"/>
      <w:tabs>
        <w:tab w:val="clear" w:pos="4677"/>
        <w:tab w:val="center" w:pos="396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aps w:val="0"/>
        <w:smallCaps w:val="0"/>
        <w:strike w:val="0"/>
        <w:dstrike w:val="0"/>
        <w:color w:val="222222"/>
        <w:spacing w:val="0"/>
        <w:sz w:val="24"/>
        <w:szCs w:val="24"/>
        <w:lang w:val="ru-R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222222"/>
        <w:spacing w:val="0"/>
        <w:sz w:val="24"/>
        <w:szCs w:val="24"/>
        <w:lang w:val="ru-RU"/>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222222"/>
        <w:spacing w:val="0"/>
        <w:sz w:val="24"/>
        <w:szCs w:val="24"/>
        <w:lang w:val="ru-RU"/>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aps w:val="0"/>
        <w:smallCaps w:val="0"/>
        <w:strike w:val="0"/>
        <w:dstrike w:val="0"/>
        <w:color w:val="222222"/>
        <w:spacing w:val="0"/>
        <w:sz w:val="24"/>
        <w:szCs w:val="24"/>
        <w:lang w:val="ru-R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222222"/>
        <w:spacing w:val="0"/>
        <w:sz w:val="24"/>
        <w:szCs w:val="24"/>
        <w:lang w:val="ru-RU"/>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222222"/>
        <w:spacing w:val="0"/>
        <w:sz w:val="24"/>
        <w:szCs w:val="24"/>
        <w:lang w:val="ru-RU"/>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9450CA"/>
    <w:multiLevelType w:val="hybridMultilevel"/>
    <w:tmpl w:val="125815EC"/>
    <w:lvl w:ilvl="0" w:tplc="B246C0DA">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2772DEB"/>
    <w:multiLevelType w:val="hybridMultilevel"/>
    <w:tmpl w:val="BC28C822"/>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2981EFD"/>
    <w:multiLevelType w:val="multilevel"/>
    <w:tmpl w:val="5A5E37CA"/>
    <w:lvl w:ilvl="0">
      <w:start w:val="4"/>
      <w:numFmt w:val="decimal"/>
      <w:lvlText w:val="%1"/>
      <w:lvlJc w:val="left"/>
      <w:pPr>
        <w:ind w:left="81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04" w:hanging="720"/>
      </w:pPr>
      <w:rPr>
        <w:rFonts w:hint="default"/>
      </w:rPr>
    </w:lvl>
    <w:lvl w:ilvl="3">
      <w:start w:val="1"/>
      <w:numFmt w:val="decimal"/>
      <w:isLgl/>
      <w:lvlText w:val="%1.%2.%3.%4"/>
      <w:lvlJc w:val="left"/>
      <w:pPr>
        <w:ind w:left="1881" w:hanging="108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3069" w:hanging="1800"/>
      </w:pPr>
      <w:rPr>
        <w:rFonts w:hint="default"/>
      </w:rPr>
    </w:lvl>
    <w:lvl w:ilvl="8">
      <w:start w:val="1"/>
      <w:numFmt w:val="decimal"/>
      <w:isLgl/>
      <w:lvlText w:val="%1.%2.%3.%4.%5.%6.%7.%8.%9"/>
      <w:lvlJc w:val="left"/>
      <w:pPr>
        <w:ind w:left="3546" w:hanging="2160"/>
      </w:pPr>
      <w:rPr>
        <w:rFonts w:hint="default"/>
      </w:rPr>
    </w:lvl>
  </w:abstractNum>
  <w:abstractNum w:abstractNumId="6">
    <w:nsid w:val="03876F00"/>
    <w:multiLevelType w:val="hybridMultilevel"/>
    <w:tmpl w:val="39F0168A"/>
    <w:lvl w:ilvl="0" w:tplc="7F160618">
      <w:start w:val="1"/>
      <w:numFmt w:val="bullet"/>
      <w:lvlText w:val=""/>
      <w:lvlJc w:val="left"/>
      <w:pPr>
        <w:ind w:left="927"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13131C6"/>
    <w:multiLevelType w:val="hybridMultilevel"/>
    <w:tmpl w:val="666A5D90"/>
    <w:lvl w:ilvl="0" w:tplc="B246C0DA">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435378"/>
    <w:multiLevelType w:val="hybridMultilevel"/>
    <w:tmpl w:val="E1E6E1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80719A"/>
    <w:multiLevelType w:val="hybridMultilevel"/>
    <w:tmpl w:val="FFD8A8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9260C08"/>
    <w:multiLevelType w:val="hybridMultilevel"/>
    <w:tmpl w:val="89FABAD0"/>
    <w:lvl w:ilvl="0" w:tplc="B246C0DA">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E2281D"/>
    <w:multiLevelType w:val="multilevel"/>
    <w:tmpl w:val="296451C8"/>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nsid w:val="20314130"/>
    <w:multiLevelType w:val="hybridMultilevel"/>
    <w:tmpl w:val="10BC73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5F54D6"/>
    <w:multiLevelType w:val="hybridMultilevel"/>
    <w:tmpl w:val="D650365E"/>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F5C2047"/>
    <w:multiLevelType w:val="multilevel"/>
    <w:tmpl w:val="893C66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305153C4"/>
    <w:multiLevelType w:val="hybridMultilevel"/>
    <w:tmpl w:val="B706E52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197228C"/>
    <w:multiLevelType w:val="hybridMultilevel"/>
    <w:tmpl w:val="2E5E4842"/>
    <w:lvl w:ilvl="0" w:tplc="B246C0DA">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3D0FC7"/>
    <w:multiLevelType w:val="multilevel"/>
    <w:tmpl w:val="CA8CF4E8"/>
    <w:lvl w:ilvl="0">
      <w:numFmt w:val="bullet"/>
      <w:lvlText w:val="–"/>
      <w:lvlJc w:val="left"/>
      <w:pPr>
        <w:tabs>
          <w:tab w:val="num" w:pos="720"/>
        </w:tabs>
        <w:ind w:left="720" w:hanging="360"/>
      </w:pPr>
      <w:rPr>
        <w:rFonts w:ascii="Times New Roman" w:eastAsia="Times New Roman" w:hAnsi="Times New Roman" w:cs="Times New Roman" w:hint="default"/>
        <w:w w:val="100"/>
        <w:sz w:val="28"/>
        <w:szCs w:val="28"/>
        <w:lang w:val="ru-RU" w:eastAsia="ru-RU" w:bidi="ru-R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416C0798"/>
    <w:multiLevelType w:val="hybridMultilevel"/>
    <w:tmpl w:val="18860D3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473869C1"/>
    <w:multiLevelType w:val="hybridMultilevel"/>
    <w:tmpl w:val="C4A6D17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7BA789E"/>
    <w:multiLevelType w:val="multilevel"/>
    <w:tmpl w:val="64BCD8F6"/>
    <w:styleLink w:val="WWNum1"/>
    <w:lvl w:ilvl="0">
      <w:start w:val="1"/>
      <w:numFmt w:val="decimal"/>
      <w:lvlText w:val="%1."/>
      <w:lvlJc w:val="left"/>
      <w:pPr>
        <w:ind w:left="992"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4979747D"/>
    <w:multiLevelType w:val="hybridMultilevel"/>
    <w:tmpl w:val="742412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BB81328"/>
    <w:multiLevelType w:val="hybridMultilevel"/>
    <w:tmpl w:val="54DE443C"/>
    <w:lvl w:ilvl="0" w:tplc="63CE72D4">
      <w:start w:val="1"/>
      <w:numFmt w:val="decimal"/>
      <w:lvlText w:val="%1.1"/>
      <w:lvlJc w:val="left"/>
      <w:pPr>
        <w:ind w:left="1571" w:hanging="360"/>
      </w:pPr>
      <w:rPr>
        <w:rFonts w:hint="default"/>
      </w:rPr>
    </w:lvl>
    <w:lvl w:ilvl="1" w:tplc="63CE72D4">
      <w:start w:val="1"/>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360499"/>
    <w:multiLevelType w:val="hybridMultilevel"/>
    <w:tmpl w:val="C9E266BC"/>
    <w:lvl w:ilvl="0" w:tplc="975079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00D38CC"/>
    <w:multiLevelType w:val="hybridMultilevel"/>
    <w:tmpl w:val="4F1C5EC4"/>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60119EB"/>
    <w:multiLevelType w:val="hybridMultilevel"/>
    <w:tmpl w:val="F3663C16"/>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A5E02D2"/>
    <w:multiLevelType w:val="hybridMultilevel"/>
    <w:tmpl w:val="A950CFE6"/>
    <w:lvl w:ilvl="0" w:tplc="78FA9A2C">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nsid w:val="5B0F09E9"/>
    <w:multiLevelType w:val="hybridMultilevel"/>
    <w:tmpl w:val="C52E24FE"/>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8">
    <w:nsid w:val="5F7D7C86"/>
    <w:multiLevelType w:val="hybridMultilevel"/>
    <w:tmpl w:val="E132FD4A"/>
    <w:lvl w:ilvl="0" w:tplc="7F160618">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5FFB75A0"/>
    <w:multiLevelType w:val="hybridMultilevel"/>
    <w:tmpl w:val="85CEB64C"/>
    <w:lvl w:ilvl="0" w:tplc="B246C0DA">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0F434F3"/>
    <w:multiLevelType w:val="multilevel"/>
    <w:tmpl w:val="5A5E37CA"/>
    <w:lvl w:ilvl="0">
      <w:start w:val="4"/>
      <w:numFmt w:val="decimal"/>
      <w:lvlText w:val="%1"/>
      <w:lvlJc w:val="left"/>
      <w:pPr>
        <w:ind w:left="81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04" w:hanging="720"/>
      </w:pPr>
      <w:rPr>
        <w:rFonts w:hint="default"/>
      </w:rPr>
    </w:lvl>
    <w:lvl w:ilvl="3">
      <w:start w:val="1"/>
      <w:numFmt w:val="decimal"/>
      <w:isLgl/>
      <w:lvlText w:val="%1.%2.%3.%4"/>
      <w:lvlJc w:val="left"/>
      <w:pPr>
        <w:ind w:left="1881" w:hanging="108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3069" w:hanging="1800"/>
      </w:pPr>
      <w:rPr>
        <w:rFonts w:hint="default"/>
      </w:rPr>
    </w:lvl>
    <w:lvl w:ilvl="8">
      <w:start w:val="1"/>
      <w:numFmt w:val="decimal"/>
      <w:isLgl/>
      <w:lvlText w:val="%1.%2.%3.%4.%5.%6.%7.%8.%9"/>
      <w:lvlJc w:val="left"/>
      <w:pPr>
        <w:ind w:left="3546" w:hanging="2160"/>
      </w:pPr>
      <w:rPr>
        <w:rFonts w:hint="default"/>
      </w:rPr>
    </w:lvl>
  </w:abstractNum>
  <w:abstractNum w:abstractNumId="31">
    <w:nsid w:val="61B17C49"/>
    <w:multiLevelType w:val="hybridMultilevel"/>
    <w:tmpl w:val="B7A230BE"/>
    <w:lvl w:ilvl="0" w:tplc="B246C0DA">
      <w:numFmt w:val="bullet"/>
      <w:lvlText w:val="–"/>
      <w:lvlJc w:val="left"/>
      <w:pPr>
        <w:ind w:left="144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7020E48"/>
    <w:multiLevelType w:val="hybridMultilevel"/>
    <w:tmpl w:val="477E0F2A"/>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BEC0DB1"/>
    <w:multiLevelType w:val="multilevel"/>
    <w:tmpl w:val="07EC45A2"/>
    <w:lvl w:ilvl="0">
      <w:numFmt w:val="bullet"/>
      <w:lvlText w:val="–"/>
      <w:lvlJc w:val="left"/>
      <w:pPr>
        <w:tabs>
          <w:tab w:val="num" w:pos="720"/>
        </w:tabs>
        <w:ind w:left="720" w:hanging="360"/>
      </w:pPr>
      <w:rPr>
        <w:rFonts w:ascii="Times New Roman" w:eastAsia="Times New Roman" w:hAnsi="Times New Roman" w:cs="Times New Roman" w:hint="default"/>
        <w:w w:val="100"/>
        <w:sz w:val="28"/>
        <w:szCs w:val="28"/>
        <w:lang w:val="ru-RU" w:eastAsia="ru-RU" w:bidi="ru-R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nsid w:val="6D2A3D5E"/>
    <w:multiLevelType w:val="multilevel"/>
    <w:tmpl w:val="5A5E37CA"/>
    <w:lvl w:ilvl="0">
      <w:start w:val="4"/>
      <w:numFmt w:val="decimal"/>
      <w:lvlText w:val="%1"/>
      <w:lvlJc w:val="left"/>
      <w:pPr>
        <w:ind w:left="81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04" w:hanging="720"/>
      </w:pPr>
      <w:rPr>
        <w:rFonts w:hint="default"/>
      </w:rPr>
    </w:lvl>
    <w:lvl w:ilvl="3">
      <w:start w:val="1"/>
      <w:numFmt w:val="decimal"/>
      <w:isLgl/>
      <w:lvlText w:val="%1.%2.%3.%4"/>
      <w:lvlJc w:val="left"/>
      <w:pPr>
        <w:ind w:left="1881" w:hanging="108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3069" w:hanging="1800"/>
      </w:pPr>
      <w:rPr>
        <w:rFonts w:hint="default"/>
      </w:rPr>
    </w:lvl>
    <w:lvl w:ilvl="8">
      <w:start w:val="1"/>
      <w:numFmt w:val="decimal"/>
      <w:isLgl/>
      <w:lvlText w:val="%1.%2.%3.%4.%5.%6.%7.%8.%9"/>
      <w:lvlJc w:val="left"/>
      <w:pPr>
        <w:ind w:left="3546" w:hanging="2160"/>
      </w:pPr>
      <w:rPr>
        <w:rFonts w:hint="default"/>
      </w:rPr>
    </w:lvl>
  </w:abstractNum>
  <w:abstractNum w:abstractNumId="35">
    <w:nsid w:val="6DA350EB"/>
    <w:multiLevelType w:val="hybridMultilevel"/>
    <w:tmpl w:val="FAB699BE"/>
    <w:lvl w:ilvl="0" w:tplc="B246C0DA">
      <w:numFmt w:val="bullet"/>
      <w:lvlText w:val="–"/>
      <w:lvlJc w:val="left"/>
      <w:pPr>
        <w:ind w:left="108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723D5155"/>
    <w:multiLevelType w:val="hybridMultilevel"/>
    <w:tmpl w:val="F4F85164"/>
    <w:lvl w:ilvl="0" w:tplc="975079E2">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37">
    <w:nsid w:val="754A5760"/>
    <w:multiLevelType w:val="hybridMultilevel"/>
    <w:tmpl w:val="9514C53E"/>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9533188"/>
    <w:multiLevelType w:val="multilevel"/>
    <w:tmpl w:val="893C66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nsid w:val="7CE47B85"/>
    <w:multiLevelType w:val="hybridMultilevel"/>
    <w:tmpl w:val="EBBE768C"/>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7D370B2F"/>
    <w:multiLevelType w:val="hybridMultilevel"/>
    <w:tmpl w:val="77C8D334"/>
    <w:lvl w:ilvl="0" w:tplc="B246C0DA">
      <w:numFmt w:val="bullet"/>
      <w:lvlText w:val="–"/>
      <w:lvlJc w:val="left"/>
      <w:pPr>
        <w:ind w:left="1287"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0"/>
  </w:num>
  <w:num w:numId="2">
    <w:abstractNumId w:val="26"/>
  </w:num>
  <w:num w:numId="3">
    <w:abstractNumId w:val="28"/>
  </w:num>
  <w:num w:numId="4">
    <w:abstractNumId w:val="6"/>
  </w:num>
  <w:num w:numId="5">
    <w:abstractNumId w:val="14"/>
  </w:num>
  <w:num w:numId="6">
    <w:abstractNumId w:val="0"/>
  </w:num>
  <w:num w:numId="7">
    <w:abstractNumId w:val="1"/>
  </w:num>
  <w:num w:numId="8">
    <w:abstractNumId w:val="2"/>
  </w:num>
  <w:num w:numId="9">
    <w:abstractNumId w:val="17"/>
  </w:num>
  <w:num w:numId="10">
    <w:abstractNumId w:val="33"/>
  </w:num>
  <w:num w:numId="11">
    <w:abstractNumId w:val="35"/>
  </w:num>
  <w:num w:numId="12">
    <w:abstractNumId w:val="10"/>
  </w:num>
  <w:num w:numId="13">
    <w:abstractNumId w:val="31"/>
  </w:num>
  <w:num w:numId="14">
    <w:abstractNumId w:val="22"/>
  </w:num>
  <w:num w:numId="15">
    <w:abstractNumId w:val="7"/>
  </w:num>
  <w:num w:numId="16">
    <w:abstractNumId w:val="40"/>
  </w:num>
  <w:num w:numId="17">
    <w:abstractNumId w:val="8"/>
  </w:num>
  <w:num w:numId="18">
    <w:abstractNumId w:val="37"/>
  </w:num>
  <w:num w:numId="19">
    <w:abstractNumId w:val="13"/>
  </w:num>
  <w:num w:numId="20">
    <w:abstractNumId w:val="29"/>
  </w:num>
  <w:num w:numId="21">
    <w:abstractNumId w:val="39"/>
  </w:num>
  <w:num w:numId="22">
    <w:abstractNumId w:val="11"/>
  </w:num>
  <w:num w:numId="23">
    <w:abstractNumId w:val="38"/>
  </w:num>
  <w:num w:numId="24">
    <w:abstractNumId w:val="30"/>
  </w:num>
  <w:num w:numId="25">
    <w:abstractNumId w:val="36"/>
  </w:num>
  <w:num w:numId="26">
    <w:abstractNumId w:val="32"/>
  </w:num>
  <w:num w:numId="27">
    <w:abstractNumId w:val="34"/>
  </w:num>
  <w:num w:numId="28">
    <w:abstractNumId w:val="16"/>
  </w:num>
  <w:num w:numId="29">
    <w:abstractNumId w:val="5"/>
  </w:num>
  <w:num w:numId="30">
    <w:abstractNumId w:val="27"/>
  </w:num>
  <w:num w:numId="31">
    <w:abstractNumId w:val="3"/>
  </w:num>
  <w:num w:numId="32">
    <w:abstractNumId w:val="21"/>
  </w:num>
  <w:num w:numId="33">
    <w:abstractNumId w:val="18"/>
  </w:num>
  <w:num w:numId="34">
    <w:abstractNumId w:val="12"/>
  </w:num>
  <w:num w:numId="35">
    <w:abstractNumId w:val="24"/>
  </w:num>
  <w:num w:numId="36">
    <w:abstractNumId w:val="25"/>
  </w:num>
  <w:num w:numId="37">
    <w:abstractNumId w:val="19"/>
  </w:num>
  <w:num w:numId="38">
    <w:abstractNumId w:val="23"/>
  </w:num>
  <w:num w:numId="39">
    <w:abstractNumId w:val="15"/>
  </w:num>
  <w:num w:numId="40">
    <w:abstractNumId w:val="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E2"/>
    <w:rsid w:val="000021E1"/>
    <w:rsid w:val="000067F6"/>
    <w:rsid w:val="00007776"/>
    <w:rsid w:val="00022E21"/>
    <w:rsid w:val="000234D4"/>
    <w:rsid w:val="000376A8"/>
    <w:rsid w:val="000544B1"/>
    <w:rsid w:val="000575B2"/>
    <w:rsid w:val="00057AD1"/>
    <w:rsid w:val="0007093A"/>
    <w:rsid w:val="000E0948"/>
    <w:rsid w:val="000F36E4"/>
    <w:rsid w:val="0011675F"/>
    <w:rsid w:val="00154B0C"/>
    <w:rsid w:val="00160145"/>
    <w:rsid w:val="00182FC0"/>
    <w:rsid w:val="001877E5"/>
    <w:rsid w:val="00190A51"/>
    <w:rsid w:val="001A1B08"/>
    <w:rsid w:val="001E73EC"/>
    <w:rsid w:val="002176E9"/>
    <w:rsid w:val="00256CD8"/>
    <w:rsid w:val="00280A2D"/>
    <w:rsid w:val="00283FBD"/>
    <w:rsid w:val="002907BA"/>
    <w:rsid w:val="002E0AE2"/>
    <w:rsid w:val="002F256F"/>
    <w:rsid w:val="002F6F43"/>
    <w:rsid w:val="003428E9"/>
    <w:rsid w:val="00345BDB"/>
    <w:rsid w:val="00346A2B"/>
    <w:rsid w:val="00355CF2"/>
    <w:rsid w:val="00395E64"/>
    <w:rsid w:val="003A6C2B"/>
    <w:rsid w:val="003B180E"/>
    <w:rsid w:val="003B7F6A"/>
    <w:rsid w:val="003C56A1"/>
    <w:rsid w:val="003C6912"/>
    <w:rsid w:val="003D1830"/>
    <w:rsid w:val="00402754"/>
    <w:rsid w:val="004128C5"/>
    <w:rsid w:val="004208A3"/>
    <w:rsid w:val="00424550"/>
    <w:rsid w:val="004342A2"/>
    <w:rsid w:val="00435B9E"/>
    <w:rsid w:val="004A2A90"/>
    <w:rsid w:val="004B67B8"/>
    <w:rsid w:val="004B735E"/>
    <w:rsid w:val="004C7956"/>
    <w:rsid w:val="004F2ADE"/>
    <w:rsid w:val="00503FB9"/>
    <w:rsid w:val="00520A83"/>
    <w:rsid w:val="00530CB9"/>
    <w:rsid w:val="00532881"/>
    <w:rsid w:val="005649B1"/>
    <w:rsid w:val="00570A68"/>
    <w:rsid w:val="00576FA8"/>
    <w:rsid w:val="00582B1D"/>
    <w:rsid w:val="005907FD"/>
    <w:rsid w:val="005B1BB7"/>
    <w:rsid w:val="005D342A"/>
    <w:rsid w:val="005F4D67"/>
    <w:rsid w:val="00622E2E"/>
    <w:rsid w:val="00625860"/>
    <w:rsid w:val="00656E0B"/>
    <w:rsid w:val="006C431E"/>
    <w:rsid w:val="006F481B"/>
    <w:rsid w:val="006F6C89"/>
    <w:rsid w:val="0070382B"/>
    <w:rsid w:val="00722417"/>
    <w:rsid w:val="00735251"/>
    <w:rsid w:val="00761389"/>
    <w:rsid w:val="0076147C"/>
    <w:rsid w:val="00767457"/>
    <w:rsid w:val="00770D09"/>
    <w:rsid w:val="00771326"/>
    <w:rsid w:val="0078038B"/>
    <w:rsid w:val="007A72EA"/>
    <w:rsid w:val="007E2DD7"/>
    <w:rsid w:val="0083532B"/>
    <w:rsid w:val="00890D20"/>
    <w:rsid w:val="008C3CBB"/>
    <w:rsid w:val="008C74B6"/>
    <w:rsid w:val="008E2A26"/>
    <w:rsid w:val="009246C9"/>
    <w:rsid w:val="00933401"/>
    <w:rsid w:val="009824B2"/>
    <w:rsid w:val="009C47CD"/>
    <w:rsid w:val="009E52EE"/>
    <w:rsid w:val="00A0210E"/>
    <w:rsid w:val="00A10680"/>
    <w:rsid w:val="00A43918"/>
    <w:rsid w:val="00A85F35"/>
    <w:rsid w:val="00AE444B"/>
    <w:rsid w:val="00AF593F"/>
    <w:rsid w:val="00B65496"/>
    <w:rsid w:val="00B75238"/>
    <w:rsid w:val="00B95861"/>
    <w:rsid w:val="00BE75D7"/>
    <w:rsid w:val="00C1204A"/>
    <w:rsid w:val="00C31C2C"/>
    <w:rsid w:val="00C55239"/>
    <w:rsid w:val="00CA033E"/>
    <w:rsid w:val="00CD3CCC"/>
    <w:rsid w:val="00CE6CB4"/>
    <w:rsid w:val="00D339A9"/>
    <w:rsid w:val="00DE2027"/>
    <w:rsid w:val="00DE39FF"/>
    <w:rsid w:val="00E02C83"/>
    <w:rsid w:val="00E34486"/>
    <w:rsid w:val="00E500D9"/>
    <w:rsid w:val="00E61188"/>
    <w:rsid w:val="00E72F02"/>
    <w:rsid w:val="00E73FAC"/>
    <w:rsid w:val="00EB3FA9"/>
    <w:rsid w:val="00EB724C"/>
    <w:rsid w:val="00EC3520"/>
    <w:rsid w:val="00ED536E"/>
    <w:rsid w:val="00ED64F6"/>
    <w:rsid w:val="00F50F39"/>
    <w:rsid w:val="00F51641"/>
    <w:rsid w:val="00FB0E3A"/>
    <w:rsid w:val="00FC063F"/>
    <w:rsid w:val="00FC2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6B715D-8EB3-49D0-937B-0353BFD0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A68"/>
    <w:pPr>
      <w:spacing w:after="200" w:line="360" w:lineRule="auto"/>
      <w:ind w:firstLine="567"/>
      <w:jc w:val="both"/>
    </w:pPr>
    <w:rPr>
      <w:rFonts w:ascii="Times New Roman" w:eastAsia="Calibri" w:hAnsi="Times New Roman" w:cs="Times New Roman"/>
      <w:sz w:val="28"/>
    </w:rPr>
  </w:style>
  <w:style w:type="paragraph" w:styleId="1">
    <w:name w:val="heading 1"/>
    <w:basedOn w:val="Standard"/>
    <w:next w:val="a"/>
    <w:link w:val="10"/>
    <w:uiPriority w:val="9"/>
    <w:qFormat/>
    <w:rsid w:val="00570A68"/>
    <w:pPr>
      <w:keepNext/>
      <w:keepLines/>
      <w:jc w:val="center"/>
      <w:outlineLvl w:val="0"/>
    </w:pPr>
    <w:rPr>
      <w:rFonts w:ascii="Times New Roman" w:eastAsiaTheme="majorEastAsia" w:hAnsi="Times New Roman" w:cstheme="majorBidi"/>
      <w:b/>
      <w:bCs/>
      <w:color w:val="000000" w:themeColor="text1"/>
      <w:sz w:val="32"/>
      <w:szCs w:val="28"/>
    </w:rPr>
  </w:style>
  <w:style w:type="paragraph" w:styleId="2">
    <w:name w:val="heading 2"/>
    <w:basedOn w:val="a"/>
    <w:next w:val="a"/>
    <w:link w:val="20"/>
    <w:uiPriority w:val="9"/>
    <w:unhideWhenUsed/>
    <w:qFormat/>
    <w:rsid w:val="00622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570A68"/>
    <w:pPr>
      <w:ind w:firstLine="0"/>
      <w:contextualSpacing/>
    </w:pPr>
  </w:style>
  <w:style w:type="paragraph" w:customStyle="1" w:styleId="Standard">
    <w:name w:val="Standard"/>
    <w:rsid w:val="00570A68"/>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numbering" w:customStyle="1" w:styleId="WWNum1">
    <w:name w:val="WWNum1"/>
    <w:basedOn w:val="a2"/>
    <w:rsid w:val="00570A68"/>
    <w:pPr>
      <w:numPr>
        <w:numId w:val="1"/>
      </w:numPr>
    </w:pPr>
  </w:style>
  <w:style w:type="character" w:customStyle="1" w:styleId="10">
    <w:name w:val="Заголовок 1 Знак"/>
    <w:basedOn w:val="a0"/>
    <w:link w:val="1"/>
    <w:uiPriority w:val="9"/>
    <w:rsid w:val="00570A68"/>
    <w:rPr>
      <w:rFonts w:ascii="Times New Roman" w:eastAsiaTheme="majorEastAsia" w:hAnsi="Times New Roman" w:cstheme="majorBidi"/>
      <w:b/>
      <w:bCs/>
      <w:color w:val="000000" w:themeColor="text1"/>
      <w:kern w:val="3"/>
      <w:sz w:val="32"/>
      <w:szCs w:val="28"/>
      <w:lang w:eastAsia="zh-CN" w:bidi="hi-IN"/>
    </w:rPr>
  </w:style>
  <w:style w:type="character" w:styleId="a4">
    <w:name w:val="Hyperlink"/>
    <w:basedOn w:val="a0"/>
    <w:uiPriority w:val="99"/>
    <w:unhideWhenUsed/>
    <w:rsid w:val="00570A68"/>
    <w:rPr>
      <w:color w:val="0563C1" w:themeColor="hyperlink"/>
      <w:u w:val="single"/>
    </w:rPr>
  </w:style>
  <w:style w:type="paragraph" w:styleId="a5">
    <w:name w:val="TOC Heading"/>
    <w:basedOn w:val="1"/>
    <w:next w:val="a"/>
    <w:uiPriority w:val="39"/>
    <w:semiHidden/>
    <w:unhideWhenUsed/>
    <w:qFormat/>
    <w:rsid w:val="00570A68"/>
    <w:pPr>
      <w:widowControl/>
      <w:suppressAutoHyphens w:val="0"/>
      <w:autoSpaceDN/>
      <w:spacing w:before="480" w:line="276" w:lineRule="auto"/>
      <w:jc w:val="left"/>
      <w:textAlignment w:val="auto"/>
      <w:outlineLvl w:val="9"/>
    </w:pPr>
    <w:rPr>
      <w:rFonts w:asciiTheme="majorHAnsi" w:hAnsiTheme="majorHAnsi"/>
      <w:color w:val="2E74B5" w:themeColor="accent1" w:themeShade="BF"/>
      <w:kern w:val="0"/>
      <w:sz w:val="28"/>
      <w:lang w:eastAsia="ru-RU" w:bidi="ar-SA"/>
    </w:rPr>
  </w:style>
  <w:style w:type="paragraph" w:styleId="11">
    <w:name w:val="toc 1"/>
    <w:basedOn w:val="a"/>
    <w:next w:val="a"/>
    <w:autoRedefine/>
    <w:uiPriority w:val="39"/>
    <w:unhideWhenUsed/>
    <w:rsid w:val="00570A68"/>
    <w:pPr>
      <w:spacing w:after="100"/>
    </w:pPr>
  </w:style>
  <w:style w:type="paragraph" w:styleId="21">
    <w:name w:val="toc 2"/>
    <w:basedOn w:val="a"/>
    <w:next w:val="a"/>
    <w:autoRedefine/>
    <w:uiPriority w:val="39"/>
    <w:unhideWhenUsed/>
    <w:rsid w:val="00570A68"/>
    <w:pPr>
      <w:spacing w:after="100"/>
      <w:ind w:left="280"/>
    </w:pPr>
  </w:style>
  <w:style w:type="paragraph" w:styleId="a6">
    <w:name w:val="header"/>
    <w:basedOn w:val="a"/>
    <w:link w:val="a7"/>
    <w:uiPriority w:val="99"/>
    <w:unhideWhenUsed/>
    <w:rsid w:val="006C431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431E"/>
    <w:rPr>
      <w:rFonts w:ascii="Times New Roman" w:eastAsia="Calibri" w:hAnsi="Times New Roman" w:cs="Times New Roman"/>
      <w:sz w:val="28"/>
    </w:rPr>
  </w:style>
  <w:style w:type="paragraph" w:styleId="a8">
    <w:name w:val="footer"/>
    <w:basedOn w:val="a"/>
    <w:link w:val="a9"/>
    <w:uiPriority w:val="99"/>
    <w:unhideWhenUsed/>
    <w:rsid w:val="006C431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431E"/>
    <w:rPr>
      <w:rFonts w:ascii="Times New Roman" w:eastAsia="Calibri" w:hAnsi="Times New Roman" w:cs="Times New Roman"/>
      <w:sz w:val="28"/>
    </w:rPr>
  </w:style>
  <w:style w:type="paragraph" w:styleId="aa">
    <w:name w:val="Body Text"/>
    <w:basedOn w:val="a"/>
    <w:link w:val="ab"/>
    <w:rsid w:val="00933401"/>
    <w:pPr>
      <w:suppressAutoHyphens/>
      <w:spacing w:after="140" w:line="288" w:lineRule="auto"/>
    </w:pPr>
    <w:rPr>
      <w:lang w:eastAsia="zh-CN"/>
    </w:rPr>
  </w:style>
  <w:style w:type="character" w:customStyle="1" w:styleId="ab">
    <w:name w:val="Основной текст Знак"/>
    <w:basedOn w:val="a0"/>
    <w:link w:val="aa"/>
    <w:rsid w:val="00933401"/>
    <w:rPr>
      <w:rFonts w:ascii="Times New Roman" w:eastAsia="Calibri" w:hAnsi="Times New Roman" w:cs="Times New Roman"/>
      <w:sz w:val="28"/>
      <w:lang w:eastAsia="zh-CN"/>
    </w:rPr>
  </w:style>
  <w:style w:type="character" w:customStyle="1" w:styleId="20">
    <w:name w:val="Заголовок 2 Знак"/>
    <w:basedOn w:val="a0"/>
    <w:link w:val="2"/>
    <w:uiPriority w:val="9"/>
    <w:rsid w:val="00622E2E"/>
    <w:rPr>
      <w:rFonts w:asciiTheme="majorHAnsi" w:eastAsiaTheme="majorEastAsia" w:hAnsiTheme="majorHAnsi" w:cstheme="majorBidi"/>
      <w:color w:val="2E74B5" w:themeColor="accent1" w:themeShade="BF"/>
      <w:sz w:val="26"/>
      <w:szCs w:val="26"/>
    </w:rPr>
  </w:style>
  <w:style w:type="paragraph" w:styleId="ac">
    <w:name w:val="Normal (Web)"/>
    <w:basedOn w:val="a"/>
    <w:uiPriority w:val="99"/>
    <w:unhideWhenUsed/>
    <w:rsid w:val="008C74B6"/>
    <w:pPr>
      <w:spacing w:before="100" w:beforeAutospacing="1" w:after="100" w:afterAutospacing="1" w:line="240" w:lineRule="auto"/>
      <w:ind w:firstLine="0"/>
      <w:jc w:val="left"/>
    </w:pPr>
    <w:rPr>
      <w:rFonts w:eastAsia="Times New Roman"/>
      <w:sz w:val="24"/>
      <w:szCs w:val="24"/>
      <w:lang w:eastAsia="ru-RU"/>
    </w:rPr>
  </w:style>
  <w:style w:type="paragraph" w:styleId="HTML">
    <w:name w:val="HTML Preformatted"/>
    <w:basedOn w:val="a"/>
    <w:link w:val="HTML0"/>
    <w:uiPriority w:val="99"/>
    <w:semiHidden/>
    <w:unhideWhenUsed/>
    <w:rsid w:val="00DE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2027"/>
    <w:rPr>
      <w:rFonts w:ascii="Courier New" w:eastAsia="Times New Roman" w:hAnsi="Courier New" w:cs="Courier New"/>
      <w:sz w:val="20"/>
      <w:szCs w:val="20"/>
      <w:lang w:eastAsia="ru-RU"/>
    </w:rPr>
  </w:style>
  <w:style w:type="table" w:styleId="ad">
    <w:name w:val="Table Grid"/>
    <w:basedOn w:val="a1"/>
    <w:uiPriority w:val="59"/>
    <w:rsid w:val="00EB3FA9"/>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pa">
    <w:name w:val="ipa"/>
    <w:basedOn w:val="a0"/>
    <w:rsid w:val="00057AD1"/>
  </w:style>
  <w:style w:type="character" w:customStyle="1" w:styleId="nowrap">
    <w:name w:val="nowrap"/>
    <w:basedOn w:val="a0"/>
    <w:rsid w:val="00057AD1"/>
  </w:style>
  <w:style w:type="character" w:styleId="ae">
    <w:name w:val="Strong"/>
    <w:basedOn w:val="a0"/>
    <w:uiPriority w:val="22"/>
    <w:qFormat/>
    <w:rsid w:val="00B9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0135">
      <w:bodyDiv w:val="1"/>
      <w:marLeft w:val="0"/>
      <w:marRight w:val="0"/>
      <w:marTop w:val="0"/>
      <w:marBottom w:val="0"/>
      <w:divBdr>
        <w:top w:val="none" w:sz="0" w:space="0" w:color="auto"/>
        <w:left w:val="none" w:sz="0" w:space="0" w:color="auto"/>
        <w:bottom w:val="none" w:sz="0" w:space="0" w:color="auto"/>
        <w:right w:val="none" w:sz="0" w:space="0" w:color="auto"/>
      </w:divBdr>
    </w:div>
    <w:div w:id="123156994">
      <w:bodyDiv w:val="1"/>
      <w:marLeft w:val="0"/>
      <w:marRight w:val="0"/>
      <w:marTop w:val="0"/>
      <w:marBottom w:val="0"/>
      <w:divBdr>
        <w:top w:val="none" w:sz="0" w:space="0" w:color="auto"/>
        <w:left w:val="none" w:sz="0" w:space="0" w:color="auto"/>
        <w:bottom w:val="none" w:sz="0" w:space="0" w:color="auto"/>
        <w:right w:val="none" w:sz="0" w:space="0" w:color="auto"/>
      </w:divBdr>
    </w:div>
    <w:div w:id="308675661">
      <w:bodyDiv w:val="1"/>
      <w:marLeft w:val="0"/>
      <w:marRight w:val="0"/>
      <w:marTop w:val="0"/>
      <w:marBottom w:val="0"/>
      <w:divBdr>
        <w:top w:val="none" w:sz="0" w:space="0" w:color="auto"/>
        <w:left w:val="none" w:sz="0" w:space="0" w:color="auto"/>
        <w:bottom w:val="none" w:sz="0" w:space="0" w:color="auto"/>
        <w:right w:val="none" w:sz="0" w:space="0" w:color="auto"/>
      </w:divBdr>
    </w:div>
    <w:div w:id="515274158">
      <w:bodyDiv w:val="1"/>
      <w:marLeft w:val="0"/>
      <w:marRight w:val="0"/>
      <w:marTop w:val="0"/>
      <w:marBottom w:val="0"/>
      <w:divBdr>
        <w:top w:val="none" w:sz="0" w:space="0" w:color="auto"/>
        <w:left w:val="none" w:sz="0" w:space="0" w:color="auto"/>
        <w:bottom w:val="none" w:sz="0" w:space="0" w:color="auto"/>
        <w:right w:val="none" w:sz="0" w:space="0" w:color="auto"/>
      </w:divBdr>
    </w:div>
    <w:div w:id="524514887">
      <w:bodyDiv w:val="1"/>
      <w:marLeft w:val="0"/>
      <w:marRight w:val="0"/>
      <w:marTop w:val="0"/>
      <w:marBottom w:val="0"/>
      <w:divBdr>
        <w:top w:val="none" w:sz="0" w:space="0" w:color="auto"/>
        <w:left w:val="none" w:sz="0" w:space="0" w:color="auto"/>
        <w:bottom w:val="none" w:sz="0" w:space="0" w:color="auto"/>
        <w:right w:val="none" w:sz="0" w:space="0" w:color="auto"/>
      </w:divBdr>
    </w:div>
    <w:div w:id="582758357">
      <w:bodyDiv w:val="1"/>
      <w:marLeft w:val="0"/>
      <w:marRight w:val="0"/>
      <w:marTop w:val="0"/>
      <w:marBottom w:val="0"/>
      <w:divBdr>
        <w:top w:val="none" w:sz="0" w:space="0" w:color="auto"/>
        <w:left w:val="none" w:sz="0" w:space="0" w:color="auto"/>
        <w:bottom w:val="none" w:sz="0" w:space="0" w:color="auto"/>
        <w:right w:val="none" w:sz="0" w:space="0" w:color="auto"/>
      </w:divBdr>
    </w:div>
    <w:div w:id="742918834">
      <w:bodyDiv w:val="1"/>
      <w:marLeft w:val="0"/>
      <w:marRight w:val="0"/>
      <w:marTop w:val="0"/>
      <w:marBottom w:val="0"/>
      <w:divBdr>
        <w:top w:val="none" w:sz="0" w:space="0" w:color="auto"/>
        <w:left w:val="none" w:sz="0" w:space="0" w:color="auto"/>
        <w:bottom w:val="none" w:sz="0" w:space="0" w:color="auto"/>
        <w:right w:val="none" w:sz="0" w:space="0" w:color="auto"/>
      </w:divBdr>
    </w:div>
    <w:div w:id="782698973">
      <w:bodyDiv w:val="1"/>
      <w:marLeft w:val="0"/>
      <w:marRight w:val="0"/>
      <w:marTop w:val="0"/>
      <w:marBottom w:val="0"/>
      <w:divBdr>
        <w:top w:val="none" w:sz="0" w:space="0" w:color="auto"/>
        <w:left w:val="none" w:sz="0" w:space="0" w:color="auto"/>
        <w:bottom w:val="none" w:sz="0" w:space="0" w:color="auto"/>
        <w:right w:val="none" w:sz="0" w:space="0" w:color="auto"/>
      </w:divBdr>
    </w:div>
    <w:div w:id="857963011">
      <w:bodyDiv w:val="1"/>
      <w:marLeft w:val="0"/>
      <w:marRight w:val="0"/>
      <w:marTop w:val="0"/>
      <w:marBottom w:val="0"/>
      <w:divBdr>
        <w:top w:val="none" w:sz="0" w:space="0" w:color="auto"/>
        <w:left w:val="none" w:sz="0" w:space="0" w:color="auto"/>
        <w:bottom w:val="none" w:sz="0" w:space="0" w:color="auto"/>
        <w:right w:val="none" w:sz="0" w:space="0" w:color="auto"/>
      </w:divBdr>
    </w:div>
    <w:div w:id="890267225">
      <w:bodyDiv w:val="1"/>
      <w:marLeft w:val="0"/>
      <w:marRight w:val="0"/>
      <w:marTop w:val="0"/>
      <w:marBottom w:val="0"/>
      <w:divBdr>
        <w:top w:val="none" w:sz="0" w:space="0" w:color="auto"/>
        <w:left w:val="none" w:sz="0" w:space="0" w:color="auto"/>
        <w:bottom w:val="none" w:sz="0" w:space="0" w:color="auto"/>
        <w:right w:val="none" w:sz="0" w:space="0" w:color="auto"/>
      </w:divBdr>
    </w:div>
    <w:div w:id="894585047">
      <w:bodyDiv w:val="1"/>
      <w:marLeft w:val="0"/>
      <w:marRight w:val="0"/>
      <w:marTop w:val="0"/>
      <w:marBottom w:val="0"/>
      <w:divBdr>
        <w:top w:val="none" w:sz="0" w:space="0" w:color="auto"/>
        <w:left w:val="none" w:sz="0" w:space="0" w:color="auto"/>
        <w:bottom w:val="none" w:sz="0" w:space="0" w:color="auto"/>
        <w:right w:val="none" w:sz="0" w:space="0" w:color="auto"/>
      </w:divBdr>
    </w:div>
    <w:div w:id="990719735">
      <w:bodyDiv w:val="1"/>
      <w:marLeft w:val="0"/>
      <w:marRight w:val="0"/>
      <w:marTop w:val="0"/>
      <w:marBottom w:val="0"/>
      <w:divBdr>
        <w:top w:val="none" w:sz="0" w:space="0" w:color="auto"/>
        <w:left w:val="none" w:sz="0" w:space="0" w:color="auto"/>
        <w:bottom w:val="none" w:sz="0" w:space="0" w:color="auto"/>
        <w:right w:val="none" w:sz="0" w:space="0" w:color="auto"/>
      </w:divBdr>
    </w:div>
    <w:div w:id="1173834210">
      <w:bodyDiv w:val="1"/>
      <w:marLeft w:val="0"/>
      <w:marRight w:val="0"/>
      <w:marTop w:val="0"/>
      <w:marBottom w:val="0"/>
      <w:divBdr>
        <w:top w:val="none" w:sz="0" w:space="0" w:color="auto"/>
        <w:left w:val="none" w:sz="0" w:space="0" w:color="auto"/>
        <w:bottom w:val="none" w:sz="0" w:space="0" w:color="auto"/>
        <w:right w:val="none" w:sz="0" w:space="0" w:color="auto"/>
      </w:divBdr>
    </w:div>
    <w:div w:id="1276522059">
      <w:bodyDiv w:val="1"/>
      <w:marLeft w:val="0"/>
      <w:marRight w:val="0"/>
      <w:marTop w:val="0"/>
      <w:marBottom w:val="0"/>
      <w:divBdr>
        <w:top w:val="none" w:sz="0" w:space="0" w:color="auto"/>
        <w:left w:val="none" w:sz="0" w:space="0" w:color="auto"/>
        <w:bottom w:val="none" w:sz="0" w:space="0" w:color="auto"/>
        <w:right w:val="none" w:sz="0" w:space="0" w:color="auto"/>
      </w:divBdr>
    </w:div>
    <w:div w:id="1472166583">
      <w:bodyDiv w:val="1"/>
      <w:marLeft w:val="0"/>
      <w:marRight w:val="0"/>
      <w:marTop w:val="0"/>
      <w:marBottom w:val="0"/>
      <w:divBdr>
        <w:top w:val="none" w:sz="0" w:space="0" w:color="auto"/>
        <w:left w:val="none" w:sz="0" w:space="0" w:color="auto"/>
        <w:bottom w:val="none" w:sz="0" w:space="0" w:color="auto"/>
        <w:right w:val="none" w:sz="0" w:space="0" w:color="auto"/>
      </w:divBdr>
    </w:div>
    <w:div w:id="1531642707">
      <w:bodyDiv w:val="1"/>
      <w:marLeft w:val="0"/>
      <w:marRight w:val="0"/>
      <w:marTop w:val="0"/>
      <w:marBottom w:val="0"/>
      <w:divBdr>
        <w:top w:val="none" w:sz="0" w:space="0" w:color="auto"/>
        <w:left w:val="none" w:sz="0" w:space="0" w:color="auto"/>
        <w:bottom w:val="none" w:sz="0" w:space="0" w:color="auto"/>
        <w:right w:val="none" w:sz="0" w:space="0" w:color="auto"/>
      </w:divBdr>
    </w:div>
    <w:div w:id="1664814213">
      <w:bodyDiv w:val="1"/>
      <w:marLeft w:val="0"/>
      <w:marRight w:val="0"/>
      <w:marTop w:val="0"/>
      <w:marBottom w:val="0"/>
      <w:divBdr>
        <w:top w:val="none" w:sz="0" w:space="0" w:color="auto"/>
        <w:left w:val="none" w:sz="0" w:space="0" w:color="auto"/>
        <w:bottom w:val="none" w:sz="0" w:space="0" w:color="auto"/>
        <w:right w:val="none" w:sz="0" w:space="0" w:color="auto"/>
      </w:divBdr>
    </w:div>
    <w:div w:id="1762137727">
      <w:bodyDiv w:val="1"/>
      <w:marLeft w:val="0"/>
      <w:marRight w:val="0"/>
      <w:marTop w:val="0"/>
      <w:marBottom w:val="0"/>
      <w:divBdr>
        <w:top w:val="none" w:sz="0" w:space="0" w:color="auto"/>
        <w:left w:val="none" w:sz="0" w:space="0" w:color="auto"/>
        <w:bottom w:val="none" w:sz="0" w:space="0" w:color="auto"/>
        <w:right w:val="none" w:sz="0" w:space="0" w:color="auto"/>
      </w:divBdr>
    </w:div>
    <w:div w:id="1842548002">
      <w:bodyDiv w:val="1"/>
      <w:marLeft w:val="0"/>
      <w:marRight w:val="0"/>
      <w:marTop w:val="0"/>
      <w:marBottom w:val="0"/>
      <w:divBdr>
        <w:top w:val="none" w:sz="0" w:space="0" w:color="auto"/>
        <w:left w:val="none" w:sz="0" w:space="0" w:color="auto"/>
        <w:bottom w:val="none" w:sz="0" w:space="0" w:color="auto"/>
        <w:right w:val="none" w:sz="0" w:space="0" w:color="auto"/>
      </w:divBdr>
    </w:div>
    <w:div w:id="1964846804">
      <w:bodyDiv w:val="1"/>
      <w:marLeft w:val="0"/>
      <w:marRight w:val="0"/>
      <w:marTop w:val="0"/>
      <w:marBottom w:val="0"/>
      <w:divBdr>
        <w:top w:val="none" w:sz="0" w:space="0" w:color="auto"/>
        <w:left w:val="none" w:sz="0" w:space="0" w:color="auto"/>
        <w:bottom w:val="none" w:sz="0" w:space="0" w:color="auto"/>
        <w:right w:val="none" w:sz="0" w:space="0" w:color="auto"/>
      </w:divBdr>
      <w:divsChild>
        <w:div w:id="754865664">
          <w:marLeft w:val="0"/>
          <w:marRight w:val="0"/>
          <w:marTop w:val="0"/>
          <w:marBottom w:val="0"/>
          <w:divBdr>
            <w:top w:val="none" w:sz="0" w:space="0" w:color="auto"/>
            <w:left w:val="none" w:sz="0" w:space="0" w:color="auto"/>
            <w:bottom w:val="none" w:sz="0" w:space="0" w:color="auto"/>
            <w:right w:val="none" w:sz="0" w:space="0" w:color="auto"/>
          </w:divBdr>
          <w:divsChild>
            <w:div w:id="1022825498">
              <w:marLeft w:val="0"/>
              <w:marRight w:val="0"/>
              <w:marTop w:val="0"/>
              <w:marBottom w:val="0"/>
              <w:divBdr>
                <w:top w:val="none" w:sz="0" w:space="0" w:color="auto"/>
                <w:left w:val="none" w:sz="0" w:space="0" w:color="auto"/>
                <w:bottom w:val="none" w:sz="0" w:space="0" w:color="auto"/>
                <w:right w:val="none" w:sz="0" w:space="0" w:color="auto"/>
              </w:divBdr>
            </w:div>
          </w:divsChild>
        </w:div>
        <w:div w:id="154332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6920-C3F0-4F97-B00C-5C7BC91A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4575</Words>
  <Characters>26084</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Масляев</dc:creator>
  <cp:keywords/>
  <dc:description/>
  <cp:lastModifiedBy>Рома Карасев</cp:lastModifiedBy>
  <cp:revision>9</cp:revision>
  <cp:lastPrinted>2018-12-18T04:56:00Z</cp:lastPrinted>
  <dcterms:created xsi:type="dcterms:W3CDTF">2018-12-09T14:34:00Z</dcterms:created>
  <dcterms:modified xsi:type="dcterms:W3CDTF">2018-12-18T04:56:00Z</dcterms:modified>
</cp:coreProperties>
</file>